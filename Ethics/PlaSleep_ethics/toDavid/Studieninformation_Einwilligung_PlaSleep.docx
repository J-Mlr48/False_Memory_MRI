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BasisTabelle"/>
        <w:tblpPr w:leftFromText="851" w:rightFromText="1134" w:vertAnchor="page" w:horzAnchor="page" w:tblpX="8517" w:tblpY="2779"/>
        <w:tblW w:w="2335" w:type="dxa"/>
        <w:tblLook w:val="04A0"/>
      </w:tblPr>
      <w:tblGrid>
        <w:gridCol w:w="2335"/>
      </w:tblGrid>
      <w:sdt>
        <w:sdtPr>
          <w:rPr>
            <w:b w:val="0"/>
            <w:sz w:val="20"/>
          </w:rPr>
          <w:id w:val="1574702002"/>
          <w:lock w:val="contentLocked"/>
          <w:placeholder>
            <w:docPart w:val="AD9569327D1C4A12A1D62FAAEB38FE56"/>
          </w:placeholder>
        </w:sdtPr>
        <w:sdtContent>
          <w:tr w:rsidR="00007692" w:rsidRPr="00057B8B" w:rsidTr="00D65F05">
            <w:trPr>
              <w:trHeight w:hRule="exact" w:val="2650"/>
            </w:trPr>
            <w:tc>
              <w:tcPr>
                <w:tcW w:w="2335" w:type="dxa"/>
              </w:tcPr>
              <w:p w:rsidR="00007692" w:rsidRDefault="00007692" w:rsidP="00626332">
                <w:pPr>
                  <w:pStyle w:val="InfoHeadline"/>
                  <w:rPr>
                    <w:noProof/>
                  </w:rPr>
                </w:pPr>
                <w:r>
                  <w:rPr>
                    <w:noProof/>
                  </w:rPr>
                  <w:t>Abteilung Klinische Psychologie</w:t>
                </w:r>
              </w:p>
              <w:p w:rsidR="00007692" w:rsidRPr="006F42F9" w:rsidRDefault="00007692" w:rsidP="00626332">
                <w:pPr>
                  <w:pStyle w:val="Info"/>
                </w:pPr>
                <w:r>
                  <w:rPr>
                    <w:noProof/>
                  </w:rPr>
                  <w:t>Leitung:</w:t>
                </w:r>
                <w:r w:rsidRPr="006F42F9">
                  <w:br/>
                </w:r>
                <w:r w:rsidRPr="003F7DE3">
                  <w:rPr>
                    <w:noProof/>
                  </w:rPr>
                  <w:t>Prof.Dr.</w:t>
                </w:r>
                <w:r>
                  <w:rPr>
                    <w:noProof/>
                  </w:rPr>
                  <w:t xml:space="preserve"> Peter Kirsch</w:t>
                </w:r>
              </w:p>
              <w:p w:rsidR="00007692" w:rsidRPr="00341FB0" w:rsidRDefault="00007692" w:rsidP="00626332">
                <w:pPr>
                  <w:pStyle w:val="Info"/>
                  <w:rPr>
                    <w:b/>
                    <w:noProof/>
                    <w:lang w:val="en-US"/>
                  </w:rPr>
                </w:pPr>
                <w:r w:rsidRPr="00341FB0">
                  <w:rPr>
                    <w:b/>
                    <w:noProof/>
                    <w:lang w:val="en-US"/>
                  </w:rPr>
                  <w:t>AG Psychology and Neurobiology of Sleep and Memory</w:t>
                </w:r>
              </w:p>
              <w:p w:rsidR="00007692" w:rsidRDefault="00007692" w:rsidP="00626332">
                <w:pPr>
                  <w:pStyle w:val="Info"/>
                  <w:rPr>
                    <w:noProof/>
                  </w:rPr>
                </w:pPr>
                <w:r w:rsidRPr="003F7DE3">
                  <w:rPr>
                    <w:noProof/>
                  </w:rPr>
                  <w:t>Leitung</w:t>
                </w:r>
                <w:r w:rsidRPr="006F42F9">
                  <w:t>:</w:t>
                </w:r>
                <w:r w:rsidRPr="006F42F9">
                  <w:br/>
                </w:r>
                <w:r w:rsidRPr="003F7DE3">
                  <w:rPr>
                    <w:noProof/>
                  </w:rPr>
                  <w:t xml:space="preserve">Dr. </w:t>
                </w:r>
                <w:r>
                  <w:rPr>
                    <w:noProof/>
                  </w:rPr>
                  <w:t>Gordon Feld</w:t>
                </w:r>
              </w:p>
              <w:p w:rsidR="00007692" w:rsidRDefault="00007692" w:rsidP="00626332">
                <w:pPr>
                  <w:pStyle w:val="Info"/>
                  <w:rPr>
                    <w:noProof/>
                  </w:rPr>
                </w:pPr>
                <w:r w:rsidRPr="006F42F9">
                  <w:t>Telefon</w:t>
                </w:r>
                <w:r w:rsidRPr="006F42F9">
                  <w:tab/>
                  <w:t xml:space="preserve">+49 </w:t>
                </w:r>
                <w:r>
                  <w:rPr>
                    <w:noProof/>
                  </w:rPr>
                  <w:t>621 1703-6540</w:t>
                </w:r>
                <w:r>
                  <w:rPr>
                    <w:noProof/>
                  </w:rPr>
                  <w:br/>
                  <w:t>Fax</w:t>
                </w:r>
                <w:r>
                  <w:rPr>
                    <w:noProof/>
                  </w:rPr>
                  <w:tab/>
                  <w:t>+49 621 1703-6505</w:t>
                </w:r>
              </w:p>
              <w:p w:rsidR="00007692" w:rsidRPr="00A77853" w:rsidRDefault="00007692" w:rsidP="00626332">
                <w:pPr>
                  <w:pStyle w:val="Info"/>
                  <w:rPr>
                    <w:lang w:val="nb-NO"/>
                  </w:rPr>
                </w:pPr>
                <w:r>
                  <w:rPr>
                    <w:noProof/>
                  </w:rPr>
                  <w:t>gordon.feld</w:t>
                </w:r>
                <w:r w:rsidRPr="003F7DE3">
                  <w:rPr>
                    <w:noProof/>
                  </w:rPr>
                  <w:t>@zi-mannheim.de</w:t>
                </w:r>
                <w:r w:rsidRPr="006F42F9">
                  <w:br/>
                  <w:t>www.zi-mannheim.de</w:t>
                </w:r>
              </w:p>
              <w:p w:rsidR="00007692" w:rsidRPr="00B902A9" w:rsidRDefault="00CA376D" w:rsidP="00626332">
                <w:pPr>
                  <w:pStyle w:val="Fecha"/>
                </w:pPr>
                <w:sdt>
                  <w:sdtPr>
                    <w:alias w:val="Veröffentlichungsdatum"/>
                    <w:tag w:val=""/>
                    <w:id w:val="-1725986829"/>
                    <w:placeholder>
                      <w:docPart w:val="33FD04D52F2A40EAB402009F04F9AE5D"/>
                    </w:placeholder>
                    <w:dataBinding w:prefixMappings="xmlns:ns0='http://schemas.microsoft.com/office/2006/coverPageProps' " w:xpath="/ns0:CoverPageProperties[1]/ns0:PublishDate[1]" w:storeItemID="{55AF091B-3C7A-41E3-B477-F2FDAA23CFDA}"/>
                    <w:date>
                      <w:dateFormat w:val="dd.MM.yyyy"/>
                      <w:lid w:val="de-DE"/>
                      <w:storeMappedDataAs w:val="dateTime"/>
                      <w:calendar w:val="gregorian"/>
                    </w:date>
                  </w:sdtPr>
                  <w:sdtContent>
                    <w:r w:rsidR="0070361B">
                      <w:t xml:space="preserve"> </w:t>
                    </w:r>
                  </w:sdtContent>
                </w:sdt>
                <w:sdt>
                  <w:sdtPr>
                    <w:alias w:val="AZ"/>
                    <w:tag w:val="AZ"/>
                    <w:id w:val="-684586756"/>
                    <w:placeholder>
                      <w:docPart w:val="14C3C0B730C047B6B93A698E33108A90"/>
                    </w:placeholder>
                  </w:sdtPr>
                  <w:sdtContent/>
                </w:sdt>
              </w:p>
            </w:tc>
          </w:tr>
        </w:sdtContent>
      </w:sdt>
    </w:tbl>
    <w:p w:rsidR="002E3181" w:rsidRPr="002E3181" w:rsidRDefault="002E3181" w:rsidP="002E3181">
      <w:pPr>
        <w:rPr>
          <w:rFonts w:ascii="Arial" w:eastAsia="MS Mincho" w:hAnsi="Arial" w:cs="Arial"/>
          <w:kern w:val="3"/>
          <w:lang w:eastAsia="de-DE"/>
        </w:rPr>
      </w:pPr>
      <w:r w:rsidRPr="002E3181">
        <w:rPr>
          <w:rFonts w:ascii="Arial" w:eastAsia="MS Mincho" w:hAnsi="Arial" w:cs="Arial"/>
          <w:kern w:val="3"/>
          <w:lang w:eastAsia="de-DE"/>
        </w:rPr>
        <w:t>Anfrage zur Teilnahme an medizinischer Forschung:</w:t>
      </w:r>
    </w:p>
    <w:p w:rsidR="002E3181" w:rsidRPr="002E3181" w:rsidRDefault="002E3181" w:rsidP="002E3181">
      <w:pPr>
        <w:pBdr>
          <w:bottom w:val="single" w:sz="4" w:space="1" w:color="00000A"/>
        </w:pBdr>
        <w:suppressAutoHyphens/>
        <w:autoSpaceDN w:val="0"/>
        <w:spacing w:after="0" w:line="240" w:lineRule="auto"/>
        <w:jc w:val="left"/>
        <w:textAlignment w:val="baseline"/>
        <w:rPr>
          <w:rFonts w:ascii="Arial" w:eastAsia="MS Mincho" w:hAnsi="Arial" w:cs="Arial"/>
          <w:kern w:val="3"/>
          <w:lang w:eastAsia="de-DE"/>
        </w:rPr>
      </w:pPr>
    </w:p>
    <w:p w:rsidR="002E3181" w:rsidRPr="002E3181" w:rsidRDefault="002E3181" w:rsidP="002E3181">
      <w:pPr>
        <w:suppressAutoHyphens/>
        <w:autoSpaceDN w:val="0"/>
        <w:spacing w:after="0" w:line="240" w:lineRule="auto"/>
        <w:jc w:val="left"/>
        <w:textAlignment w:val="baseline"/>
        <w:rPr>
          <w:rFonts w:ascii="Arial" w:eastAsia="MS Mincho" w:hAnsi="Arial" w:cs="Arial"/>
          <w:kern w:val="3"/>
          <w:szCs w:val="24"/>
          <w:lang w:eastAsia="de-DE"/>
        </w:rPr>
      </w:pPr>
    </w:p>
    <w:p w:rsidR="002E3181" w:rsidRPr="002E3181" w:rsidRDefault="0017513E" w:rsidP="002E3181">
      <w:pPr>
        <w:pBdr>
          <w:bottom w:val="single" w:sz="4" w:space="1" w:color="00000A"/>
        </w:pBdr>
        <w:suppressAutoHyphens/>
        <w:autoSpaceDN w:val="0"/>
        <w:spacing w:after="0" w:line="240" w:lineRule="auto"/>
        <w:jc w:val="left"/>
        <w:textAlignment w:val="baseline"/>
        <w:rPr>
          <w:rFonts w:ascii="Arial" w:eastAsia="MS Mincho" w:hAnsi="Arial" w:cs="Arial"/>
          <w:kern w:val="3"/>
          <w:lang w:eastAsia="de-DE"/>
        </w:rPr>
      </w:pPr>
      <w:r w:rsidRPr="0017513E">
        <w:rPr>
          <w:rFonts w:ascii="Arial" w:eastAsia="MS Mincho" w:hAnsi="Arial" w:cs="Arial"/>
          <w:b/>
          <w:bCs/>
          <w:kern w:val="3"/>
          <w:sz w:val="28"/>
          <w:szCs w:val="28"/>
          <w:lang w:eastAsia="de-DE"/>
        </w:rPr>
        <w:t>Schlaf und Gedächtnis</w:t>
      </w:r>
    </w:p>
    <w:p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rsidR="002E3181" w:rsidRDefault="003C5FFC" w:rsidP="007F04C6">
      <w:pPr>
        <w:suppressAutoHyphens/>
        <w:autoSpaceDN w:val="0"/>
        <w:spacing w:after="0" w:line="240" w:lineRule="auto"/>
        <w:textAlignment w:val="baseline"/>
        <w:rPr>
          <w:rFonts w:ascii="Arial" w:eastAsia="MS Mincho" w:hAnsi="Arial" w:cs="Arial"/>
          <w:kern w:val="3"/>
          <w:lang w:eastAsia="de-DE"/>
        </w:rPr>
      </w:pPr>
      <w:r w:rsidRPr="003C5FFC">
        <w:rPr>
          <w:rFonts w:ascii="Arial" w:eastAsia="MS Mincho" w:hAnsi="Arial" w:cs="Arial"/>
          <w:kern w:val="3"/>
          <w:lang w:eastAsia="de-DE"/>
        </w:rPr>
        <w:t>Sehr geehrte Studieninteressierte,</w:t>
      </w:r>
    </w:p>
    <w:p w:rsidR="003C5FFC" w:rsidRPr="002E3181" w:rsidRDefault="003C5FFC" w:rsidP="007F04C6">
      <w:pPr>
        <w:suppressAutoHyphens/>
        <w:autoSpaceDN w:val="0"/>
        <w:spacing w:after="0" w:line="240" w:lineRule="auto"/>
        <w:textAlignment w:val="baseline"/>
        <w:rPr>
          <w:rFonts w:ascii="Arial" w:eastAsia="MS Mincho" w:hAnsi="Arial" w:cs="Arial"/>
          <w:kern w:val="3"/>
          <w:lang w:eastAsia="de-DE"/>
        </w:rPr>
      </w:pPr>
    </w:p>
    <w:p w:rsidR="002E3181" w:rsidRPr="002E3181" w:rsidRDefault="002E3181" w:rsidP="007F04C6">
      <w:pPr>
        <w:suppressAutoHyphens/>
        <w:autoSpaceDN w:val="0"/>
        <w:spacing w:after="0" w:line="240" w:lineRule="auto"/>
        <w:textAlignment w:val="baseline"/>
        <w:rPr>
          <w:rFonts w:ascii="Arial" w:eastAsia="MS Mincho" w:hAnsi="Arial" w:cs="Arial"/>
          <w:kern w:val="3"/>
          <w:lang w:eastAsia="de-DE"/>
        </w:rPr>
      </w:pPr>
      <w:r w:rsidRPr="002E3181">
        <w:rPr>
          <w:rFonts w:ascii="Arial" w:eastAsia="MS Mincho" w:hAnsi="Arial" w:cs="Arial"/>
          <w:kern w:val="3"/>
          <w:lang w:eastAsia="de-DE"/>
        </w:rPr>
        <w:t>Wir fragen Sie hier an, ob Sie bereit wären, an unserem Forschungsvorhaben mitzuwirken.</w:t>
      </w:r>
    </w:p>
    <w:p w:rsidR="002E3181" w:rsidRPr="002E3181" w:rsidRDefault="002E3181" w:rsidP="007F04C6">
      <w:pPr>
        <w:suppressAutoHyphens/>
        <w:autoSpaceDN w:val="0"/>
        <w:spacing w:after="0" w:line="240" w:lineRule="auto"/>
        <w:textAlignment w:val="baseline"/>
        <w:rPr>
          <w:rFonts w:ascii="Arial" w:eastAsia="MS Mincho" w:hAnsi="Arial" w:cs="Arial"/>
          <w:kern w:val="3"/>
          <w:lang w:eastAsia="de-DE"/>
        </w:rPr>
      </w:pPr>
    </w:p>
    <w:p w:rsidR="002E3181" w:rsidRPr="002E3181" w:rsidRDefault="002E3181" w:rsidP="007F04C6">
      <w:pPr>
        <w:suppressAutoHyphens/>
        <w:autoSpaceDN w:val="0"/>
        <w:spacing w:after="0" w:line="240" w:lineRule="auto"/>
        <w:textAlignment w:val="baseline"/>
        <w:rPr>
          <w:rFonts w:ascii="Arial" w:eastAsia="MS Mincho" w:hAnsi="Arial" w:cs="Arial"/>
          <w:kern w:val="3"/>
          <w:lang w:eastAsia="de-DE"/>
        </w:rPr>
      </w:pPr>
      <w:r w:rsidRPr="002E3181">
        <w:rPr>
          <w:rFonts w:ascii="Arial" w:eastAsia="MS Mincho" w:hAnsi="Arial" w:cs="Arial"/>
          <w:kern w:val="3"/>
          <w:lang w:eastAsia="de-DE"/>
        </w:rPr>
        <w:t>Ihre Teilnahme ist freiwillig. Alle Daten, die in diesem Forschungsprojekt erhoben werden, unterliegen strengen Datenschutzvorschriften.</w:t>
      </w:r>
    </w:p>
    <w:p w:rsidR="002E3181" w:rsidRPr="002E3181" w:rsidRDefault="002E3181" w:rsidP="007F04C6">
      <w:pPr>
        <w:suppressAutoHyphens/>
        <w:autoSpaceDN w:val="0"/>
        <w:spacing w:after="0" w:line="240" w:lineRule="auto"/>
        <w:textAlignment w:val="baseline"/>
        <w:rPr>
          <w:rFonts w:ascii="Arial" w:eastAsia="MS Mincho" w:hAnsi="Arial" w:cs="Arial"/>
          <w:kern w:val="3"/>
          <w:lang w:eastAsia="de-DE"/>
        </w:rPr>
      </w:pPr>
    </w:p>
    <w:p w:rsidR="002E3181" w:rsidRPr="002E3181" w:rsidRDefault="002E3181" w:rsidP="007F04C6">
      <w:pPr>
        <w:suppressAutoHyphens/>
        <w:autoSpaceDN w:val="0"/>
        <w:spacing w:after="0" w:line="240" w:lineRule="auto"/>
        <w:textAlignment w:val="baseline"/>
        <w:rPr>
          <w:rFonts w:ascii="Arial" w:eastAsia="MS Mincho" w:hAnsi="Arial" w:cs="Times New Roman"/>
          <w:kern w:val="3"/>
          <w:szCs w:val="24"/>
          <w:lang w:eastAsia="de-DE"/>
        </w:rPr>
      </w:pPr>
      <w:r w:rsidRPr="002E3181">
        <w:rPr>
          <w:rFonts w:ascii="Arial" w:eastAsia="MS Mincho" w:hAnsi="Arial" w:cs="Arial"/>
          <w:kern w:val="3"/>
          <w:lang w:eastAsia="de-DE"/>
        </w:rPr>
        <w:t xml:space="preserve">Das Forschungsvorhaben wird durchgeführt </w:t>
      </w:r>
      <w:r w:rsidRPr="0048362D">
        <w:rPr>
          <w:rFonts w:ascii="Arial" w:eastAsia="MS Mincho" w:hAnsi="Arial" w:cs="Arial"/>
          <w:kern w:val="3"/>
          <w:lang w:eastAsia="de-DE"/>
        </w:rPr>
        <w:t>von Dr. Gordon Feld.</w:t>
      </w:r>
      <w:r w:rsidR="00AE17EB">
        <w:rPr>
          <w:rFonts w:ascii="Arial" w:eastAsia="MS Mincho" w:hAnsi="Arial" w:cs="Arial"/>
          <w:kern w:val="3"/>
          <w:lang w:eastAsia="de-DE"/>
        </w:rPr>
        <w:t xml:space="preserve"> </w:t>
      </w:r>
      <w:r w:rsidRPr="002E3181">
        <w:rPr>
          <w:rFonts w:ascii="Arial" w:eastAsia="MS Mincho" w:hAnsi="Arial" w:cs="Arial"/>
          <w:kern w:val="3"/>
          <w:lang w:eastAsia="de-DE"/>
        </w:rPr>
        <w:t>Bei Interesse informieren wir Sie gerne über die Ergebnisse aus diesem Forschungsprojekt.</w:t>
      </w:r>
    </w:p>
    <w:p w:rsidR="002E3181" w:rsidRPr="002E3181" w:rsidRDefault="002E3181" w:rsidP="007F04C6">
      <w:pPr>
        <w:suppressAutoHyphens/>
        <w:autoSpaceDN w:val="0"/>
        <w:spacing w:after="0" w:line="240" w:lineRule="auto"/>
        <w:textAlignment w:val="baseline"/>
        <w:rPr>
          <w:rFonts w:ascii="Arial" w:eastAsia="MS Mincho" w:hAnsi="Arial" w:cs="Arial"/>
          <w:kern w:val="3"/>
          <w:lang w:eastAsia="de-DE"/>
        </w:rPr>
      </w:pPr>
    </w:p>
    <w:p w:rsidR="002E3181" w:rsidRPr="002E3181" w:rsidRDefault="002E3181" w:rsidP="007F04C6">
      <w:pPr>
        <w:suppressAutoHyphens/>
        <w:autoSpaceDN w:val="0"/>
        <w:spacing w:after="0" w:line="240" w:lineRule="auto"/>
        <w:textAlignment w:val="baseline"/>
        <w:rPr>
          <w:rFonts w:ascii="Arial" w:eastAsia="MS Mincho" w:hAnsi="Arial" w:cs="Arial"/>
          <w:kern w:val="3"/>
          <w:lang w:eastAsia="de-DE"/>
        </w:rPr>
      </w:pPr>
      <w:r w:rsidRPr="002E3181">
        <w:rPr>
          <w:rFonts w:ascii="Arial" w:eastAsia="MS Mincho" w:hAnsi="Arial" w:cs="Arial"/>
          <w:kern w:val="3"/>
          <w:lang w:eastAsia="de-DE"/>
        </w:rPr>
        <w:t>In einem Gespräch erklären wir Ihnen die wichtigsten Punkte und beantworten Ihre Fragen. Damit Sie sich bereits jetzt ein Bild machen können, hier das Wichtigste vorweg. Im Anschluss folgen dann weitere, detaillierte Informationen.</w:t>
      </w:r>
    </w:p>
    <w:p w:rsidR="002E3181" w:rsidRPr="002E3181" w:rsidRDefault="002E3181" w:rsidP="007F04C6">
      <w:pPr>
        <w:pBdr>
          <w:top w:val="single" w:sz="24" w:space="0" w:color="7F7F7F"/>
          <w:left w:val="single" w:sz="24" w:space="0" w:color="7F7F7F"/>
          <w:bottom w:val="single" w:sz="24" w:space="0" w:color="7F7F7F"/>
          <w:right w:val="single" w:sz="24" w:space="0" w:color="7F7F7F"/>
        </w:pBdr>
        <w:shd w:val="clear" w:color="auto" w:fill="7F7F7F"/>
        <w:suppressAutoHyphens/>
        <w:autoSpaceDN w:val="0"/>
        <w:spacing w:before="200" w:after="100" w:line="300" w:lineRule="auto"/>
        <w:ind w:left="714" w:hanging="357"/>
        <w:textAlignment w:val="baseline"/>
        <w:rPr>
          <w:rFonts w:ascii="Arial" w:eastAsia="MS Mincho" w:hAnsi="Arial" w:cs="Arial"/>
          <w:b/>
          <w:color w:val="FFFFFF"/>
          <w:kern w:val="3"/>
          <w:lang w:val="de-LI"/>
        </w:rPr>
      </w:pPr>
      <w:r w:rsidRPr="002E3181">
        <w:rPr>
          <w:rFonts w:ascii="Arial" w:eastAsia="MS Mincho" w:hAnsi="Arial" w:cs="Arial"/>
          <w:b/>
          <w:color w:val="FFFFFF"/>
          <w:kern w:val="3"/>
          <w:lang w:val="de-LI"/>
        </w:rPr>
        <w:t>Warum führen wir dieses Forschungsvorhaben durch?</w:t>
      </w:r>
    </w:p>
    <w:p w:rsidR="009024B6" w:rsidRPr="00096D4E" w:rsidRDefault="009024B6" w:rsidP="007F04C6">
      <w:pPr>
        <w:keepNext/>
        <w:numPr>
          <w:ilvl w:val="0"/>
          <w:numId w:val="30"/>
        </w:numPr>
        <w:suppressAutoHyphens/>
        <w:autoSpaceDN w:val="0"/>
        <w:spacing w:after="0" w:line="240" w:lineRule="auto"/>
        <w:ind w:right="340"/>
        <w:textAlignment w:val="baseline"/>
        <w:rPr>
          <w:rFonts w:ascii="Arial" w:eastAsia="MS Mincho" w:hAnsi="Arial" w:cs="Arial"/>
          <w:color w:val="7F7F7F"/>
          <w:kern w:val="3"/>
          <w:sz w:val="20"/>
          <w:szCs w:val="20"/>
        </w:rPr>
      </w:pPr>
      <w:r w:rsidRPr="00096D4E">
        <w:rPr>
          <w:rFonts w:ascii="Arial" w:eastAsia="MS Mincho" w:hAnsi="Arial" w:cs="Arial"/>
          <w:color w:val="00000A"/>
          <w:kern w:val="3"/>
        </w:rPr>
        <w:t>Wir verbringen ein Drittel des Tages mit Schlafen, und wir wollen wissen, wie sich das auf unser Gehirn und die Fähigkeit, neue Informationen aufzunehmen, auswirkt.</w:t>
      </w:r>
    </w:p>
    <w:p w:rsidR="009024B6" w:rsidRPr="009024B6" w:rsidRDefault="009024B6" w:rsidP="007F04C6">
      <w:pPr>
        <w:keepNext/>
        <w:numPr>
          <w:ilvl w:val="0"/>
          <w:numId w:val="30"/>
        </w:numPr>
        <w:suppressAutoHyphens/>
        <w:autoSpaceDN w:val="0"/>
        <w:spacing w:after="0" w:line="240" w:lineRule="auto"/>
        <w:ind w:right="340"/>
        <w:textAlignment w:val="baseline"/>
        <w:rPr>
          <w:rFonts w:ascii="Arial" w:eastAsia="MS Mincho" w:hAnsi="Arial" w:cs="Arial"/>
          <w:color w:val="7F7F7F"/>
          <w:kern w:val="3"/>
          <w:sz w:val="20"/>
          <w:szCs w:val="20"/>
          <w:lang w:val="de-LI"/>
        </w:rPr>
      </w:pPr>
      <w:r w:rsidRPr="00096D4E">
        <w:rPr>
          <w:rFonts w:ascii="Arial" w:eastAsia="MS Mincho" w:hAnsi="Arial" w:cs="Arial"/>
          <w:color w:val="00000A"/>
          <w:kern w:val="3"/>
        </w:rPr>
        <w:t>In dieser Studie wollen wir die plastischen Veränderungen messen, die im Gehirn nach einer Wach- und Schlafphase entstehen.</w:t>
      </w:r>
    </w:p>
    <w:p w:rsidR="002E3181" w:rsidRPr="002E3181" w:rsidRDefault="0048362D" w:rsidP="007F04C6">
      <w:pPr>
        <w:keepNext/>
        <w:numPr>
          <w:ilvl w:val="0"/>
          <w:numId w:val="30"/>
        </w:numPr>
        <w:suppressAutoHyphens/>
        <w:autoSpaceDN w:val="0"/>
        <w:spacing w:after="0" w:line="240" w:lineRule="auto"/>
        <w:ind w:right="340"/>
        <w:textAlignment w:val="baseline"/>
        <w:rPr>
          <w:rFonts w:ascii="Arial" w:eastAsia="MS Mincho" w:hAnsi="Arial" w:cs="Arial"/>
          <w:color w:val="7F7F7F"/>
          <w:kern w:val="3"/>
          <w:sz w:val="20"/>
          <w:szCs w:val="20"/>
          <w:lang w:val="de-LI"/>
        </w:rPr>
      </w:pPr>
      <w:r>
        <w:rPr>
          <w:rFonts w:ascii="Arial" w:eastAsia="MS Mincho" w:hAnsi="Arial" w:cs="Arial"/>
          <w:color w:val="00000A"/>
          <w:kern w:val="3"/>
          <w:lang w:val="de-LI"/>
        </w:rPr>
        <w:t xml:space="preserve">Die gewonnenen </w:t>
      </w:r>
      <w:r w:rsidR="002E3181" w:rsidRPr="002E3181">
        <w:rPr>
          <w:rFonts w:ascii="Arial" w:eastAsia="MS Mincho" w:hAnsi="Arial" w:cs="Arial"/>
          <w:color w:val="00000A"/>
          <w:kern w:val="3"/>
          <w:lang w:val="de-LI"/>
        </w:rPr>
        <w:t xml:space="preserve">Erkenntnisse könnten uns später helfen, Erkrankungen besser zu verstehen, </w:t>
      </w:r>
      <w:r w:rsidR="009024B6" w:rsidRPr="009024B6">
        <w:rPr>
          <w:rFonts w:ascii="Arial" w:eastAsia="MS Mincho" w:hAnsi="Arial" w:cs="Arial"/>
          <w:color w:val="00000A"/>
          <w:kern w:val="3"/>
          <w:lang w:val="de-LI"/>
        </w:rPr>
        <w:t>bei denen Schlaf und Gedächtniskodierung gestört sind.</w:t>
      </w:r>
    </w:p>
    <w:p w:rsidR="002E3181" w:rsidRPr="002E3181" w:rsidRDefault="002E3181" w:rsidP="007F04C6">
      <w:pPr>
        <w:pBdr>
          <w:top w:val="single" w:sz="24" w:space="0" w:color="7F7F7F"/>
          <w:left w:val="single" w:sz="24" w:space="0" w:color="7F7F7F"/>
          <w:bottom w:val="single" w:sz="24" w:space="0" w:color="7F7F7F"/>
          <w:right w:val="single" w:sz="24" w:space="0" w:color="7F7F7F"/>
        </w:pBdr>
        <w:shd w:val="clear" w:color="auto" w:fill="7F7F7F"/>
        <w:suppressAutoHyphens/>
        <w:autoSpaceDN w:val="0"/>
        <w:spacing w:before="200" w:after="100"/>
        <w:ind w:left="714" w:hanging="357"/>
        <w:textAlignment w:val="baseline"/>
        <w:rPr>
          <w:rFonts w:ascii="Arial" w:eastAsia="MS Mincho" w:hAnsi="Arial" w:cs="Arial"/>
          <w:b/>
          <w:color w:val="FFFFFF"/>
          <w:kern w:val="3"/>
          <w:lang w:val="de-LI"/>
        </w:rPr>
      </w:pPr>
      <w:r w:rsidRPr="002E3181">
        <w:rPr>
          <w:rFonts w:ascii="Arial" w:eastAsia="MS Mincho" w:hAnsi="Arial" w:cs="Arial"/>
          <w:b/>
          <w:color w:val="FFFFFF"/>
          <w:kern w:val="3"/>
          <w:lang w:val="de-LI"/>
        </w:rPr>
        <w:t>Was muss ich bei einer Teilnahme tun? – Was geschieht mit mir bei einer Teilnahme?</w:t>
      </w:r>
    </w:p>
    <w:p w:rsidR="00C452AC" w:rsidRPr="00C452AC" w:rsidRDefault="00C452AC" w:rsidP="007F04C6">
      <w:pPr>
        <w:keepNext/>
        <w:numPr>
          <w:ilvl w:val="0"/>
          <w:numId w:val="29"/>
        </w:numPr>
        <w:suppressAutoHyphens/>
        <w:autoSpaceDN w:val="0"/>
        <w:spacing w:after="0" w:line="240" w:lineRule="auto"/>
        <w:ind w:left="927" w:right="340"/>
        <w:textAlignment w:val="baseline"/>
        <w:rPr>
          <w:rFonts w:ascii="Arial" w:eastAsia="MS Mincho" w:hAnsi="Arial" w:cs="Arial"/>
          <w:color w:val="7F7F7F"/>
          <w:kern w:val="3"/>
          <w:sz w:val="20"/>
          <w:szCs w:val="20"/>
          <w:lang w:val="de-LI"/>
        </w:rPr>
      </w:pPr>
      <w:r>
        <w:rPr>
          <w:rFonts w:ascii="Arial" w:eastAsia="MS Mincho" w:hAnsi="Arial" w:cs="Arial"/>
          <w:color w:val="00000A"/>
          <w:kern w:val="3"/>
          <w:lang w:val="de-LI"/>
        </w:rPr>
        <w:lastRenderedPageBreak/>
        <w:t xml:space="preserve">Form der Teilnahme: </w:t>
      </w:r>
      <w:r w:rsidRPr="00C452AC">
        <w:rPr>
          <w:rFonts w:ascii="Arial" w:eastAsia="MS Mincho" w:hAnsi="Arial" w:cs="Arial"/>
          <w:color w:val="00000A"/>
          <w:kern w:val="3"/>
          <w:lang w:val="de-LI"/>
        </w:rPr>
        <w:t>Wenn Sie sich für die Teilnahme entscheiden, müssen Sie einige Fragebögen ausfüllen und Gedächtnisaufgaben lösen. Außerdem werden Sie drei diffusionsgewichteten MRTs und einer Polysomnographie im Schlaf unterzogen</w:t>
      </w:r>
      <w:r w:rsidR="00096D4E">
        <w:rPr>
          <w:rFonts w:ascii="Arial" w:eastAsia="MS Mincho" w:hAnsi="Arial" w:cs="Arial"/>
          <w:color w:val="00000A"/>
          <w:kern w:val="3"/>
          <w:lang w:val="de-LI"/>
        </w:rPr>
        <w:t>.</w:t>
      </w:r>
    </w:p>
    <w:p w:rsidR="00C452AC" w:rsidRPr="00C452AC" w:rsidRDefault="00C452AC" w:rsidP="007F04C6">
      <w:pPr>
        <w:keepNext/>
        <w:suppressAutoHyphens/>
        <w:autoSpaceDN w:val="0"/>
        <w:spacing w:after="0" w:line="240" w:lineRule="auto"/>
        <w:ind w:left="927" w:right="340"/>
        <w:textAlignment w:val="baseline"/>
        <w:rPr>
          <w:rFonts w:ascii="Arial" w:eastAsia="MS Mincho" w:hAnsi="Arial" w:cs="Arial"/>
          <w:color w:val="7F7F7F"/>
          <w:kern w:val="3"/>
          <w:sz w:val="20"/>
          <w:szCs w:val="20"/>
          <w:lang w:val="de-LI"/>
        </w:rPr>
      </w:pPr>
    </w:p>
    <w:p w:rsidR="00C452AC" w:rsidRPr="00C452AC" w:rsidRDefault="00C452AC" w:rsidP="007F04C6">
      <w:pPr>
        <w:keepNext/>
        <w:numPr>
          <w:ilvl w:val="0"/>
          <w:numId w:val="29"/>
        </w:numPr>
        <w:suppressAutoHyphens/>
        <w:autoSpaceDN w:val="0"/>
        <w:spacing w:after="0" w:line="240" w:lineRule="auto"/>
        <w:ind w:left="927" w:right="340"/>
        <w:textAlignment w:val="baseline"/>
        <w:rPr>
          <w:rFonts w:ascii="Arial" w:eastAsia="MS Mincho" w:hAnsi="Arial" w:cs="Arial"/>
          <w:color w:val="7F7F7F"/>
          <w:kern w:val="3"/>
          <w:sz w:val="20"/>
          <w:szCs w:val="20"/>
          <w:lang w:val="de-LI"/>
        </w:rPr>
      </w:pPr>
      <w:r>
        <w:rPr>
          <w:rFonts w:ascii="Arial" w:eastAsia="MS Mincho" w:hAnsi="Arial" w:cs="Arial"/>
          <w:color w:val="00000A"/>
          <w:kern w:val="3"/>
          <w:lang w:val="de-LI"/>
        </w:rPr>
        <w:t xml:space="preserve">Ablauf der Teilnahme: </w:t>
      </w:r>
      <w:r w:rsidRPr="00C452AC">
        <w:rPr>
          <w:rFonts w:ascii="Arial" w:eastAsia="MS Mincho" w:hAnsi="Arial" w:cs="Arial"/>
          <w:color w:val="00000A"/>
          <w:kern w:val="3"/>
          <w:lang w:val="de-LI"/>
        </w:rPr>
        <w:t>Wenn Sie teilnehmen, bitten wir Sie für sieben Tage kontinuierlich einen Aktivitätstracker zu tragen, um Ihr Schlafmuster zu untersuchen. Danach werden sie einer Gruppe randomisiert zugeteilt. In der ersten Gruppe erhalten Sie morgens direkt ihr erstes diffusionsgewichtetes MRT (DW-</w:t>
      </w:r>
      <w:r w:rsidR="00AE17EB">
        <w:rPr>
          <w:rFonts w:ascii="Arial" w:eastAsia="MS Mincho" w:hAnsi="Arial" w:cs="Arial"/>
          <w:color w:val="00000A"/>
          <w:kern w:val="3"/>
          <w:lang w:val="de-LI"/>
        </w:rPr>
        <w:t>MRT</w:t>
      </w:r>
      <w:r w:rsidRPr="00C452AC">
        <w:rPr>
          <w:rFonts w:ascii="Arial" w:eastAsia="MS Mincho" w:hAnsi="Arial" w:cs="Arial"/>
          <w:color w:val="00000A"/>
          <w:kern w:val="3"/>
          <w:lang w:val="de-LI"/>
        </w:rPr>
        <w:t>) und werden dann in den Tag entlassen. Abend</w:t>
      </w:r>
      <w:r w:rsidR="00096D4E">
        <w:rPr>
          <w:rFonts w:ascii="Arial" w:eastAsia="MS Mincho" w:hAnsi="Arial" w:cs="Arial"/>
          <w:color w:val="00000A"/>
          <w:kern w:val="3"/>
          <w:lang w:val="de-LI"/>
        </w:rPr>
        <w:t>s</w:t>
      </w:r>
      <w:r w:rsidRPr="00C452AC">
        <w:rPr>
          <w:rFonts w:ascii="Arial" w:eastAsia="MS Mincho" w:hAnsi="Arial" w:cs="Arial"/>
          <w:color w:val="00000A"/>
          <w:kern w:val="3"/>
          <w:lang w:val="de-LI"/>
        </w:rPr>
        <w:t xml:space="preserve"> wird das zweite DW-</w:t>
      </w:r>
      <w:r w:rsidR="00AE17EB">
        <w:rPr>
          <w:rFonts w:ascii="Arial" w:eastAsia="MS Mincho" w:hAnsi="Arial" w:cs="Arial"/>
          <w:color w:val="00000A"/>
          <w:kern w:val="3"/>
          <w:lang w:val="de-LI"/>
        </w:rPr>
        <w:t>MRT</w:t>
      </w:r>
      <w:r w:rsidRPr="00C452AC">
        <w:rPr>
          <w:rFonts w:ascii="Arial" w:eastAsia="MS Mincho" w:hAnsi="Arial" w:cs="Arial"/>
          <w:color w:val="00000A"/>
          <w:kern w:val="3"/>
          <w:lang w:val="de-LI"/>
        </w:rPr>
        <w:t xml:space="preserve"> durchlaufen, woraufhin die PSG für die nächtliche Schlafphase vorbereitet wird. Morgens wird das dritte und somit letzte DW-</w:t>
      </w:r>
      <w:r w:rsidR="00AE17EB">
        <w:rPr>
          <w:rFonts w:ascii="Arial" w:eastAsia="MS Mincho" w:hAnsi="Arial" w:cs="Arial"/>
          <w:color w:val="00000A"/>
          <w:kern w:val="3"/>
          <w:lang w:val="de-LI"/>
        </w:rPr>
        <w:t>MRT</w:t>
      </w:r>
      <w:r w:rsidRPr="00C452AC">
        <w:rPr>
          <w:rFonts w:ascii="Arial" w:eastAsia="MS Mincho" w:hAnsi="Arial" w:cs="Arial"/>
          <w:color w:val="00000A"/>
          <w:kern w:val="3"/>
          <w:lang w:val="de-LI"/>
        </w:rPr>
        <w:t xml:space="preserve"> durchlaufen. Danach folgt die Gedächtnisaufgabe. In Gruppe 2 erhalten Sie abends das erste DW-</w:t>
      </w:r>
      <w:r w:rsidR="00AE17EB">
        <w:rPr>
          <w:rFonts w:ascii="Arial" w:eastAsia="MS Mincho" w:hAnsi="Arial" w:cs="Arial"/>
          <w:color w:val="00000A"/>
          <w:kern w:val="3"/>
          <w:lang w:val="de-LI"/>
        </w:rPr>
        <w:t>MRT</w:t>
      </w:r>
      <w:r w:rsidRPr="00C452AC">
        <w:rPr>
          <w:rFonts w:ascii="Arial" w:eastAsia="MS Mincho" w:hAnsi="Arial" w:cs="Arial"/>
          <w:color w:val="00000A"/>
          <w:kern w:val="3"/>
          <w:lang w:val="de-LI"/>
        </w:rPr>
        <w:t>. Danach wird eine Polysomnographie vorbereitet, die während der Schlafphase durchgeführt wird. Es wird dann wieder ein DW-</w:t>
      </w:r>
      <w:r w:rsidR="00AE17EB">
        <w:rPr>
          <w:rFonts w:ascii="Arial" w:eastAsia="MS Mincho" w:hAnsi="Arial" w:cs="Arial"/>
          <w:color w:val="00000A"/>
          <w:kern w:val="3"/>
          <w:lang w:val="de-LI"/>
        </w:rPr>
        <w:t>MRT</w:t>
      </w:r>
      <w:r w:rsidRPr="00C452AC">
        <w:rPr>
          <w:rFonts w:ascii="Arial" w:eastAsia="MS Mincho" w:hAnsi="Arial" w:cs="Arial"/>
          <w:color w:val="00000A"/>
          <w:kern w:val="3"/>
          <w:lang w:val="de-LI"/>
        </w:rPr>
        <w:t>-Scan durchlaufen, bevor Sie in den Tag entlassen werden. Abends, 12 Stunden später, wird dann der letzte DW-</w:t>
      </w:r>
      <w:r w:rsidR="00AE17EB">
        <w:rPr>
          <w:rFonts w:ascii="Arial" w:eastAsia="MS Mincho" w:hAnsi="Arial" w:cs="Arial"/>
          <w:color w:val="00000A"/>
          <w:kern w:val="3"/>
          <w:lang w:val="de-LI"/>
        </w:rPr>
        <w:t>MRT</w:t>
      </w:r>
      <w:r w:rsidRPr="00C452AC">
        <w:rPr>
          <w:rFonts w:ascii="Arial" w:eastAsia="MS Mincho" w:hAnsi="Arial" w:cs="Arial"/>
          <w:color w:val="00000A"/>
          <w:kern w:val="3"/>
          <w:lang w:val="de-LI"/>
        </w:rPr>
        <w:t xml:space="preserve"> durchlaufen. Danach folgt die Gedächtnisaufgabe.</w:t>
      </w:r>
    </w:p>
    <w:p w:rsidR="00975D01" w:rsidRDefault="002E3181" w:rsidP="007F04C6">
      <w:pPr>
        <w:keepNext/>
        <w:numPr>
          <w:ilvl w:val="0"/>
          <w:numId w:val="29"/>
        </w:numPr>
        <w:pBdr>
          <w:top w:val="single" w:sz="24" w:space="0" w:color="7F7F7F"/>
          <w:left w:val="single" w:sz="24" w:space="0" w:color="7F7F7F"/>
          <w:bottom w:val="single" w:sz="24" w:space="0" w:color="7F7F7F"/>
          <w:right w:val="single" w:sz="24" w:space="0" w:color="7F7F7F"/>
        </w:pBdr>
        <w:shd w:val="clear" w:color="auto" w:fill="7F7F7F"/>
        <w:suppressAutoHyphens/>
        <w:autoSpaceDN w:val="0"/>
        <w:spacing w:before="200" w:after="100" w:line="240" w:lineRule="auto"/>
        <w:ind w:left="714" w:right="340" w:hanging="357"/>
        <w:textAlignment w:val="baseline"/>
        <w:rPr>
          <w:rFonts w:ascii="Arial" w:eastAsia="MS Mincho" w:hAnsi="Arial" w:cs="Arial"/>
          <w:b/>
          <w:color w:val="FFFFFF"/>
          <w:kern w:val="3"/>
          <w:lang w:val="de-LI"/>
        </w:rPr>
      </w:pPr>
      <w:r w:rsidRPr="00112064">
        <w:rPr>
          <w:rFonts w:ascii="Arial" w:eastAsia="MS Mincho" w:hAnsi="Arial" w:cs="Arial"/>
          <w:b/>
          <w:color w:val="FFFFFF"/>
          <w:kern w:val="3"/>
          <w:lang w:val="de-LI"/>
        </w:rPr>
        <w:t>Welcher Nutzen und welches Risiko sind damit verbunden?</w:t>
      </w:r>
    </w:p>
    <w:p w:rsidR="002E3181" w:rsidRPr="002E3181" w:rsidRDefault="002E3181" w:rsidP="00527108">
      <w:pPr>
        <w:suppressAutoHyphens/>
        <w:autoSpaceDN w:val="0"/>
        <w:spacing w:before="150" w:after="0"/>
        <w:ind w:left="567" w:right="357"/>
        <w:textAlignment w:val="baseline"/>
        <w:rPr>
          <w:rFonts w:ascii="Arial" w:eastAsia="MS Mincho" w:hAnsi="Arial" w:cs="Arial"/>
          <w:b/>
          <w:color w:val="00000A"/>
          <w:kern w:val="3"/>
          <w:szCs w:val="20"/>
        </w:rPr>
      </w:pPr>
      <w:r w:rsidRPr="002E3181">
        <w:rPr>
          <w:rFonts w:ascii="Arial" w:eastAsia="MS Mincho" w:hAnsi="Arial" w:cs="Arial"/>
          <w:b/>
          <w:color w:val="00000A"/>
          <w:kern w:val="3"/>
          <w:szCs w:val="20"/>
        </w:rPr>
        <w:t>Nutzen</w:t>
      </w:r>
    </w:p>
    <w:p w:rsidR="002E3181" w:rsidRPr="007F04C6" w:rsidRDefault="001420A9" w:rsidP="00527108">
      <w:pPr>
        <w:pStyle w:val="Prrafodelista"/>
        <w:numPr>
          <w:ilvl w:val="0"/>
          <w:numId w:val="28"/>
        </w:numPr>
        <w:ind w:right="357"/>
        <w:rPr>
          <w:rFonts w:ascii="Arial" w:hAnsi="Arial" w:cs="Arial"/>
          <w:color w:val="000000"/>
          <w:lang w:eastAsia="de-DE"/>
        </w:rPr>
      </w:pPr>
      <w:r w:rsidRPr="001420A9">
        <w:rPr>
          <w:rFonts w:ascii="Arial" w:hAnsi="Arial" w:cs="Arial"/>
          <w:color w:val="000000"/>
          <w:lang w:eastAsia="de-DE"/>
        </w:rPr>
        <w:t>Für die Teilnahme erhalten die Teilnehmer 60 Euro. Für die Allgemeinheit ist der Nachweis der zeitlichen Veränderungen im Gehirn für zukünftige Projekte in größerem Maßstab wichtig.</w:t>
      </w:r>
    </w:p>
    <w:p w:rsidR="002E3181" w:rsidRPr="002E3181" w:rsidRDefault="002E3181" w:rsidP="00527108">
      <w:pPr>
        <w:suppressAutoHyphens/>
        <w:autoSpaceDN w:val="0"/>
        <w:spacing w:before="150" w:after="0"/>
        <w:ind w:left="567" w:right="357"/>
        <w:textAlignment w:val="baseline"/>
        <w:rPr>
          <w:rFonts w:ascii="Arial" w:eastAsia="MS Mincho" w:hAnsi="Arial" w:cs="Arial"/>
          <w:b/>
          <w:color w:val="00000A"/>
          <w:kern w:val="3"/>
          <w:lang w:val="de-LI"/>
        </w:rPr>
      </w:pPr>
      <w:r w:rsidRPr="002E3181">
        <w:rPr>
          <w:rFonts w:ascii="Arial" w:eastAsia="MS Mincho" w:hAnsi="Arial" w:cs="Arial"/>
          <w:b/>
          <w:color w:val="00000A"/>
          <w:kern w:val="3"/>
          <w:lang w:val="de-LI"/>
        </w:rPr>
        <w:t>Risiko und Belastung</w:t>
      </w:r>
    </w:p>
    <w:p w:rsidR="002E3181" w:rsidRPr="00B728B1" w:rsidRDefault="006F523A" w:rsidP="00527108">
      <w:pPr>
        <w:keepNext/>
        <w:numPr>
          <w:ilvl w:val="0"/>
          <w:numId w:val="27"/>
        </w:numPr>
        <w:suppressAutoHyphens/>
        <w:autoSpaceDN w:val="0"/>
        <w:spacing w:after="0" w:line="240" w:lineRule="auto"/>
        <w:ind w:right="357"/>
        <w:textAlignment w:val="baseline"/>
        <w:rPr>
          <w:rFonts w:ascii="Arial" w:eastAsia="MS Mincho" w:hAnsi="Arial" w:cs="Arial"/>
          <w:kern w:val="3"/>
          <w:lang w:eastAsia="de-DE"/>
        </w:rPr>
      </w:pPr>
      <w:r>
        <w:rPr>
          <w:rFonts w:ascii="Arial" w:eastAsia="MS Mincho" w:hAnsi="Arial" w:cs="Arial"/>
          <w:color w:val="00000A"/>
          <w:kern w:val="3"/>
          <w:lang w:val="de-LI"/>
        </w:rPr>
        <w:t>Es</w:t>
      </w:r>
      <w:r w:rsidRPr="006F523A">
        <w:rPr>
          <w:rFonts w:ascii="Arial" w:eastAsia="MS Mincho" w:hAnsi="Arial" w:cs="Arial"/>
          <w:color w:val="00000A"/>
          <w:kern w:val="3"/>
          <w:lang w:val="de-LI"/>
        </w:rPr>
        <w:t xml:space="preserve"> keine Hinweise auf negative Langzeiteffekte der MRT-Technologie auf den menschlichen Körper.</w:t>
      </w:r>
      <w:r>
        <w:rPr>
          <w:rFonts w:ascii="Arial" w:eastAsia="MS Mincho" w:hAnsi="Arial" w:cs="Arial"/>
          <w:color w:val="00000A"/>
          <w:kern w:val="3"/>
          <w:lang w:val="de-LI"/>
        </w:rPr>
        <w:t xml:space="preserve"> Durch das Betätigen eines Alarmknopfes</w:t>
      </w:r>
      <w:r w:rsidRPr="006F523A">
        <w:rPr>
          <w:rFonts w:ascii="Arial" w:eastAsia="MS Mincho" w:hAnsi="Arial" w:cs="Arial"/>
          <w:color w:val="00000A"/>
          <w:kern w:val="3"/>
          <w:lang w:val="de-LI"/>
        </w:rPr>
        <w:t xml:space="preserve"> hin können Sie jederzeit aus dem MR-Tomographen hinausgefahren werden. Abgesehen von möglichen Unbequemlichkeiten, die vom langen, stillen Liegen resultieren, sollten Sie keine Beschwerden während der Untersuchung haben.</w:t>
      </w:r>
    </w:p>
    <w:p w:rsidR="00975D01" w:rsidRDefault="001420A9" w:rsidP="00527108">
      <w:pPr>
        <w:pStyle w:val="Prrafodelista"/>
        <w:numPr>
          <w:ilvl w:val="0"/>
          <w:numId w:val="27"/>
        </w:numPr>
        <w:ind w:right="357"/>
        <w:rPr>
          <w:rFonts w:ascii="Arial" w:hAnsi="Arial" w:cs="Arial"/>
          <w:color w:val="000000"/>
          <w:lang w:eastAsia="de-DE"/>
        </w:rPr>
      </w:pPr>
      <w:r w:rsidRPr="001420A9">
        <w:rPr>
          <w:rFonts w:ascii="Arial" w:hAnsi="Arial" w:cs="Arial"/>
          <w:color w:val="000000"/>
          <w:lang w:eastAsia="de-DE"/>
        </w:rPr>
        <w:t>Neben der MRT-Scans wird auch eine Polysomnographie durchgeführt. Dafür wird eine abrasive Paste eingesetzt und Pflasterstreifen werden zur Befestigung der Kabel genutzt. In seltenen Fällen kann dies zu vorübergehenden Hautirritationen kommen.</w:t>
      </w:r>
      <w:r w:rsidR="00B728B1">
        <w:rPr>
          <w:rFonts w:ascii="Arial" w:hAnsi="Arial" w:cs="Arial"/>
          <w:color w:val="000000"/>
          <w:lang w:eastAsia="de-DE"/>
        </w:rPr>
        <w:t xml:space="preserve"> Außerdem kann das Gel Ihre Frisur verderben.</w:t>
      </w:r>
      <w:r w:rsidRPr="001420A9">
        <w:rPr>
          <w:rFonts w:ascii="Arial" w:hAnsi="Arial" w:cs="Arial"/>
          <w:color w:val="000000"/>
          <w:lang w:eastAsia="de-DE"/>
        </w:rPr>
        <w:t xml:space="preserve"> Sonst haben die Messungen keinerlei Sicherheitsrisiken oder Nebenwirkungen.</w:t>
      </w:r>
    </w:p>
    <w:p w:rsidR="006F523A" w:rsidRPr="002E3181" w:rsidRDefault="006F523A" w:rsidP="007F04C6">
      <w:pPr>
        <w:keepNext/>
        <w:suppressAutoHyphens/>
        <w:autoSpaceDN w:val="0"/>
        <w:spacing w:after="0" w:line="240" w:lineRule="auto"/>
        <w:ind w:left="1287" w:right="340"/>
        <w:textAlignment w:val="baseline"/>
        <w:rPr>
          <w:rFonts w:ascii="Arial" w:eastAsia="MS Mincho" w:hAnsi="Arial" w:cs="Arial"/>
          <w:kern w:val="3"/>
          <w:lang w:eastAsia="de-DE"/>
        </w:rPr>
      </w:pPr>
    </w:p>
    <w:p w:rsidR="002E3181" w:rsidRPr="002E3181" w:rsidRDefault="002E3181" w:rsidP="007F04C6">
      <w:pPr>
        <w:suppressAutoHyphens/>
        <w:autoSpaceDN w:val="0"/>
        <w:spacing w:after="0" w:line="240" w:lineRule="auto"/>
        <w:textAlignment w:val="baseline"/>
        <w:rPr>
          <w:rFonts w:ascii="Arial" w:eastAsia="MS Mincho" w:hAnsi="Arial" w:cs="Arial"/>
          <w:kern w:val="3"/>
          <w:lang w:eastAsia="de-DE"/>
        </w:rPr>
      </w:pPr>
      <w:r w:rsidRPr="002E3181">
        <w:rPr>
          <w:rFonts w:ascii="Arial" w:eastAsia="MS Mincho" w:hAnsi="Arial" w:cs="Arial"/>
          <w:kern w:val="3"/>
          <w:lang w:eastAsia="de-DE"/>
        </w:rPr>
        <w:t>Mit Ihrer Unterschrift am Ende des Dokuments bezeugen Sie, dass Sie freiwillig teilnehmen und dass Sie die Inhalte des gesamten Dokuments verstanden haben.</w:t>
      </w:r>
    </w:p>
    <w:p w:rsidR="002E3181" w:rsidRPr="002E3181" w:rsidRDefault="002E3181" w:rsidP="002E3181">
      <w:pPr>
        <w:suppressAutoHyphens/>
        <w:autoSpaceDN w:val="0"/>
        <w:spacing w:after="0" w:line="240" w:lineRule="auto"/>
        <w:ind w:right="-82"/>
        <w:jc w:val="left"/>
        <w:textAlignment w:val="baseline"/>
        <w:rPr>
          <w:rFonts w:ascii="Arial" w:eastAsia="MS Mincho" w:hAnsi="Arial" w:cs="Times New Roman"/>
          <w:kern w:val="3"/>
          <w:szCs w:val="24"/>
          <w:lang w:val="de-CH" w:eastAsia="de-DE"/>
        </w:rPr>
      </w:pPr>
    </w:p>
    <w:p w:rsidR="002E3181" w:rsidRPr="002E3181" w:rsidRDefault="002E3181" w:rsidP="002E3181">
      <w:pPr>
        <w:suppressAutoHyphens/>
        <w:autoSpaceDN w:val="0"/>
        <w:spacing w:after="0" w:line="240" w:lineRule="auto"/>
        <w:ind w:right="-82"/>
        <w:jc w:val="left"/>
        <w:textAlignment w:val="baseline"/>
        <w:rPr>
          <w:rFonts w:ascii="Arial" w:eastAsia="MS Mincho" w:hAnsi="Arial" w:cs="Arial"/>
          <w:b/>
          <w:kern w:val="3"/>
          <w:szCs w:val="24"/>
          <w:lang w:eastAsia="de-DE"/>
        </w:rPr>
      </w:pPr>
      <w:r w:rsidRPr="002E3181">
        <w:rPr>
          <w:rFonts w:ascii="Arial" w:eastAsia="MS Mincho" w:hAnsi="Arial" w:cs="Arial"/>
          <w:b/>
          <w:kern w:val="3"/>
          <w:szCs w:val="24"/>
          <w:lang w:eastAsia="de-DE"/>
        </w:rPr>
        <w:br w:type="column"/>
      </w:r>
      <w:r w:rsidRPr="002E3181">
        <w:rPr>
          <w:rFonts w:ascii="Arial" w:eastAsia="MS Mincho" w:hAnsi="Arial" w:cs="Arial"/>
          <w:b/>
          <w:kern w:val="3"/>
          <w:szCs w:val="24"/>
          <w:lang w:eastAsia="de-DE"/>
        </w:rPr>
        <w:lastRenderedPageBreak/>
        <w:t>Detaillierte Information</w:t>
      </w:r>
    </w:p>
    <w:p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rsidR="002E3181" w:rsidRPr="002E3181" w:rsidRDefault="002E3181" w:rsidP="002E3181">
      <w:pPr>
        <w:keepNext/>
        <w:numPr>
          <w:ilvl w:val="0"/>
          <w:numId w:val="23"/>
        </w:numPr>
        <w:shd w:val="clear" w:color="auto" w:fill="FFFFFF"/>
        <w:suppressAutoHyphens/>
        <w:autoSpaceDN w:val="0"/>
        <w:spacing w:after="0" w:line="240" w:lineRule="auto"/>
        <w:jc w:val="left"/>
        <w:textAlignment w:val="baseline"/>
        <w:outlineLvl w:val="0"/>
        <w:rPr>
          <w:rFonts w:ascii="Arial" w:eastAsia="Times New Roman" w:hAnsi="Arial" w:cs="Times New Roman"/>
          <w:kern w:val="3"/>
          <w:lang w:val="en-US" w:eastAsia="de-DE"/>
        </w:rPr>
      </w:pPr>
      <w:r w:rsidRPr="002E3181">
        <w:rPr>
          <w:rFonts w:ascii="Arial" w:eastAsia="Times New Roman" w:hAnsi="Arial" w:cs="Times New Roman"/>
          <w:b/>
          <w:kern w:val="3"/>
          <w:lang w:val="de-CH" w:eastAsia="de-DE"/>
        </w:rPr>
        <w:t>Z</w:t>
      </w:r>
      <w:r w:rsidRPr="002E3181">
        <w:rPr>
          <w:rFonts w:ascii="Arial" w:eastAsia="Times New Roman" w:hAnsi="Arial" w:cs="Times New Roman"/>
          <w:b/>
          <w:kern w:val="3"/>
          <w:lang w:val="en-US" w:eastAsia="de-DE"/>
        </w:rPr>
        <w:t>iel und Auswahl</w:t>
      </w:r>
    </w:p>
    <w:p w:rsidR="002E3181" w:rsidRPr="002E3181" w:rsidRDefault="002E3181" w:rsidP="002E3181">
      <w:pPr>
        <w:suppressAutoHyphens/>
        <w:autoSpaceDN w:val="0"/>
        <w:spacing w:after="0" w:line="240" w:lineRule="auto"/>
        <w:jc w:val="left"/>
        <w:textAlignment w:val="baseline"/>
        <w:rPr>
          <w:rFonts w:ascii="Arial" w:eastAsia="MS Mincho" w:hAnsi="Arial" w:cs="Times New Roman"/>
          <w:kern w:val="3"/>
          <w:szCs w:val="24"/>
          <w:lang w:eastAsia="de-DE"/>
        </w:rPr>
      </w:pPr>
      <w:r w:rsidRPr="002E3181">
        <w:rPr>
          <w:rFonts w:ascii="Arial" w:eastAsia="MS Mincho" w:hAnsi="Arial" w:cs="Arial"/>
          <w:kern w:val="3"/>
          <w:lang w:eastAsia="de-DE"/>
        </w:rPr>
        <w:t xml:space="preserve">Unser Forschungsvorhaben bezeichnen wir in dieser Informationsschrift als </w:t>
      </w:r>
      <w:r w:rsidRPr="002E3181">
        <w:rPr>
          <w:rFonts w:ascii="Arial" w:eastAsia="MS Mincho" w:hAnsi="Arial" w:cs="Arial"/>
          <w:i/>
          <w:kern w:val="3"/>
          <w:lang w:eastAsia="de-DE"/>
        </w:rPr>
        <w:t>Forschungsprojekt.</w:t>
      </w:r>
      <w:r w:rsidRPr="002E3181">
        <w:rPr>
          <w:rFonts w:ascii="Arial" w:eastAsia="MS Mincho" w:hAnsi="Arial" w:cs="Arial"/>
          <w:kern w:val="3"/>
          <w:lang w:eastAsia="de-DE"/>
        </w:rPr>
        <w:t xml:space="preserve"> Wenn Sie an diesem Forschungsprojekt teilnehmen, sind Sie eine </w:t>
      </w:r>
      <w:r w:rsidRPr="002E3181">
        <w:rPr>
          <w:rFonts w:ascii="Arial" w:eastAsia="MS Mincho" w:hAnsi="Arial" w:cs="Arial"/>
          <w:i/>
          <w:kern w:val="3"/>
          <w:lang w:eastAsia="de-DE"/>
        </w:rPr>
        <w:t>Teilnehmerin</w:t>
      </w:r>
      <w:r w:rsidRPr="002E3181">
        <w:rPr>
          <w:rFonts w:ascii="Arial" w:eastAsia="MS Mincho" w:hAnsi="Arial" w:cs="Arial"/>
          <w:kern w:val="3"/>
          <w:lang w:eastAsia="de-DE"/>
        </w:rPr>
        <w:t xml:space="preserve"> bzw. ein </w:t>
      </w:r>
      <w:r w:rsidRPr="002E3181">
        <w:rPr>
          <w:rFonts w:ascii="Arial" w:eastAsia="MS Mincho" w:hAnsi="Arial" w:cs="Arial"/>
          <w:i/>
          <w:kern w:val="3"/>
          <w:lang w:eastAsia="de-DE"/>
        </w:rPr>
        <w:t>Teilnehmer</w:t>
      </w:r>
      <w:r w:rsidRPr="002E3181">
        <w:rPr>
          <w:rFonts w:ascii="Arial" w:eastAsia="MS Mincho" w:hAnsi="Arial" w:cs="Arial"/>
          <w:kern w:val="3"/>
          <w:lang w:eastAsia="de-DE"/>
        </w:rPr>
        <w:t>.</w:t>
      </w:r>
    </w:p>
    <w:p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rsidR="009F254C" w:rsidRPr="009F254C" w:rsidRDefault="009F254C" w:rsidP="009F254C">
      <w:pPr>
        <w:widowControl w:val="0"/>
        <w:autoSpaceDE w:val="0"/>
        <w:spacing w:line="240" w:lineRule="auto"/>
        <w:rPr>
          <w:rFonts w:ascii="Arial" w:eastAsia="MS Mincho" w:hAnsi="Arial" w:cs="Arial"/>
          <w:kern w:val="3"/>
          <w:lang w:eastAsia="de-DE"/>
        </w:rPr>
      </w:pPr>
      <w:r w:rsidRPr="009F254C">
        <w:rPr>
          <w:rFonts w:ascii="Arial" w:eastAsia="MS Mincho" w:hAnsi="Arial" w:cs="Arial"/>
          <w:kern w:val="3"/>
          <w:lang w:eastAsia="de-DE"/>
        </w:rPr>
        <w:t>In dieser Studie wollen wir die Hypothese von Schlaf und synaptischer Homöostase (Gleichgewicht) empirisch testen, indem wir die plastischen Veränderungen im Gehirn nach einer Wachphase und nach einer Schlafphase messen und vergleichen. Darüber hinaus wollen wir untersuchen, ob eine bessere Gedächtniskodierung mit besserem Schlaf verbunden ist (was sich durch eine stärkere Diffusion am Morgen zeigt).</w:t>
      </w:r>
    </w:p>
    <w:p w:rsidR="00F6081F" w:rsidRPr="00F6081F" w:rsidRDefault="009F254C" w:rsidP="009F254C">
      <w:pPr>
        <w:widowControl w:val="0"/>
        <w:autoSpaceDE w:val="0"/>
        <w:spacing w:line="240" w:lineRule="auto"/>
        <w:rPr>
          <w:rFonts w:ascii="Arial" w:eastAsia="MS Mincho" w:hAnsi="Arial" w:cs="Arial"/>
          <w:kern w:val="3"/>
          <w:lang w:eastAsia="de-DE"/>
        </w:rPr>
      </w:pPr>
      <w:r w:rsidRPr="009F254C">
        <w:rPr>
          <w:rFonts w:ascii="Arial" w:eastAsia="MS Mincho" w:hAnsi="Arial" w:cs="Arial"/>
          <w:kern w:val="3"/>
          <w:lang w:eastAsia="de-DE"/>
        </w:rPr>
        <w:t>Wir fragen Sie an, da alle Personen teilnehmen können, die zwischen 18 und 35 Jahre alt sind, ein (Fach-)Abitur vorweisen können, einen physiologische Schlaf-Wach-Rhythmus (Einschlafen zwischen 22 und 1 Uhr, Aufwachen zwischen 6 und 9 Uhr) und die MRT-Kriterien (z.B. keine Metalle im Körper, siehe unten) erfüllen. Außerdem können Sie nur teilnehmen, wenn Sie zustimmen, über Zufallsbefunde (siehe unten) benachrichtigt zu werden besitzen. Ausgeschlossen würden Sie mit Erkrankungen und/oder Einnahme von Medikamenten und/oder Drogen, die das Nervensystem und/oder die Lernfähigkeit beeinträchtigen, Rauchende, Reisen durch mehr als 3 Zeitzonen in den 6 Wochen vor dem Experiment, Nachtdienst und Schwangere.</w:t>
      </w:r>
    </w:p>
    <w:p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rsidR="002E3181" w:rsidRDefault="002E3181" w:rsidP="002E3181">
      <w:pPr>
        <w:keepNext/>
        <w:numPr>
          <w:ilvl w:val="0"/>
          <w:numId w:val="16"/>
        </w:numPr>
        <w:shd w:val="clear" w:color="auto" w:fill="FFFFFF"/>
        <w:suppressAutoHyphens/>
        <w:autoSpaceDN w:val="0"/>
        <w:spacing w:after="0" w:line="240" w:lineRule="auto"/>
        <w:jc w:val="left"/>
        <w:textAlignment w:val="baseline"/>
        <w:outlineLvl w:val="0"/>
        <w:rPr>
          <w:rFonts w:ascii="Arial" w:eastAsia="Times New Roman" w:hAnsi="Arial" w:cs="Times New Roman"/>
          <w:b/>
          <w:kern w:val="3"/>
          <w:lang w:val="en-US" w:eastAsia="de-DE"/>
        </w:rPr>
      </w:pPr>
      <w:r w:rsidRPr="002E3181">
        <w:rPr>
          <w:rFonts w:ascii="Arial" w:eastAsia="Times New Roman" w:hAnsi="Arial" w:cs="Times New Roman"/>
          <w:b/>
          <w:kern w:val="3"/>
          <w:lang w:val="en-US" w:eastAsia="de-DE"/>
        </w:rPr>
        <w:t>Allgemeine Informationen</w:t>
      </w:r>
    </w:p>
    <w:p w:rsidR="00776A2A" w:rsidRPr="00F95476" w:rsidRDefault="0050532F" w:rsidP="00DD467F">
      <w:pPr>
        <w:widowControl w:val="0"/>
        <w:autoSpaceDE w:val="0"/>
        <w:spacing w:line="240" w:lineRule="auto"/>
        <w:rPr>
          <w:rFonts w:ascii="Arial" w:eastAsia="MS Mincho" w:hAnsi="Arial" w:cs="Arial"/>
          <w:kern w:val="3"/>
          <w:lang w:eastAsia="de-DE"/>
        </w:rPr>
      </w:pPr>
      <w:r>
        <w:rPr>
          <w:rFonts w:ascii="Arial" w:eastAsia="MS Mincho" w:hAnsi="Arial" w:cs="Arial"/>
          <w:kern w:val="3"/>
          <w:lang w:eastAsia="de-DE"/>
        </w:rPr>
        <w:t xml:space="preserve">Jeden Tag speichern wir eine Menge Informationen in unserem Gedächtnis. </w:t>
      </w:r>
      <w:r w:rsidR="00F95476">
        <w:rPr>
          <w:rFonts w:ascii="Arial" w:eastAsia="MS Mincho" w:hAnsi="Arial" w:cs="Arial"/>
          <w:kern w:val="3"/>
          <w:lang w:eastAsia="de-DE"/>
        </w:rPr>
        <w:t xml:space="preserve">Dafür werden regelmäßig Synapsen auf- und </w:t>
      </w:r>
      <w:r w:rsidR="00F95476" w:rsidRPr="00F95476">
        <w:rPr>
          <w:rFonts w:ascii="Arial" w:eastAsia="MS Mincho" w:hAnsi="Arial" w:cs="Arial"/>
          <w:kern w:val="3"/>
          <w:lang w:eastAsia="de-DE"/>
        </w:rPr>
        <w:t>abgebaut.</w:t>
      </w:r>
      <w:r w:rsidR="00F17340" w:rsidRPr="00F17340">
        <w:rPr>
          <w:rFonts w:ascii="Arial" w:hAnsi="Arial" w:cs="Arial"/>
          <w:lang w:eastAsia="de-DE"/>
        </w:rPr>
        <w:t>In dieser Studie wollen wir die plastischen Veränderungen im Gehirn nach einer Wachphase und nach einer Schlafphase messen und vergleichen.</w:t>
      </w:r>
      <w:r w:rsidR="001420A9" w:rsidRPr="00F17340">
        <w:rPr>
          <w:rFonts w:ascii="Arial" w:hAnsi="Arial" w:cs="Arial"/>
          <w:lang w:eastAsia="de-DE"/>
        </w:rPr>
        <w:t xml:space="preserve"> Darüber hinaus wollen wir untersuchen, ob eine bessere Gedächtniskodierung mit besserem Schlaf verbunden ist</w:t>
      </w:r>
      <w:r w:rsidR="00F95476" w:rsidRPr="00F17340">
        <w:rPr>
          <w:rFonts w:ascii="Arial" w:hAnsi="Arial" w:cs="Arial"/>
          <w:lang w:eastAsia="de-DE"/>
        </w:rPr>
        <w:t>. Dieses Grundlagenwissen benötigen wir, um später in weiteren Studien untersuchen zu können, wie wir gezielt unser Gehirn beim Speichern von Informationen beeinflussen können.</w:t>
      </w:r>
    </w:p>
    <w:p w:rsidR="002E3181" w:rsidRPr="002E3181" w:rsidRDefault="00DD467F" w:rsidP="00DD467F">
      <w:pPr>
        <w:widowControl w:val="0"/>
        <w:autoSpaceDE w:val="0"/>
        <w:spacing w:line="240" w:lineRule="auto"/>
        <w:rPr>
          <w:rFonts w:ascii="Arial" w:eastAsia="MS Mincho" w:hAnsi="Arial" w:cs="Arial"/>
          <w:iCs/>
          <w:kern w:val="3"/>
          <w:lang w:eastAsia="de-DE"/>
        </w:rPr>
      </w:pPr>
      <w:r>
        <w:rPr>
          <w:rFonts w:ascii="Arial" w:eastAsia="MS Mincho" w:hAnsi="Arial" w:cs="Arial"/>
          <w:kern w:val="3"/>
          <w:lang w:eastAsia="de-DE"/>
        </w:rPr>
        <w:t>Im Rahmen des Forschungsprojekts werden wir 30 Teilnehmer</w:t>
      </w:r>
      <w:r w:rsidR="00A73E8B">
        <w:rPr>
          <w:rFonts w:ascii="Arial" w:eastAsia="MS Mincho" w:hAnsi="Arial" w:cs="Arial"/>
          <w:kern w:val="3"/>
          <w:lang w:eastAsia="de-DE"/>
        </w:rPr>
        <w:t>*</w:t>
      </w:r>
      <w:r>
        <w:rPr>
          <w:rFonts w:ascii="Arial" w:eastAsia="MS Mincho" w:hAnsi="Arial" w:cs="Arial"/>
          <w:kern w:val="3"/>
          <w:lang w:eastAsia="de-DE"/>
        </w:rPr>
        <w:t xml:space="preserve">innen untersuchen. </w:t>
      </w:r>
      <w:r w:rsidR="00A73E8B">
        <w:rPr>
          <w:rFonts w:ascii="Arial" w:eastAsia="MS Mincho" w:hAnsi="Arial" w:cs="Arial"/>
          <w:kern w:val="3"/>
          <w:lang w:eastAsia="de-DE"/>
        </w:rPr>
        <w:t>Die</w:t>
      </w:r>
      <w:r>
        <w:rPr>
          <w:rFonts w:ascii="Arial" w:eastAsia="MS Mincho" w:hAnsi="Arial" w:cs="Arial"/>
          <w:kern w:val="3"/>
          <w:lang w:eastAsia="de-DE"/>
        </w:rPr>
        <w:t xml:space="preserve"> Erhebung findet ausschließlich am Zentralinstitut für Seelische Gesundheit, Mannheim, statt.</w:t>
      </w:r>
      <w:r w:rsidR="002E3181" w:rsidRPr="002E3181">
        <w:rPr>
          <w:rFonts w:ascii="Arial" w:eastAsia="MS Mincho" w:hAnsi="Arial" w:cs="Arial"/>
          <w:iCs/>
          <w:kern w:val="3"/>
          <w:lang w:eastAsia="de-DE"/>
        </w:rPr>
        <w:t>Wir machen dieses Forschungsprojekt so, wie es die Regularien und Gesetze vorschreiben. Außerdem beachten wir alle international anerkannten Richtlinien. Die zuständige Ethikkommission hat das Forschungsprojekt begutachtet und bewertet.</w:t>
      </w:r>
    </w:p>
    <w:p w:rsidR="002E3181" w:rsidRPr="002E3181" w:rsidRDefault="002E3181" w:rsidP="002E3181">
      <w:pPr>
        <w:suppressAutoHyphens/>
        <w:autoSpaceDN w:val="0"/>
        <w:spacing w:after="0" w:line="240" w:lineRule="auto"/>
        <w:jc w:val="left"/>
        <w:textAlignment w:val="baseline"/>
        <w:rPr>
          <w:rFonts w:ascii="Arial" w:eastAsia="MS Mincho" w:hAnsi="Arial" w:cs="Times New Roman"/>
          <w:kern w:val="3"/>
          <w:szCs w:val="24"/>
          <w:lang w:eastAsia="de-DE"/>
        </w:rPr>
      </w:pPr>
    </w:p>
    <w:p w:rsidR="00F95476" w:rsidRPr="00F95476" w:rsidRDefault="002E3181" w:rsidP="00F95476">
      <w:pPr>
        <w:keepNext/>
        <w:numPr>
          <w:ilvl w:val="0"/>
          <w:numId w:val="16"/>
        </w:numPr>
        <w:shd w:val="clear" w:color="auto" w:fill="FFFFFF"/>
        <w:suppressAutoHyphens/>
        <w:autoSpaceDN w:val="0"/>
        <w:spacing w:after="0" w:line="240" w:lineRule="auto"/>
        <w:jc w:val="left"/>
        <w:textAlignment w:val="baseline"/>
        <w:outlineLvl w:val="0"/>
        <w:rPr>
          <w:rFonts w:ascii="Arial" w:eastAsia="Times New Roman" w:hAnsi="Arial" w:cs="Times New Roman"/>
          <w:kern w:val="3"/>
          <w:lang w:val="en-US" w:eastAsia="de-DE"/>
        </w:rPr>
      </w:pPr>
      <w:r w:rsidRPr="002E3181">
        <w:rPr>
          <w:rFonts w:ascii="Arial" w:eastAsia="Times New Roman" w:hAnsi="Arial" w:cs="Times New Roman"/>
          <w:b/>
          <w:kern w:val="3"/>
          <w:lang w:val="de-CH" w:eastAsia="de-DE"/>
        </w:rPr>
        <w:t>A</w:t>
      </w:r>
      <w:r w:rsidRPr="002E3181">
        <w:rPr>
          <w:rFonts w:ascii="Arial" w:eastAsia="Times New Roman" w:hAnsi="Arial" w:cs="Times New Roman"/>
          <w:b/>
          <w:kern w:val="3"/>
          <w:lang w:val="en-US" w:eastAsia="de-DE"/>
        </w:rPr>
        <w:t>blauf</w:t>
      </w:r>
    </w:p>
    <w:p w:rsidR="00975D01" w:rsidRDefault="001420A9">
      <w:pPr>
        <w:rPr>
          <w:rFonts w:ascii="Arial" w:hAnsi="Arial" w:cs="Arial"/>
          <w:color w:val="000000"/>
          <w:lang w:eastAsia="de-DE"/>
        </w:rPr>
      </w:pPr>
      <w:r w:rsidRPr="001420A9">
        <w:rPr>
          <w:rFonts w:ascii="Arial" w:hAnsi="Arial" w:cs="Arial"/>
          <w:color w:val="000000"/>
          <w:lang w:eastAsia="de-DE"/>
        </w:rPr>
        <w:t xml:space="preserve">Eine Woche vor Beginn des Experiments werden die Teilnehmer zunächst schriftlich und mündlich über den Versuch informiert. Sie unterschreiben dann die Einverständniserklärung, nachdem sie die Möglichkeit hatten, Fragen zu stellen. Sie geben dann ihre demographischen Daten </w:t>
      </w:r>
      <w:r w:rsidRPr="001420A9">
        <w:rPr>
          <w:rFonts w:ascii="Arial" w:hAnsi="Arial" w:cs="Arial"/>
          <w:lang w:eastAsia="de-DE"/>
        </w:rPr>
        <w:t>an</w:t>
      </w:r>
      <w:r w:rsidRPr="001420A9">
        <w:rPr>
          <w:rFonts w:ascii="Arial" w:hAnsi="Arial" w:cs="Arial"/>
          <w:color w:val="000000"/>
          <w:lang w:eastAsia="de-DE"/>
        </w:rPr>
        <w:t>. Anschließend werden die Probanden angewiesen, in den folgenden 7 Tagen kontinuierlich einen Aktivitäts-Tracker (ActigraphGT9X) am nicht-dominanten Handgelenk zu tragen, um ihre Schlafmuster zu untersuchen. Danach werden die Teilnehmer randomisiert in zwei Gruppen geteilt (Abbildung 1).</w:t>
      </w:r>
    </w:p>
    <w:p w:rsidR="00975D01" w:rsidRDefault="001420A9">
      <w:pPr>
        <w:rPr>
          <w:rFonts w:ascii="Arial" w:hAnsi="Arial" w:cs="Arial"/>
          <w:color w:val="000000"/>
          <w:lang w:eastAsia="de-DE"/>
        </w:rPr>
      </w:pPr>
      <w:r w:rsidRPr="001420A9">
        <w:rPr>
          <w:rFonts w:ascii="Arial" w:hAnsi="Arial" w:cs="Arial"/>
          <w:color w:val="000000"/>
          <w:lang w:eastAsia="de-DE"/>
        </w:rPr>
        <w:t>In Gruppe 1 erhalten die Teilnehmenden morgens direkt ihr erstes diffusionsgewichtetes MRT (DW-</w:t>
      </w:r>
      <w:r w:rsidR="00AE17EB">
        <w:rPr>
          <w:rFonts w:ascii="Arial" w:hAnsi="Arial" w:cs="Arial"/>
          <w:color w:val="000000"/>
          <w:lang w:eastAsia="de-DE"/>
        </w:rPr>
        <w:t>MRT</w:t>
      </w:r>
      <w:r w:rsidRPr="001420A9">
        <w:rPr>
          <w:rFonts w:ascii="Arial" w:hAnsi="Arial" w:cs="Arial"/>
          <w:color w:val="000000"/>
          <w:lang w:eastAsia="de-DE"/>
        </w:rPr>
        <w:t>) und werden dann in den Tag entlassen. Abends wird dann das zweite DW-</w:t>
      </w:r>
      <w:r w:rsidR="00AE17EB">
        <w:rPr>
          <w:rFonts w:ascii="Arial" w:hAnsi="Arial" w:cs="Arial"/>
          <w:color w:val="000000"/>
          <w:lang w:eastAsia="de-DE"/>
        </w:rPr>
        <w:t>MRT</w:t>
      </w:r>
      <w:r w:rsidRPr="001420A9">
        <w:rPr>
          <w:rFonts w:ascii="Arial" w:hAnsi="Arial" w:cs="Arial"/>
          <w:color w:val="000000"/>
          <w:lang w:eastAsia="de-DE"/>
        </w:rPr>
        <w:t xml:space="preserve"> </w:t>
      </w:r>
      <w:r w:rsidRPr="001420A9">
        <w:rPr>
          <w:rFonts w:ascii="Arial" w:hAnsi="Arial" w:cs="Arial"/>
          <w:color w:val="000000"/>
          <w:lang w:eastAsia="de-DE"/>
        </w:rPr>
        <w:lastRenderedPageBreak/>
        <w:t>durchlaufen, woraufhin die PSG für die nächtliche Schlafphase vorbereitet wird. Morgens wird das dritte und somit letzte DW-</w:t>
      </w:r>
      <w:r w:rsidR="00AE17EB">
        <w:rPr>
          <w:rFonts w:ascii="Arial" w:hAnsi="Arial" w:cs="Arial"/>
          <w:color w:val="000000"/>
          <w:lang w:eastAsia="de-DE"/>
        </w:rPr>
        <w:t>MRT</w:t>
      </w:r>
      <w:r w:rsidRPr="001420A9">
        <w:rPr>
          <w:rFonts w:ascii="Arial" w:hAnsi="Arial" w:cs="Arial"/>
          <w:color w:val="000000"/>
          <w:lang w:eastAsia="de-DE"/>
        </w:rPr>
        <w:t xml:space="preserve"> durchlaufen. Danach folgt die Gedächtnisaufga</w:t>
      </w:r>
      <w:r w:rsidR="00724979">
        <w:rPr>
          <w:rFonts w:ascii="Arial" w:hAnsi="Arial" w:cs="Arial"/>
          <w:color w:val="000000"/>
          <w:lang w:eastAsia="de-DE"/>
        </w:rPr>
        <w:t>be</w:t>
      </w:r>
      <w:r w:rsidRPr="001420A9">
        <w:rPr>
          <w:rFonts w:ascii="Arial" w:hAnsi="Arial" w:cs="Arial"/>
          <w:color w:val="000000"/>
          <w:lang w:eastAsia="de-DE"/>
        </w:rPr>
        <w:t>.</w:t>
      </w:r>
    </w:p>
    <w:p w:rsidR="00975D01" w:rsidRPr="00724979" w:rsidRDefault="001420A9">
      <w:pPr>
        <w:rPr>
          <w:rFonts w:ascii="Arial" w:hAnsi="Arial" w:cs="Arial"/>
          <w:color w:val="000000"/>
          <w:lang w:eastAsia="de-DE"/>
        </w:rPr>
      </w:pPr>
      <w:r w:rsidRPr="001420A9">
        <w:rPr>
          <w:rFonts w:ascii="Arial" w:hAnsi="Arial" w:cs="Arial"/>
          <w:color w:val="000000"/>
          <w:lang w:eastAsia="de-DE"/>
        </w:rPr>
        <w:t>In Gruppe 2 erhalten die Teilnehmenden abends das erste DW-</w:t>
      </w:r>
      <w:r w:rsidR="00AE17EB">
        <w:rPr>
          <w:rFonts w:ascii="Arial" w:hAnsi="Arial" w:cs="Arial"/>
          <w:color w:val="000000"/>
          <w:lang w:eastAsia="de-DE"/>
        </w:rPr>
        <w:t>MRT</w:t>
      </w:r>
      <w:r w:rsidRPr="001420A9">
        <w:rPr>
          <w:rFonts w:ascii="Arial" w:hAnsi="Arial" w:cs="Arial"/>
          <w:color w:val="000000"/>
          <w:lang w:eastAsia="de-DE"/>
        </w:rPr>
        <w:t>. Danach wird eine Polysomnographie vorbereitet, die während der Schlafphase durchgeführt wird. Es wird dann wieder ein DW-</w:t>
      </w:r>
      <w:r w:rsidR="00AE17EB">
        <w:rPr>
          <w:rFonts w:ascii="Arial" w:hAnsi="Arial" w:cs="Arial"/>
          <w:color w:val="000000"/>
          <w:lang w:eastAsia="de-DE"/>
        </w:rPr>
        <w:t>MRT</w:t>
      </w:r>
      <w:r w:rsidRPr="001420A9">
        <w:rPr>
          <w:rFonts w:ascii="Arial" w:hAnsi="Arial" w:cs="Arial"/>
          <w:color w:val="000000"/>
          <w:lang w:eastAsia="de-DE"/>
        </w:rPr>
        <w:t>-Scan durchlaufen, bevor die Teilnehmenden in den Tag entlassen werden. Abends, 12 Stunden später, wird dann der letzte DW-</w:t>
      </w:r>
      <w:r w:rsidR="00AE17EB">
        <w:rPr>
          <w:rFonts w:ascii="Arial" w:hAnsi="Arial" w:cs="Arial"/>
          <w:color w:val="000000"/>
          <w:lang w:eastAsia="de-DE"/>
        </w:rPr>
        <w:t>MRT</w:t>
      </w:r>
      <w:r w:rsidRPr="001420A9">
        <w:rPr>
          <w:rFonts w:ascii="Arial" w:hAnsi="Arial" w:cs="Arial"/>
          <w:color w:val="000000"/>
          <w:lang w:eastAsia="de-DE"/>
        </w:rPr>
        <w:t xml:space="preserve"> durchlaufen Danach folgt die </w:t>
      </w:r>
      <w:r w:rsidRPr="00724979">
        <w:rPr>
          <w:rFonts w:ascii="Arial" w:hAnsi="Arial" w:cs="Arial"/>
          <w:color w:val="000000"/>
          <w:lang w:eastAsia="de-DE"/>
        </w:rPr>
        <w:t>Gedächtni</w:t>
      </w:r>
      <w:r w:rsidR="00724979" w:rsidRPr="00724979">
        <w:rPr>
          <w:rFonts w:ascii="Arial" w:hAnsi="Arial" w:cs="Arial"/>
          <w:color w:val="000000"/>
          <w:lang w:eastAsia="de-DE"/>
        </w:rPr>
        <w:t>saufgabe.</w:t>
      </w:r>
    </w:p>
    <w:p w:rsidR="00F95476" w:rsidRPr="00724979" w:rsidRDefault="00724979" w:rsidP="00F95476">
      <w:pPr>
        <w:rPr>
          <w:rFonts w:ascii="Arial" w:hAnsi="Arial" w:cs="Arial"/>
          <w:color w:val="000000"/>
          <w:lang w:eastAsia="de-DE"/>
        </w:rPr>
      </w:pPr>
      <w:r w:rsidRPr="00724979">
        <w:rPr>
          <w:rFonts w:ascii="Arial" w:hAnsi="Arial" w:cs="Arial"/>
          <w:color w:val="000000"/>
          <w:lang w:eastAsia="de-DE"/>
        </w:rPr>
        <w:t>Hier sehen Sie den Ablauf des Experiments in Tabellenform und in einer Grafik (Abbildung 1):</w:t>
      </w:r>
    </w:p>
    <w:tbl>
      <w:tblPr>
        <w:tblStyle w:val="Tablaconcuadrcula"/>
        <w:tblW w:w="0" w:type="auto"/>
        <w:tblLook w:val="04A0"/>
      </w:tblPr>
      <w:tblGrid>
        <w:gridCol w:w="2235"/>
        <w:gridCol w:w="1275"/>
        <w:gridCol w:w="6060"/>
      </w:tblGrid>
      <w:tr w:rsidR="00724979" w:rsidTr="00527108">
        <w:tc>
          <w:tcPr>
            <w:tcW w:w="2235" w:type="dxa"/>
          </w:tcPr>
          <w:p w:rsidR="00724979" w:rsidRPr="00527108" w:rsidRDefault="00724979">
            <w:pPr>
              <w:rPr>
                <w:rFonts w:ascii="Arial" w:hAnsi="Arial" w:cs="Arial"/>
                <w:b/>
                <w:color w:val="000000"/>
              </w:rPr>
            </w:pPr>
            <w:r w:rsidRPr="00527108">
              <w:rPr>
                <w:rFonts w:ascii="Arial" w:hAnsi="Arial" w:cs="Arial"/>
                <w:b/>
                <w:color w:val="000000"/>
              </w:rPr>
              <w:t>Aufgabe</w:t>
            </w:r>
          </w:p>
        </w:tc>
        <w:tc>
          <w:tcPr>
            <w:tcW w:w="1275" w:type="dxa"/>
          </w:tcPr>
          <w:p w:rsidR="00724979" w:rsidRPr="00527108" w:rsidRDefault="00724979">
            <w:pPr>
              <w:rPr>
                <w:rFonts w:ascii="Arial" w:hAnsi="Arial" w:cs="Arial"/>
                <w:b/>
                <w:color w:val="000000"/>
              </w:rPr>
            </w:pPr>
            <w:r w:rsidRPr="00527108">
              <w:rPr>
                <w:rFonts w:ascii="Arial" w:hAnsi="Arial" w:cs="Arial"/>
                <w:b/>
                <w:color w:val="000000"/>
              </w:rPr>
              <w:t>Dauer</w:t>
            </w:r>
          </w:p>
        </w:tc>
        <w:tc>
          <w:tcPr>
            <w:tcW w:w="6060" w:type="dxa"/>
          </w:tcPr>
          <w:p w:rsidR="00724979" w:rsidRPr="00527108" w:rsidRDefault="00724979">
            <w:pPr>
              <w:rPr>
                <w:rFonts w:ascii="Arial" w:hAnsi="Arial" w:cs="Arial"/>
                <w:b/>
                <w:color w:val="000000"/>
              </w:rPr>
            </w:pPr>
            <w:r w:rsidRPr="00527108">
              <w:rPr>
                <w:rFonts w:ascii="Arial" w:hAnsi="Arial" w:cs="Arial"/>
                <w:b/>
                <w:color w:val="000000"/>
              </w:rPr>
              <w:t>Was wird gemacht</w:t>
            </w:r>
          </w:p>
        </w:tc>
      </w:tr>
      <w:tr w:rsidR="00724979" w:rsidTr="00527108">
        <w:tc>
          <w:tcPr>
            <w:tcW w:w="2235" w:type="dxa"/>
          </w:tcPr>
          <w:p w:rsidR="00724979" w:rsidRDefault="00724979">
            <w:pPr>
              <w:rPr>
                <w:rFonts w:ascii="Arial" w:hAnsi="Arial" w:cs="Arial"/>
                <w:color w:val="000000"/>
              </w:rPr>
            </w:pPr>
            <w:r w:rsidRPr="00724979">
              <w:rPr>
                <w:rFonts w:ascii="Arial" w:hAnsi="Arial" w:cs="Arial"/>
                <w:color w:val="000000"/>
              </w:rPr>
              <w:t>Fragebögen</w:t>
            </w:r>
          </w:p>
        </w:tc>
        <w:tc>
          <w:tcPr>
            <w:tcW w:w="1275" w:type="dxa"/>
          </w:tcPr>
          <w:p w:rsidR="00724979" w:rsidRDefault="00724979">
            <w:pPr>
              <w:rPr>
                <w:rFonts w:ascii="Arial" w:hAnsi="Arial" w:cs="Arial"/>
                <w:color w:val="000000"/>
              </w:rPr>
            </w:pPr>
            <w:r>
              <w:rPr>
                <w:rFonts w:ascii="Arial" w:hAnsi="Arial" w:cs="Arial"/>
                <w:color w:val="000000"/>
              </w:rPr>
              <w:t>10 Minuten</w:t>
            </w:r>
          </w:p>
        </w:tc>
        <w:tc>
          <w:tcPr>
            <w:tcW w:w="6060" w:type="dxa"/>
          </w:tcPr>
          <w:p w:rsidR="00724979" w:rsidRDefault="00724979" w:rsidP="00724979">
            <w:pPr>
              <w:pStyle w:val="Prrafodelista"/>
              <w:numPr>
                <w:ilvl w:val="0"/>
                <w:numId w:val="35"/>
              </w:numPr>
              <w:rPr>
                <w:rFonts w:ascii="Arial" w:hAnsi="Arial" w:cs="Arial"/>
                <w:color w:val="000000"/>
              </w:rPr>
            </w:pPr>
            <w:r w:rsidRPr="00724979">
              <w:rPr>
                <w:rFonts w:ascii="Arial" w:hAnsi="Arial" w:cs="Arial"/>
                <w:color w:val="000000"/>
              </w:rPr>
              <w:t xml:space="preserve">Fragen zu Bildungsniveau, Beschäftigungsstatus, Alter und Geschlecht. </w:t>
            </w:r>
          </w:p>
          <w:p w:rsidR="00724979" w:rsidRPr="00724979" w:rsidRDefault="00724979" w:rsidP="00724979">
            <w:pPr>
              <w:pStyle w:val="Prrafodelista"/>
              <w:numPr>
                <w:ilvl w:val="0"/>
                <w:numId w:val="35"/>
              </w:numPr>
              <w:rPr>
                <w:rFonts w:ascii="Arial" w:hAnsi="Arial" w:cs="Arial"/>
                <w:color w:val="000000"/>
              </w:rPr>
            </w:pPr>
            <w:r w:rsidRPr="00724979">
              <w:rPr>
                <w:rFonts w:ascii="Arial" w:hAnsi="Arial" w:cs="Arial"/>
                <w:color w:val="000000"/>
              </w:rPr>
              <w:t>Fragen zu psychologischen/neurologischen Erkrankungen</w:t>
            </w:r>
            <w:r>
              <w:rPr>
                <w:rFonts w:ascii="Arial" w:hAnsi="Arial" w:cs="Arial"/>
                <w:color w:val="000000"/>
              </w:rPr>
              <w:t>.</w:t>
            </w:r>
          </w:p>
        </w:tc>
      </w:tr>
      <w:tr w:rsidR="00724979" w:rsidTr="00527108">
        <w:tc>
          <w:tcPr>
            <w:tcW w:w="2235" w:type="dxa"/>
          </w:tcPr>
          <w:p w:rsidR="00724979" w:rsidRDefault="00724979">
            <w:pPr>
              <w:rPr>
                <w:rFonts w:ascii="Arial" w:hAnsi="Arial" w:cs="Arial"/>
                <w:color w:val="000000"/>
              </w:rPr>
            </w:pPr>
            <w:r w:rsidRPr="00724979">
              <w:rPr>
                <w:rFonts w:ascii="Arial" w:hAnsi="Arial" w:cs="Arial"/>
                <w:color w:val="000000"/>
              </w:rPr>
              <w:t>Aufgaben üben</w:t>
            </w:r>
          </w:p>
        </w:tc>
        <w:tc>
          <w:tcPr>
            <w:tcW w:w="1275" w:type="dxa"/>
          </w:tcPr>
          <w:p w:rsidR="00724979" w:rsidRDefault="00724979">
            <w:pPr>
              <w:rPr>
                <w:rFonts w:ascii="Arial" w:hAnsi="Arial" w:cs="Arial"/>
                <w:color w:val="000000"/>
              </w:rPr>
            </w:pPr>
            <w:r>
              <w:rPr>
                <w:rFonts w:ascii="Arial" w:hAnsi="Arial" w:cs="Arial"/>
                <w:color w:val="000000"/>
              </w:rPr>
              <w:t>5 Minuten</w:t>
            </w:r>
          </w:p>
        </w:tc>
        <w:tc>
          <w:tcPr>
            <w:tcW w:w="6060" w:type="dxa"/>
          </w:tcPr>
          <w:p w:rsidR="00724979" w:rsidRPr="00724979" w:rsidRDefault="00724979" w:rsidP="00724979">
            <w:pPr>
              <w:pStyle w:val="Prrafodelista"/>
              <w:numPr>
                <w:ilvl w:val="0"/>
                <w:numId w:val="35"/>
              </w:numPr>
              <w:rPr>
                <w:rFonts w:ascii="Arial" w:hAnsi="Arial" w:cs="Arial"/>
                <w:color w:val="000000"/>
              </w:rPr>
            </w:pPr>
            <w:r w:rsidRPr="00724979">
              <w:rPr>
                <w:rFonts w:ascii="Arial" w:hAnsi="Arial" w:cs="Arial"/>
                <w:color w:val="000000"/>
              </w:rPr>
              <w:t>Erläuterung der später zu erledigenden Aufgaben</w:t>
            </w:r>
            <w:r w:rsidR="001F0FEC">
              <w:rPr>
                <w:rFonts w:ascii="Arial" w:hAnsi="Arial" w:cs="Arial"/>
                <w:color w:val="000000"/>
              </w:rPr>
              <w:t>.</w:t>
            </w:r>
          </w:p>
        </w:tc>
      </w:tr>
      <w:tr w:rsidR="00724979" w:rsidTr="00527108">
        <w:tc>
          <w:tcPr>
            <w:tcW w:w="2235" w:type="dxa"/>
          </w:tcPr>
          <w:p w:rsidR="00724979" w:rsidRDefault="00724979">
            <w:pPr>
              <w:rPr>
                <w:rFonts w:ascii="Arial" w:hAnsi="Arial" w:cs="Arial"/>
                <w:color w:val="000000"/>
              </w:rPr>
            </w:pPr>
            <w:r w:rsidRPr="00724979">
              <w:rPr>
                <w:rFonts w:ascii="Arial" w:hAnsi="Arial" w:cs="Arial"/>
                <w:color w:val="000000"/>
              </w:rPr>
              <w:t>Erste</w:t>
            </w:r>
            <w:r>
              <w:rPr>
                <w:rFonts w:ascii="Arial" w:hAnsi="Arial" w:cs="Arial"/>
                <w:color w:val="000000"/>
              </w:rPr>
              <w:t xml:space="preserve"> DW-</w:t>
            </w:r>
            <w:r w:rsidR="00AE17EB">
              <w:rPr>
                <w:rFonts w:ascii="Arial" w:hAnsi="Arial" w:cs="Arial"/>
                <w:color w:val="000000"/>
              </w:rPr>
              <w:t>MRT</w:t>
            </w:r>
          </w:p>
        </w:tc>
        <w:tc>
          <w:tcPr>
            <w:tcW w:w="1275" w:type="dxa"/>
          </w:tcPr>
          <w:p w:rsidR="00724979" w:rsidRDefault="00724979">
            <w:pPr>
              <w:rPr>
                <w:rFonts w:ascii="Arial" w:hAnsi="Arial" w:cs="Arial"/>
                <w:color w:val="000000"/>
              </w:rPr>
            </w:pPr>
            <w:r>
              <w:rPr>
                <w:rFonts w:ascii="Arial" w:hAnsi="Arial" w:cs="Arial"/>
                <w:color w:val="000000"/>
              </w:rPr>
              <w:t>30 Minuten</w:t>
            </w:r>
          </w:p>
        </w:tc>
        <w:tc>
          <w:tcPr>
            <w:tcW w:w="6060" w:type="dxa"/>
          </w:tcPr>
          <w:p w:rsidR="00724979" w:rsidRPr="001F0FEC" w:rsidRDefault="001F0FEC" w:rsidP="001F0FEC">
            <w:pPr>
              <w:pStyle w:val="Prrafodelista"/>
              <w:numPr>
                <w:ilvl w:val="0"/>
                <w:numId w:val="35"/>
              </w:numPr>
              <w:rPr>
                <w:rFonts w:ascii="Arial" w:hAnsi="Arial" w:cs="Arial"/>
                <w:color w:val="000000"/>
              </w:rPr>
            </w:pPr>
            <w:r w:rsidRPr="001F0FEC">
              <w:rPr>
                <w:rFonts w:ascii="Arial" w:hAnsi="Arial" w:cs="Arial"/>
                <w:color w:val="000000"/>
              </w:rPr>
              <w:t>Anatomische und Diffusionsscans</w:t>
            </w:r>
            <w:r>
              <w:rPr>
                <w:rFonts w:ascii="Arial" w:hAnsi="Arial" w:cs="Arial"/>
                <w:color w:val="000000"/>
              </w:rPr>
              <w:t>.</w:t>
            </w:r>
          </w:p>
        </w:tc>
      </w:tr>
      <w:tr w:rsidR="001F0FEC" w:rsidTr="00527108">
        <w:tc>
          <w:tcPr>
            <w:tcW w:w="2235" w:type="dxa"/>
          </w:tcPr>
          <w:p w:rsidR="001F0FEC" w:rsidRDefault="001F0FEC" w:rsidP="005A3FF4">
            <w:pPr>
              <w:rPr>
                <w:rFonts w:ascii="Arial" w:hAnsi="Arial" w:cs="Arial"/>
                <w:color w:val="000000"/>
              </w:rPr>
            </w:pPr>
            <w:r>
              <w:rPr>
                <w:rFonts w:ascii="Arial" w:hAnsi="Arial" w:cs="Arial"/>
                <w:color w:val="000000"/>
              </w:rPr>
              <w:t>Zweite DW-</w:t>
            </w:r>
            <w:r w:rsidR="00AE17EB">
              <w:rPr>
                <w:rFonts w:ascii="Arial" w:hAnsi="Arial" w:cs="Arial"/>
                <w:color w:val="000000"/>
              </w:rPr>
              <w:t>MRT</w:t>
            </w:r>
          </w:p>
        </w:tc>
        <w:tc>
          <w:tcPr>
            <w:tcW w:w="1275" w:type="dxa"/>
          </w:tcPr>
          <w:p w:rsidR="001F0FEC" w:rsidRDefault="001F0FEC" w:rsidP="005A3FF4">
            <w:pPr>
              <w:rPr>
                <w:rFonts w:ascii="Arial" w:hAnsi="Arial" w:cs="Arial"/>
                <w:color w:val="000000"/>
              </w:rPr>
            </w:pPr>
            <w:r>
              <w:rPr>
                <w:rFonts w:ascii="Arial" w:hAnsi="Arial" w:cs="Arial"/>
                <w:color w:val="000000"/>
              </w:rPr>
              <w:t>30 Minuten</w:t>
            </w:r>
          </w:p>
        </w:tc>
        <w:tc>
          <w:tcPr>
            <w:tcW w:w="6060" w:type="dxa"/>
          </w:tcPr>
          <w:p w:rsidR="001F0FEC" w:rsidRPr="001F0FEC" w:rsidRDefault="001F0FEC" w:rsidP="005A3FF4">
            <w:pPr>
              <w:pStyle w:val="Prrafodelista"/>
              <w:numPr>
                <w:ilvl w:val="0"/>
                <w:numId w:val="35"/>
              </w:numPr>
              <w:rPr>
                <w:rFonts w:ascii="Arial" w:hAnsi="Arial" w:cs="Arial"/>
                <w:color w:val="000000"/>
              </w:rPr>
            </w:pPr>
            <w:r w:rsidRPr="001F0FEC">
              <w:rPr>
                <w:rFonts w:ascii="Arial" w:hAnsi="Arial" w:cs="Arial"/>
                <w:color w:val="000000"/>
              </w:rPr>
              <w:t>Anatomische und Diffusionsscans</w:t>
            </w:r>
            <w:r>
              <w:rPr>
                <w:rFonts w:ascii="Arial" w:hAnsi="Arial" w:cs="Arial"/>
                <w:color w:val="000000"/>
              </w:rPr>
              <w:t>.</w:t>
            </w:r>
          </w:p>
        </w:tc>
      </w:tr>
      <w:tr w:rsidR="001F0FEC" w:rsidTr="00527108">
        <w:tc>
          <w:tcPr>
            <w:tcW w:w="2235" w:type="dxa"/>
          </w:tcPr>
          <w:p w:rsidR="001F0FEC" w:rsidRDefault="001F0FEC">
            <w:pPr>
              <w:rPr>
                <w:rFonts w:ascii="Arial" w:hAnsi="Arial" w:cs="Arial"/>
                <w:color w:val="000000"/>
              </w:rPr>
            </w:pPr>
            <w:r w:rsidRPr="001F0FEC">
              <w:rPr>
                <w:rFonts w:ascii="Arial" w:hAnsi="Arial" w:cs="Arial"/>
                <w:color w:val="000000"/>
              </w:rPr>
              <w:t>EEG-Vorbereitung</w:t>
            </w:r>
          </w:p>
        </w:tc>
        <w:tc>
          <w:tcPr>
            <w:tcW w:w="1275" w:type="dxa"/>
          </w:tcPr>
          <w:p w:rsidR="001F0FEC" w:rsidRDefault="001F0FEC">
            <w:pPr>
              <w:rPr>
                <w:rFonts w:ascii="Arial" w:hAnsi="Arial" w:cs="Arial"/>
                <w:color w:val="000000"/>
              </w:rPr>
            </w:pPr>
            <w:r>
              <w:rPr>
                <w:rFonts w:ascii="Arial" w:hAnsi="Arial" w:cs="Arial"/>
                <w:color w:val="000000"/>
              </w:rPr>
              <w:t>30 Minuten</w:t>
            </w:r>
          </w:p>
        </w:tc>
        <w:tc>
          <w:tcPr>
            <w:tcW w:w="6060" w:type="dxa"/>
          </w:tcPr>
          <w:p w:rsidR="001F0FEC" w:rsidRPr="001F0FEC" w:rsidRDefault="001F0FEC" w:rsidP="001F0FEC">
            <w:pPr>
              <w:pStyle w:val="Prrafodelista"/>
              <w:numPr>
                <w:ilvl w:val="0"/>
                <w:numId w:val="35"/>
              </w:numPr>
              <w:rPr>
                <w:rFonts w:ascii="Arial" w:hAnsi="Arial" w:cs="Arial"/>
                <w:color w:val="000000"/>
              </w:rPr>
            </w:pPr>
            <w:r w:rsidRPr="001F0FEC">
              <w:rPr>
                <w:rFonts w:ascii="Arial" w:hAnsi="Arial" w:cs="Arial"/>
                <w:color w:val="000000"/>
              </w:rPr>
              <w:t>EEG-Platzierung</w:t>
            </w:r>
            <w:r>
              <w:rPr>
                <w:rFonts w:ascii="Arial" w:hAnsi="Arial" w:cs="Arial"/>
                <w:color w:val="000000"/>
              </w:rPr>
              <w:t>.</w:t>
            </w:r>
          </w:p>
        </w:tc>
      </w:tr>
      <w:tr w:rsidR="001F0FEC" w:rsidTr="00527108">
        <w:tc>
          <w:tcPr>
            <w:tcW w:w="2235" w:type="dxa"/>
          </w:tcPr>
          <w:p w:rsidR="001F0FEC" w:rsidRDefault="001F0FEC">
            <w:pPr>
              <w:rPr>
                <w:rFonts w:ascii="Arial" w:hAnsi="Arial" w:cs="Arial"/>
                <w:color w:val="000000"/>
              </w:rPr>
            </w:pPr>
            <w:r>
              <w:rPr>
                <w:rFonts w:ascii="Arial" w:hAnsi="Arial" w:cs="Arial"/>
                <w:color w:val="000000"/>
              </w:rPr>
              <w:t>Schlafen</w:t>
            </w:r>
          </w:p>
        </w:tc>
        <w:tc>
          <w:tcPr>
            <w:tcW w:w="1275" w:type="dxa"/>
          </w:tcPr>
          <w:p w:rsidR="001F0FEC" w:rsidRDefault="001F0FEC">
            <w:pPr>
              <w:rPr>
                <w:rFonts w:ascii="Arial" w:hAnsi="Arial" w:cs="Arial"/>
                <w:color w:val="000000"/>
              </w:rPr>
            </w:pPr>
            <w:r>
              <w:rPr>
                <w:rFonts w:ascii="Arial" w:hAnsi="Arial" w:cs="Arial"/>
                <w:color w:val="000000"/>
              </w:rPr>
              <w:t>8 Stunden</w:t>
            </w:r>
          </w:p>
        </w:tc>
        <w:tc>
          <w:tcPr>
            <w:tcW w:w="6060" w:type="dxa"/>
          </w:tcPr>
          <w:p w:rsidR="001F0FEC" w:rsidRPr="001F0FEC" w:rsidRDefault="001F0FEC" w:rsidP="001F0FEC">
            <w:pPr>
              <w:pStyle w:val="Prrafodelista"/>
              <w:numPr>
                <w:ilvl w:val="0"/>
                <w:numId w:val="35"/>
              </w:numPr>
              <w:rPr>
                <w:rFonts w:ascii="Arial" w:hAnsi="Arial" w:cs="Arial"/>
                <w:color w:val="000000"/>
              </w:rPr>
            </w:pPr>
            <w:r>
              <w:rPr>
                <w:rFonts w:ascii="Arial" w:hAnsi="Arial" w:cs="Arial"/>
                <w:color w:val="000000"/>
              </w:rPr>
              <w:t>Schlafen.</w:t>
            </w:r>
          </w:p>
        </w:tc>
      </w:tr>
      <w:tr w:rsidR="001F0FEC" w:rsidTr="00527108">
        <w:tc>
          <w:tcPr>
            <w:tcW w:w="2235" w:type="dxa"/>
          </w:tcPr>
          <w:p w:rsidR="001F0FEC" w:rsidRDefault="001F0FEC" w:rsidP="005A3FF4">
            <w:pPr>
              <w:rPr>
                <w:rFonts w:ascii="Arial" w:hAnsi="Arial" w:cs="Arial"/>
                <w:color w:val="000000"/>
              </w:rPr>
            </w:pPr>
            <w:r>
              <w:rPr>
                <w:rFonts w:ascii="Arial" w:hAnsi="Arial" w:cs="Arial"/>
                <w:color w:val="000000"/>
              </w:rPr>
              <w:t>Dritte DW-</w:t>
            </w:r>
            <w:r w:rsidR="00AE17EB">
              <w:rPr>
                <w:rFonts w:ascii="Arial" w:hAnsi="Arial" w:cs="Arial"/>
                <w:color w:val="000000"/>
              </w:rPr>
              <w:t>MRT</w:t>
            </w:r>
          </w:p>
        </w:tc>
        <w:tc>
          <w:tcPr>
            <w:tcW w:w="1275" w:type="dxa"/>
          </w:tcPr>
          <w:p w:rsidR="001F0FEC" w:rsidRDefault="001F0FEC" w:rsidP="005A3FF4">
            <w:pPr>
              <w:rPr>
                <w:rFonts w:ascii="Arial" w:hAnsi="Arial" w:cs="Arial"/>
                <w:color w:val="000000"/>
              </w:rPr>
            </w:pPr>
            <w:r>
              <w:rPr>
                <w:rFonts w:ascii="Arial" w:hAnsi="Arial" w:cs="Arial"/>
                <w:color w:val="000000"/>
              </w:rPr>
              <w:t>30 Minuten</w:t>
            </w:r>
          </w:p>
        </w:tc>
        <w:tc>
          <w:tcPr>
            <w:tcW w:w="6060" w:type="dxa"/>
          </w:tcPr>
          <w:p w:rsidR="001F0FEC" w:rsidRPr="001F0FEC" w:rsidRDefault="001F0FEC" w:rsidP="005A3FF4">
            <w:pPr>
              <w:pStyle w:val="Prrafodelista"/>
              <w:numPr>
                <w:ilvl w:val="0"/>
                <w:numId w:val="35"/>
              </w:numPr>
              <w:rPr>
                <w:rFonts w:ascii="Arial" w:hAnsi="Arial" w:cs="Arial"/>
                <w:color w:val="000000"/>
              </w:rPr>
            </w:pPr>
            <w:r w:rsidRPr="001F0FEC">
              <w:rPr>
                <w:rFonts w:ascii="Arial" w:hAnsi="Arial" w:cs="Arial"/>
                <w:color w:val="000000"/>
              </w:rPr>
              <w:t>Anatomische und Diffusionsscans</w:t>
            </w:r>
            <w:r>
              <w:rPr>
                <w:rFonts w:ascii="Arial" w:hAnsi="Arial" w:cs="Arial"/>
                <w:color w:val="000000"/>
              </w:rPr>
              <w:t>.</w:t>
            </w:r>
          </w:p>
        </w:tc>
      </w:tr>
      <w:tr w:rsidR="001F0FEC" w:rsidTr="00527108">
        <w:tc>
          <w:tcPr>
            <w:tcW w:w="2235" w:type="dxa"/>
          </w:tcPr>
          <w:p w:rsidR="001F0FEC" w:rsidRDefault="001F0FEC" w:rsidP="005A3FF4">
            <w:pPr>
              <w:rPr>
                <w:rFonts w:ascii="Arial" w:hAnsi="Arial" w:cs="Arial"/>
                <w:color w:val="000000"/>
              </w:rPr>
            </w:pPr>
            <w:r w:rsidRPr="001F0FEC">
              <w:rPr>
                <w:rFonts w:ascii="Arial" w:hAnsi="Arial" w:cs="Arial"/>
                <w:color w:val="000000"/>
              </w:rPr>
              <w:t>Gedächtnis- und Reaktionsaufgabe</w:t>
            </w:r>
            <w:r>
              <w:rPr>
                <w:rFonts w:ascii="Arial" w:hAnsi="Arial" w:cs="Arial"/>
                <w:color w:val="000000"/>
              </w:rPr>
              <w:t xml:space="preserve"> x 2</w:t>
            </w:r>
          </w:p>
        </w:tc>
        <w:tc>
          <w:tcPr>
            <w:tcW w:w="1275" w:type="dxa"/>
          </w:tcPr>
          <w:p w:rsidR="001F0FEC" w:rsidRDefault="001F0FEC" w:rsidP="005A3FF4">
            <w:pPr>
              <w:rPr>
                <w:rFonts w:ascii="Arial" w:hAnsi="Arial" w:cs="Arial"/>
                <w:color w:val="000000"/>
              </w:rPr>
            </w:pPr>
            <w:r>
              <w:rPr>
                <w:rFonts w:ascii="Arial" w:hAnsi="Arial" w:cs="Arial"/>
                <w:color w:val="000000"/>
              </w:rPr>
              <w:t>50 Minuten</w:t>
            </w:r>
          </w:p>
        </w:tc>
        <w:tc>
          <w:tcPr>
            <w:tcW w:w="6060" w:type="dxa"/>
          </w:tcPr>
          <w:p w:rsidR="001F0FEC" w:rsidRDefault="001F0FEC" w:rsidP="005A3FF4">
            <w:pPr>
              <w:pStyle w:val="Prrafodelista"/>
              <w:numPr>
                <w:ilvl w:val="0"/>
                <w:numId w:val="35"/>
              </w:numPr>
              <w:rPr>
                <w:rFonts w:ascii="Arial" w:hAnsi="Arial" w:cs="Arial"/>
                <w:color w:val="000000"/>
              </w:rPr>
            </w:pPr>
            <w:r w:rsidRPr="001F0FEC">
              <w:rPr>
                <w:rFonts w:ascii="Arial" w:hAnsi="Arial" w:cs="Arial"/>
                <w:color w:val="000000"/>
              </w:rPr>
              <w:t>Lesen Sie 80 Wortpaare</w:t>
            </w:r>
          </w:p>
          <w:p w:rsidR="001F0FEC" w:rsidRDefault="001F0FEC" w:rsidP="005A3FF4">
            <w:pPr>
              <w:pStyle w:val="Prrafodelista"/>
              <w:numPr>
                <w:ilvl w:val="0"/>
                <w:numId w:val="35"/>
              </w:numPr>
              <w:rPr>
                <w:rFonts w:ascii="Arial" w:hAnsi="Arial" w:cs="Arial"/>
                <w:color w:val="000000"/>
              </w:rPr>
            </w:pPr>
            <w:r w:rsidRPr="001F0FEC">
              <w:rPr>
                <w:rFonts w:ascii="Arial" w:hAnsi="Arial" w:cs="Arial"/>
                <w:color w:val="000000"/>
              </w:rPr>
              <w:t>Rechtzeitig eine Taste drücken, wenn eine Stoppuhr erscheint.</w:t>
            </w:r>
          </w:p>
          <w:p w:rsidR="001F0FEC" w:rsidRPr="001F0FEC" w:rsidRDefault="00527108" w:rsidP="005A3FF4">
            <w:pPr>
              <w:pStyle w:val="Prrafodelista"/>
              <w:numPr>
                <w:ilvl w:val="0"/>
                <w:numId w:val="35"/>
              </w:numPr>
              <w:rPr>
                <w:rFonts w:ascii="Arial" w:hAnsi="Arial" w:cs="Arial"/>
                <w:color w:val="000000"/>
              </w:rPr>
            </w:pPr>
            <w:r w:rsidRPr="00527108">
              <w:rPr>
                <w:rFonts w:ascii="Arial" w:hAnsi="Arial" w:cs="Arial"/>
                <w:color w:val="000000"/>
              </w:rPr>
              <w:t>Lesen Sie das Schlüsselwort und geben Sie das zu diesem Paar gehörende Zielwort ein.</w:t>
            </w:r>
          </w:p>
        </w:tc>
      </w:tr>
    </w:tbl>
    <w:p w:rsidR="00F95476" w:rsidRPr="00724979" w:rsidRDefault="00F95476" w:rsidP="00F843C9">
      <w:pPr>
        <w:keepNext/>
        <w:shd w:val="clear" w:color="auto" w:fill="FFFFFF"/>
        <w:suppressAutoHyphens/>
        <w:autoSpaceDN w:val="0"/>
        <w:spacing w:after="0" w:line="240" w:lineRule="auto"/>
        <w:jc w:val="left"/>
        <w:textAlignment w:val="baseline"/>
        <w:outlineLvl w:val="0"/>
        <w:rPr>
          <w:rFonts w:ascii="Arial" w:eastAsia="Times New Roman" w:hAnsi="Arial" w:cs="Arial"/>
          <w:bCs/>
          <w:kern w:val="3"/>
          <w:lang w:eastAsia="de-DE"/>
        </w:rPr>
      </w:pPr>
    </w:p>
    <w:p w:rsidR="00684702" w:rsidRPr="00724979" w:rsidRDefault="005C5FF6" w:rsidP="00684702">
      <w:pPr>
        <w:widowControl w:val="0"/>
        <w:autoSpaceDE w:val="0"/>
        <w:spacing w:line="240" w:lineRule="auto"/>
        <w:rPr>
          <w:rFonts w:ascii="Arial" w:eastAsia="MS Mincho" w:hAnsi="Arial" w:cs="Arial"/>
          <w:kern w:val="3"/>
          <w:lang w:eastAsia="de-DE"/>
        </w:rPr>
      </w:pPr>
      <w:r w:rsidRPr="00724979">
        <w:rPr>
          <w:rFonts w:ascii="Arial" w:eastAsia="MS Mincho" w:hAnsi="Arial" w:cs="Arial"/>
          <w:noProof/>
          <w:kern w:val="3"/>
          <w:lang w:val="es-ES" w:eastAsia="es-ES"/>
        </w:rPr>
        <w:drawing>
          <wp:inline distT="0" distB="0" distL="0" distR="0">
            <wp:extent cx="3339652" cy="1924850"/>
            <wp:effectExtent l="19050" t="0" r="0" b="0"/>
            <wp:docPr id="2" name="1 Imagen" descr="projectThisY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ThisYear.JPG"/>
                    <pic:cNvPicPr/>
                  </pic:nvPicPr>
                  <pic:blipFill>
                    <a:blip r:embed="rId9"/>
                    <a:stretch>
                      <a:fillRect/>
                    </a:stretch>
                  </pic:blipFill>
                  <pic:spPr>
                    <a:xfrm>
                      <a:off x="0" y="0"/>
                      <a:ext cx="3339893" cy="1924989"/>
                    </a:xfrm>
                    <a:prstGeom prst="rect">
                      <a:avLst/>
                    </a:prstGeom>
                  </pic:spPr>
                </pic:pic>
              </a:graphicData>
            </a:graphic>
          </wp:inline>
        </w:drawing>
      </w:r>
    </w:p>
    <w:p w:rsidR="00684702" w:rsidRPr="002E3181" w:rsidRDefault="00F843C9" w:rsidP="007854AD">
      <w:pPr>
        <w:widowControl w:val="0"/>
        <w:autoSpaceDE w:val="0"/>
        <w:spacing w:line="480" w:lineRule="auto"/>
        <w:rPr>
          <w:rFonts w:ascii="Arial" w:eastAsia="MS Mincho" w:hAnsi="Arial" w:cs="Arial"/>
          <w:kern w:val="3"/>
          <w:lang w:eastAsia="de-DE"/>
        </w:rPr>
      </w:pPr>
      <w:r w:rsidRPr="007854AD">
        <w:rPr>
          <w:rFonts w:ascii="Arial" w:eastAsia="MS Mincho" w:hAnsi="Arial" w:cs="Arial"/>
          <w:b/>
          <w:bCs/>
          <w:kern w:val="3"/>
          <w:lang w:eastAsia="de-DE"/>
        </w:rPr>
        <w:t>Abbildung 1:</w:t>
      </w:r>
      <w:r>
        <w:rPr>
          <w:rFonts w:ascii="Arial" w:eastAsia="MS Mincho" w:hAnsi="Arial" w:cs="Arial"/>
          <w:kern w:val="3"/>
          <w:lang w:eastAsia="de-DE"/>
        </w:rPr>
        <w:t xml:space="preserve"> Ablauf des </w:t>
      </w:r>
      <w:r w:rsidR="00587C10">
        <w:rPr>
          <w:rFonts w:ascii="Arial" w:eastAsia="MS Mincho" w:hAnsi="Arial" w:cs="Arial"/>
          <w:kern w:val="3"/>
          <w:lang w:eastAsia="de-DE"/>
        </w:rPr>
        <w:t>Experiments</w:t>
      </w:r>
      <w:r>
        <w:rPr>
          <w:rFonts w:ascii="Arial" w:eastAsia="MS Mincho" w:hAnsi="Arial" w:cs="Arial"/>
          <w:kern w:val="3"/>
          <w:lang w:eastAsia="de-DE"/>
        </w:rPr>
        <w:t>.</w:t>
      </w:r>
    </w:p>
    <w:p w:rsidR="002E3181" w:rsidRPr="00587C10" w:rsidRDefault="002E3181" w:rsidP="00527108">
      <w:pPr>
        <w:suppressAutoHyphens/>
        <w:autoSpaceDN w:val="0"/>
        <w:spacing w:after="0" w:line="240" w:lineRule="auto"/>
        <w:textAlignment w:val="baseline"/>
        <w:rPr>
          <w:rFonts w:ascii="Arial" w:eastAsia="Times New Roman" w:hAnsi="Arial" w:cs="Times New Roman"/>
          <w:i/>
          <w:kern w:val="3"/>
          <w:sz w:val="20"/>
          <w:szCs w:val="24"/>
          <w:lang w:val="de-CH"/>
        </w:rPr>
      </w:pPr>
      <w:r w:rsidRPr="00587C10">
        <w:rPr>
          <w:rFonts w:ascii="Arial" w:eastAsia="Times New Roman" w:hAnsi="Arial" w:cs="Times New Roman"/>
          <w:kern w:val="3"/>
          <w:lang w:val="de-CH"/>
        </w:rPr>
        <w:t>Es kann sein, dass wir Sie von dem Forschungsprojekt vorzeitig ausschliessen müssen. Das kann geschehen, wenn</w:t>
      </w:r>
      <w:r w:rsidR="00587C10" w:rsidRPr="00587C10">
        <w:rPr>
          <w:rFonts w:ascii="Arial" w:eastAsia="Times New Roman" w:hAnsi="Arial" w:cs="Times New Roman"/>
          <w:kern w:val="3"/>
          <w:lang w:val="de-CH"/>
        </w:rPr>
        <w:t xml:space="preserve"> Sie die Einschlusskriterien für die Studie nicht erfüllen (wenn Sie eine neurologische/psychiatrische Erkrankung haben oder nicht MRT tauglich sind (siehe unten)).</w:t>
      </w:r>
    </w:p>
    <w:p w:rsidR="007854AD" w:rsidRPr="007854AD" w:rsidRDefault="007854AD" w:rsidP="00527108">
      <w:pPr>
        <w:suppressAutoHyphens/>
        <w:autoSpaceDN w:val="0"/>
        <w:spacing w:after="0" w:line="240" w:lineRule="auto"/>
        <w:textAlignment w:val="baseline"/>
        <w:rPr>
          <w:rFonts w:ascii="Arial" w:eastAsia="Times New Roman" w:hAnsi="Arial" w:cs="Times New Roman"/>
          <w:i/>
          <w:kern w:val="3"/>
          <w:sz w:val="20"/>
          <w:szCs w:val="24"/>
          <w:lang w:val="de-CH"/>
        </w:rPr>
      </w:pPr>
    </w:p>
    <w:p w:rsidR="002E3181" w:rsidRPr="002E3181" w:rsidRDefault="002E3181" w:rsidP="00527108">
      <w:pPr>
        <w:keepNext/>
        <w:numPr>
          <w:ilvl w:val="0"/>
          <w:numId w:val="16"/>
        </w:numPr>
        <w:shd w:val="clear" w:color="auto" w:fill="FFFFFF"/>
        <w:suppressAutoHyphens/>
        <w:autoSpaceDN w:val="0"/>
        <w:spacing w:after="0" w:line="240" w:lineRule="auto"/>
        <w:textAlignment w:val="baseline"/>
        <w:outlineLvl w:val="0"/>
        <w:rPr>
          <w:rFonts w:ascii="Arial" w:eastAsia="Times New Roman" w:hAnsi="Arial" w:cs="Times New Roman"/>
          <w:b/>
          <w:kern w:val="3"/>
          <w:lang w:val="en-US" w:eastAsia="de-DE"/>
        </w:rPr>
      </w:pPr>
      <w:r w:rsidRPr="002E3181">
        <w:rPr>
          <w:rFonts w:ascii="Arial" w:eastAsia="Times New Roman" w:hAnsi="Arial" w:cs="Times New Roman"/>
          <w:b/>
          <w:kern w:val="3"/>
          <w:lang w:val="en-US" w:eastAsia="de-DE"/>
        </w:rPr>
        <w:t>Nutzen</w:t>
      </w:r>
    </w:p>
    <w:p w:rsidR="00975D01" w:rsidRDefault="001420A9" w:rsidP="00527108">
      <w:pPr>
        <w:rPr>
          <w:rFonts w:ascii="Arial" w:hAnsi="Arial" w:cs="Arial"/>
          <w:color w:val="000000"/>
          <w:lang w:eastAsia="de-DE"/>
        </w:rPr>
      </w:pPr>
      <w:r w:rsidRPr="001420A9">
        <w:rPr>
          <w:rFonts w:ascii="Arial" w:hAnsi="Arial" w:cs="Arial"/>
          <w:color w:val="000000"/>
          <w:lang w:eastAsia="de-DE"/>
        </w:rPr>
        <w:t>Für die Teilnahme erhalten die Teilnehmer 60 Euro. Für die Allgemeinheit ist der Nachweis der zeitlichen Veränderungen im Gehirn für zukünftige Projekte in größerem Maßstab wichtig.</w:t>
      </w:r>
    </w:p>
    <w:p w:rsidR="007854AD" w:rsidRPr="007854AD" w:rsidRDefault="007854AD" w:rsidP="002E3181">
      <w:pPr>
        <w:suppressAutoHyphens/>
        <w:autoSpaceDN w:val="0"/>
        <w:spacing w:after="0" w:line="240" w:lineRule="auto"/>
        <w:jc w:val="left"/>
        <w:textAlignment w:val="baseline"/>
        <w:rPr>
          <w:rFonts w:ascii="Arial" w:eastAsia="MS Mincho" w:hAnsi="Arial" w:cs="Times New Roman"/>
          <w:kern w:val="3"/>
          <w:szCs w:val="24"/>
          <w:lang w:eastAsia="de-DE"/>
        </w:rPr>
      </w:pPr>
    </w:p>
    <w:p w:rsidR="002E3181" w:rsidRPr="002E3181" w:rsidRDefault="002E3181" w:rsidP="002E3181">
      <w:pPr>
        <w:keepNext/>
        <w:numPr>
          <w:ilvl w:val="0"/>
          <w:numId w:val="16"/>
        </w:numPr>
        <w:shd w:val="clear" w:color="auto" w:fill="FFFFFF"/>
        <w:suppressAutoHyphens/>
        <w:autoSpaceDN w:val="0"/>
        <w:spacing w:after="0" w:line="240" w:lineRule="auto"/>
        <w:jc w:val="left"/>
        <w:textAlignment w:val="baseline"/>
        <w:outlineLvl w:val="0"/>
        <w:rPr>
          <w:rFonts w:ascii="Arial" w:eastAsia="Times New Roman" w:hAnsi="Arial" w:cs="Times New Roman"/>
          <w:b/>
          <w:kern w:val="3"/>
          <w:lang w:val="en-US" w:eastAsia="de-DE"/>
        </w:rPr>
      </w:pPr>
      <w:r w:rsidRPr="002E3181">
        <w:rPr>
          <w:rFonts w:ascii="Arial" w:eastAsia="Times New Roman" w:hAnsi="Arial" w:cs="Times New Roman"/>
          <w:b/>
          <w:kern w:val="3"/>
          <w:lang w:val="en-US" w:eastAsia="de-DE"/>
        </w:rPr>
        <w:t>Freiwilligkeit und Pflichten</w:t>
      </w:r>
    </w:p>
    <w:p w:rsidR="002E3181" w:rsidRPr="002E3181" w:rsidRDefault="002E3181" w:rsidP="00396AFE">
      <w:pPr>
        <w:suppressAutoHyphens/>
        <w:autoSpaceDN w:val="0"/>
        <w:spacing w:after="0" w:line="240" w:lineRule="auto"/>
        <w:textAlignment w:val="baseline"/>
        <w:rPr>
          <w:rFonts w:ascii="Arial" w:eastAsia="MS Mincho" w:hAnsi="Arial" w:cs="Arial"/>
          <w:kern w:val="3"/>
          <w:lang w:eastAsia="de-DE"/>
        </w:rPr>
      </w:pPr>
      <w:r w:rsidRPr="002E3181">
        <w:rPr>
          <w:rFonts w:ascii="Arial" w:eastAsia="MS Mincho" w:hAnsi="Arial" w:cs="Arial"/>
          <w:kern w:val="3"/>
          <w:lang w:eastAsia="de-DE"/>
        </w:rPr>
        <w:t>Sie nehmen freiwillig teil. Wenn Sie nicht an diesem Forschungsprojekt teilnehmen oder später Ihre Teilnahme zurückziehen wollen, müssen Sie dies nicht begründen.</w:t>
      </w:r>
    </w:p>
    <w:p w:rsidR="002E3181" w:rsidRPr="002E3181" w:rsidRDefault="002E3181" w:rsidP="00396AFE">
      <w:pPr>
        <w:suppressAutoHyphens/>
        <w:autoSpaceDN w:val="0"/>
        <w:spacing w:after="0" w:line="240" w:lineRule="auto"/>
        <w:textAlignment w:val="baseline"/>
        <w:rPr>
          <w:rFonts w:ascii="Arial" w:eastAsia="MS Mincho" w:hAnsi="Arial" w:cs="Times New Roman"/>
          <w:kern w:val="3"/>
          <w:szCs w:val="24"/>
          <w:lang w:eastAsia="de-DE"/>
        </w:rPr>
      </w:pPr>
    </w:p>
    <w:p w:rsidR="002E3181" w:rsidRPr="002E3181" w:rsidRDefault="002E3181" w:rsidP="00396AFE">
      <w:pPr>
        <w:suppressAutoHyphens/>
        <w:autoSpaceDN w:val="0"/>
        <w:spacing w:after="0" w:line="240" w:lineRule="auto"/>
        <w:textAlignment w:val="baseline"/>
        <w:rPr>
          <w:rFonts w:ascii="Arial" w:eastAsia="MS Mincho" w:hAnsi="Arial" w:cs="Times New Roman"/>
          <w:kern w:val="3"/>
          <w:szCs w:val="24"/>
          <w:lang w:eastAsia="de-DE"/>
        </w:rPr>
      </w:pPr>
      <w:r w:rsidRPr="002E3181">
        <w:rPr>
          <w:rFonts w:ascii="Arial" w:eastAsia="MS Mincho" w:hAnsi="Arial" w:cs="Arial"/>
          <w:kern w:val="3"/>
          <w:lang w:eastAsia="de-DE"/>
        </w:rPr>
        <w:t>Wenn Sie</w:t>
      </w:r>
      <w:r w:rsidRPr="002E3181">
        <w:rPr>
          <w:rFonts w:ascii="Arial" w:eastAsia="MS Mincho" w:hAnsi="Arial" w:cs="Arial"/>
          <w:kern w:val="3"/>
          <w:lang w:val="de-CH" w:eastAsia="de-DE"/>
        </w:rPr>
        <w:t xml:space="preserve"> an diesem Forschungsprojekt </w:t>
      </w:r>
      <w:r w:rsidRPr="002E3181">
        <w:rPr>
          <w:rFonts w:ascii="Arial" w:eastAsia="MS Mincho" w:hAnsi="Arial" w:cs="Arial"/>
          <w:kern w:val="3"/>
          <w:lang w:eastAsia="de-DE"/>
        </w:rPr>
        <w:t>teilnehmen, werden Sie gebeten:</w:t>
      </w:r>
    </w:p>
    <w:p w:rsidR="002E3181" w:rsidRPr="00587C10" w:rsidRDefault="002E3181" w:rsidP="00396AFE">
      <w:pPr>
        <w:numPr>
          <w:ilvl w:val="0"/>
          <w:numId w:val="18"/>
        </w:numPr>
        <w:suppressAutoHyphens/>
        <w:autoSpaceDN w:val="0"/>
        <w:spacing w:after="0" w:line="240" w:lineRule="auto"/>
        <w:textAlignment w:val="baseline"/>
        <w:rPr>
          <w:rFonts w:ascii="Arial" w:eastAsia="MS Mincho" w:hAnsi="Arial" w:cs="Times New Roman"/>
          <w:kern w:val="3"/>
          <w:szCs w:val="24"/>
          <w:lang w:eastAsia="de-DE"/>
        </w:rPr>
      </w:pPr>
      <w:r w:rsidRPr="00587C10">
        <w:rPr>
          <w:rFonts w:ascii="Arial" w:eastAsia="MS Mincho" w:hAnsi="Arial" w:cs="Arial"/>
          <w:kern w:val="3"/>
          <w:lang w:eastAsia="de-DE"/>
        </w:rPr>
        <w:t>sich an die Vorgaben und Anforderungen des Forschungsprojekts durch den Prüfplan zu halten</w:t>
      </w:r>
      <w:r w:rsidR="00961B5D">
        <w:rPr>
          <w:rFonts w:ascii="Arial" w:eastAsia="MS Mincho" w:hAnsi="Arial" w:cs="Arial"/>
          <w:kern w:val="3"/>
          <w:lang w:eastAsia="de-DE"/>
        </w:rPr>
        <w:t>.</w:t>
      </w:r>
    </w:p>
    <w:p w:rsidR="00027356" w:rsidRPr="00B77509" w:rsidRDefault="00027356" w:rsidP="00396AFE">
      <w:pPr>
        <w:suppressAutoHyphens/>
        <w:autoSpaceDN w:val="0"/>
        <w:spacing w:after="0" w:line="240" w:lineRule="auto"/>
        <w:ind w:left="357"/>
        <w:textAlignment w:val="baseline"/>
        <w:rPr>
          <w:rFonts w:ascii="Arial" w:eastAsia="MS Mincho" w:hAnsi="Arial" w:cs="Times New Roman"/>
          <w:kern w:val="3"/>
          <w:szCs w:val="24"/>
          <w:highlight w:val="yellow"/>
          <w:lang w:eastAsia="de-DE"/>
        </w:rPr>
      </w:pPr>
    </w:p>
    <w:p w:rsidR="00B77509" w:rsidRPr="00027356" w:rsidRDefault="002E3181" w:rsidP="00396AFE">
      <w:pPr>
        <w:keepNext/>
        <w:numPr>
          <w:ilvl w:val="0"/>
          <w:numId w:val="16"/>
        </w:numPr>
        <w:shd w:val="clear" w:color="auto" w:fill="FFFFFF"/>
        <w:suppressAutoHyphens/>
        <w:autoSpaceDN w:val="0"/>
        <w:spacing w:after="0" w:line="240" w:lineRule="auto"/>
        <w:textAlignment w:val="baseline"/>
        <w:outlineLvl w:val="0"/>
        <w:rPr>
          <w:rFonts w:ascii="Arial" w:eastAsia="Times New Roman" w:hAnsi="Arial" w:cs="Times New Roman"/>
          <w:b/>
          <w:kern w:val="3"/>
          <w:lang w:val="en-US" w:eastAsia="de-DE"/>
        </w:rPr>
      </w:pPr>
      <w:r w:rsidRPr="002E3181">
        <w:rPr>
          <w:rFonts w:ascii="Arial" w:eastAsia="Times New Roman" w:hAnsi="Arial" w:cs="Times New Roman"/>
          <w:b/>
          <w:kern w:val="3"/>
          <w:lang w:val="en-US" w:eastAsia="de-DE"/>
        </w:rPr>
        <w:t>Risiken und Belastungen</w:t>
      </w:r>
    </w:p>
    <w:p w:rsidR="002E3181" w:rsidRDefault="00B77509" w:rsidP="00396AFE">
      <w:pPr>
        <w:suppressAutoHyphens/>
        <w:autoSpaceDN w:val="0"/>
        <w:spacing w:after="0" w:line="240" w:lineRule="auto"/>
        <w:textAlignment w:val="baseline"/>
        <w:rPr>
          <w:rFonts w:ascii="Arial" w:eastAsia="MS Mincho" w:hAnsi="Arial" w:cs="Arial"/>
          <w:kern w:val="3"/>
          <w:lang w:eastAsia="de-DE"/>
        </w:rPr>
      </w:pPr>
      <w:r>
        <w:rPr>
          <w:rFonts w:ascii="Arial" w:eastAsia="MS Mincho" w:hAnsi="Arial" w:cs="Arial"/>
          <w:kern w:val="3"/>
          <w:lang w:eastAsia="de-DE"/>
        </w:rPr>
        <w:t>Im Rahmen des</w:t>
      </w:r>
      <w:r w:rsidR="002E3181" w:rsidRPr="002E3181">
        <w:rPr>
          <w:rFonts w:ascii="Arial" w:eastAsia="MS Mincho" w:hAnsi="Arial" w:cs="Arial"/>
          <w:kern w:val="3"/>
          <w:lang w:eastAsia="de-DE"/>
        </w:rPr>
        <w:t xml:space="preserve"> Forschungsprojekt </w:t>
      </w:r>
      <w:r>
        <w:rPr>
          <w:rFonts w:ascii="Arial" w:eastAsia="MS Mincho" w:hAnsi="Arial" w:cs="Arial"/>
          <w:kern w:val="3"/>
          <w:lang w:eastAsia="de-DE"/>
        </w:rPr>
        <w:t>werden Sie</w:t>
      </w:r>
      <w:r w:rsidR="002E3181" w:rsidRPr="002E3181">
        <w:rPr>
          <w:rFonts w:ascii="Arial" w:eastAsia="MS Mincho" w:hAnsi="Arial" w:cs="Arial"/>
          <w:kern w:val="3"/>
          <w:lang w:eastAsia="de-DE"/>
        </w:rPr>
        <w:t xml:space="preserve"> einer </w:t>
      </w:r>
      <w:r w:rsidR="00527108">
        <w:rPr>
          <w:rFonts w:ascii="Arial" w:eastAsia="MS Mincho" w:hAnsi="Arial" w:cs="Arial"/>
          <w:kern w:val="3"/>
          <w:lang w:eastAsia="de-DE"/>
        </w:rPr>
        <w:t xml:space="preserve">MRT-Untersuchung </w:t>
      </w:r>
      <w:r>
        <w:rPr>
          <w:rFonts w:ascii="Arial" w:eastAsia="MS Mincho" w:hAnsi="Arial" w:cs="Arial"/>
          <w:kern w:val="3"/>
          <w:lang w:eastAsia="de-DE"/>
        </w:rPr>
        <w:t xml:space="preserve">(Magnetresonanztomographie, „Hirnscan“) </w:t>
      </w:r>
      <w:r w:rsidR="002E3181" w:rsidRPr="002E3181">
        <w:rPr>
          <w:rFonts w:ascii="Arial" w:eastAsia="MS Mincho" w:hAnsi="Arial" w:cs="Arial"/>
          <w:kern w:val="3"/>
          <w:lang w:eastAsia="de-DE"/>
        </w:rPr>
        <w:t>ausgesetzt</w:t>
      </w:r>
      <w:r>
        <w:rPr>
          <w:rFonts w:ascii="Arial" w:eastAsia="MS Mincho" w:hAnsi="Arial" w:cs="Arial"/>
          <w:kern w:val="3"/>
          <w:lang w:eastAsia="de-DE"/>
        </w:rPr>
        <w:t>, die unter Beachtung der Sicherheitsrichtlinien kein Risiko darstellt</w:t>
      </w:r>
      <w:r w:rsidR="002E3181" w:rsidRPr="002E3181">
        <w:rPr>
          <w:rFonts w:ascii="Arial" w:eastAsia="MS Mincho" w:hAnsi="Arial" w:cs="Arial"/>
          <w:kern w:val="3"/>
          <w:lang w:eastAsia="de-DE"/>
        </w:rPr>
        <w:t>.</w:t>
      </w:r>
    </w:p>
    <w:p w:rsidR="00B77509" w:rsidRDefault="00B77509" w:rsidP="00396AFE">
      <w:pPr>
        <w:suppressAutoHyphens/>
        <w:autoSpaceDN w:val="0"/>
        <w:spacing w:after="0" w:line="240" w:lineRule="auto"/>
        <w:textAlignment w:val="baseline"/>
        <w:rPr>
          <w:rFonts w:ascii="Arial" w:eastAsia="MS Mincho" w:hAnsi="Arial" w:cs="Arial"/>
          <w:kern w:val="3"/>
          <w:lang w:eastAsia="de-DE"/>
        </w:rPr>
      </w:pPr>
    </w:p>
    <w:p w:rsidR="00B77509" w:rsidRPr="00B77509" w:rsidRDefault="00B77509" w:rsidP="00396AFE">
      <w:pPr>
        <w:spacing w:after="120" w:line="240" w:lineRule="auto"/>
        <w:rPr>
          <w:rFonts w:ascii="Arial" w:eastAsia="MS Mincho" w:hAnsi="Arial" w:cs="Arial"/>
          <w:kern w:val="3"/>
          <w:lang w:eastAsia="de-DE"/>
        </w:rPr>
      </w:pPr>
      <w:r w:rsidRPr="00B77509">
        <w:rPr>
          <w:rFonts w:ascii="Arial" w:eastAsia="MS Mincho" w:hAnsi="Arial" w:cs="Arial"/>
          <w:kern w:val="3"/>
          <w:lang w:eastAsia="de-DE"/>
        </w:rPr>
        <w:t>Die Untersuchung</w:t>
      </w:r>
      <w:r>
        <w:rPr>
          <w:rFonts w:ascii="Arial" w:eastAsia="MS Mincho" w:hAnsi="Arial" w:cs="Arial"/>
          <w:kern w:val="3"/>
          <w:lang w:eastAsia="de-DE"/>
        </w:rPr>
        <w:t xml:space="preserve"> im MRT</w:t>
      </w:r>
      <w:r w:rsidRPr="00B77509">
        <w:rPr>
          <w:rFonts w:ascii="Arial" w:eastAsia="MS Mincho" w:hAnsi="Arial" w:cs="Arial"/>
          <w:kern w:val="3"/>
          <w:lang w:eastAsia="de-DE"/>
        </w:rPr>
        <w:t xml:space="preserve"> dient der Erforschung der Funktionsweise des menschlichen Gehirns.Die MRT-Technologie ist ein sogenanntes nicht-invasives Verfahren, d.h. es ist für den Körper nach heutigem Erkenntnisstand unschädlich. Im Unterschied zu anderen diagnostischen Verfahren wird bei der MRT-Technologie keine ionisierende Strahlung (Radioaktivität) eingesetzt. Nach heutigem Wissensstand, basierend auf mehr als 20-jähriger Erfahrung mit der MRT-Technologie, die täglich in allen größeren Kliniken eingesetzt wird, sind keine Nebeneffekte bekannt. Darüber hinaus gibt es keine Hinweise auf negative Langzeiteffekte der MRT-Technologie auf den menschlichen Körper.</w:t>
      </w:r>
    </w:p>
    <w:p w:rsidR="00B77509" w:rsidRPr="00B77509" w:rsidRDefault="00B77509" w:rsidP="00396AFE">
      <w:pPr>
        <w:widowControl w:val="0"/>
        <w:autoSpaceDE w:val="0"/>
        <w:autoSpaceDN w:val="0"/>
        <w:adjustRightInd w:val="0"/>
        <w:spacing w:after="240" w:line="240" w:lineRule="auto"/>
        <w:rPr>
          <w:rFonts w:ascii="Arial" w:eastAsia="MS Mincho" w:hAnsi="Arial" w:cs="Arial"/>
          <w:kern w:val="3"/>
          <w:lang w:eastAsia="de-DE"/>
        </w:rPr>
      </w:pPr>
      <w:r w:rsidRPr="00B77509">
        <w:rPr>
          <w:rFonts w:ascii="Arial" w:eastAsia="MS Mincho" w:hAnsi="Arial" w:cs="Arial"/>
          <w:kern w:val="3"/>
          <w:lang w:eastAsia="de-DE"/>
        </w:rPr>
        <w:t xml:space="preserve">Sie werden auf einem Tisch liegen, welcher Sie in die zylinderförmige Öffnung des MR-Tomographen hineinfährt, wo sich die starken Magnetfelder befinden. Zusätzlich wird einRahmen (die Magnetspule) um Ihren Kopf gelegt. Während der Messung werden Sie ein Klopfen hören. Um Schäden am Gehör zu vermeiden, werden Sie vor der Messung einen Gehörschutz erhalten. </w:t>
      </w:r>
      <w:r w:rsidR="00527108" w:rsidRPr="00527108">
        <w:rPr>
          <w:rFonts w:ascii="Arial" w:eastAsia="MS Mincho" w:hAnsi="Arial" w:cs="Arial"/>
          <w:kern w:val="3"/>
          <w:lang w:eastAsia="de-DE"/>
        </w:rPr>
        <w:t>Die gesamte MRT-Untersuchungszeit pro Messung beträgt ca. 30 Minuten.</w:t>
      </w:r>
      <w:r w:rsidRPr="00B77509">
        <w:rPr>
          <w:rFonts w:ascii="Arial" w:eastAsia="MS Mincho" w:hAnsi="Arial" w:cs="Arial"/>
          <w:kern w:val="3"/>
          <w:lang w:eastAsia="de-DE"/>
        </w:rPr>
        <w:t xml:space="preserve"> Sie haben während der Untersuchung jederzeit die Möglichkeit, mit den Untersuchern über eine </w:t>
      </w:r>
      <w:r w:rsidR="00027356">
        <w:rPr>
          <w:rFonts w:ascii="Arial" w:eastAsia="MS Mincho" w:hAnsi="Arial" w:cs="Arial"/>
          <w:kern w:val="3"/>
          <w:lang w:eastAsia="de-DE"/>
        </w:rPr>
        <w:t>S</w:t>
      </w:r>
      <w:r w:rsidRPr="00B77509">
        <w:rPr>
          <w:rFonts w:ascii="Arial" w:eastAsia="MS Mincho" w:hAnsi="Arial" w:cs="Arial"/>
          <w:kern w:val="3"/>
          <w:lang w:eastAsia="de-DE"/>
        </w:rPr>
        <w:t>prechanlage in Kontakt zu treten. Zusätzlich bekommen Sie einen Alarmknopf (Druckball) mit in den MR-Tomographen. Auf Ihren Wunsch hin können Sie jederzeit aus dem MR-Tomographen hinausgefahren werden. Abgesehen von möglichen Unbequemlichkeiten, die vom langen, stillen Liegen resultieren, sollten Sie keine Beschwerden während der Untersuchung haben.</w:t>
      </w:r>
    </w:p>
    <w:p w:rsidR="002E3181" w:rsidRDefault="00B77509" w:rsidP="00396AFE">
      <w:pPr>
        <w:widowControl w:val="0"/>
        <w:autoSpaceDE w:val="0"/>
        <w:autoSpaceDN w:val="0"/>
        <w:adjustRightInd w:val="0"/>
        <w:spacing w:after="240" w:line="240" w:lineRule="auto"/>
        <w:rPr>
          <w:rFonts w:ascii="Arial" w:eastAsia="MS Mincho" w:hAnsi="Arial" w:cs="Arial"/>
          <w:b/>
          <w:bCs/>
          <w:kern w:val="3"/>
          <w:lang w:eastAsia="de-DE"/>
        </w:rPr>
      </w:pPr>
      <w:r w:rsidRPr="00B77509">
        <w:rPr>
          <w:rFonts w:ascii="Arial" w:eastAsia="MS Mincho" w:hAnsi="Arial" w:cs="Arial"/>
          <w:b/>
          <w:bCs/>
          <w:kern w:val="3"/>
          <w:lang w:eastAsia="de-DE"/>
        </w:rPr>
        <w:t>Die Anwendung von Magnetfeldern bei der MRT-Untersuchung schließt die Teilnahme von Personen aus, die elektrische Geräte (z. B. Herzschrittmacher, Medikamentenpumpen usw.) oder Metallteile (z. B. Schrauben nach Knochenbruch) im oder am Körper haben. Die räumlichen Verhältnisse im MR-Tomographen lassen es nicht zu, Personen mit starken Rückenbeschwerden oder übermäßigem Übergewicht zu untersuchen. Auch sollten große, schnelle Bewegungen im MR-Tomographen unterbleiben, um keinen Magnetstrom zu induzieren.</w:t>
      </w:r>
    </w:p>
    <w:p w:rsidR="003C5FFC" w:rsidRPr="00027356" w:rsidRDefault="003C5FFC" w:rsidP="00396AFE">
      <w:pPr>
        <w:widowControl w:val="0"/>
        <w:autoSpaceDE w:val="0"/>
        <w:autoSpaceDN w:val="0"/>
        <w:adjustRightInd w:val="0"/>
        <w:spacing w:after="240" w:line="240" w:lineRule="auto"/>
        <w:rPr>
          <w:rFonts w:ascii="Arial" w:eastAsia="MS Mincho" w:hAnsi="Arial" w:cs="Arial"/>
          <w:b/>
          <w:bCs/>
          <w:kern w:val="3"/>
          <w:lang w:eastAsia="de-DE"/>
        </w:rPr>
      </w:pPr>
      <w:r w:rsidRPr="003C5FFC">
        <w:rPr>
          <w:rFonts w:ascii="Arial" w:eastAsia="MS Mincho" w:hAnsi="Arial" w:cs="Arial"/>
          <w:b/>
          <w:bCs/>
          <w:kern w:val="3"/>
          <w:lang w:eastAsia="de-DE"/>
        </w:rPr>
        <w:t>Weitere Details zur Funktionsweise des MRTs sowie möglichen Komplikationen entnehmen Sie bitte dem allgemeinen Informationsblatt für kernspintomographische Forschung.</w:t>
      </w:r>
    </w:p>
    <w:p w:rsidR="00027356" w:rsidRPr="006065B8" w:rsidRDefault="00027356" w:rsidP="00396AFE">
      <w:pPr>
        <w:suppressAutoHyphens/>
        <w:autoSpaceDN w:val="0"/>
        <w:spacing w:after="0" w:line="240" w:lineRule="auto"/>
        <w:textAlignment w:val="baseline"/>
        <w:rPr>
          <w:rFonts w:ascii="Arial" w:eastAsia="MS Mincho" w:hAnsi="Arial" w:cs="Arial"/>
          <w:b/>
          <w:bCs/>
          <w:iCs/>
          <w:kern w:val="3"/>
          <w:lang w:eastAsia="de-DE"/>
        </w:rPr>
      </w:pPr>
      <w:r w:rsidRPr="006065B8">
        <w:rPr>
          <w:rFonts w:ascii="Arial" w:eastAsia="MS Mincho" w:hAnsi="Arial" w:cs="Arial"/>
          <w:b/>
          <w:bCs/>
          <w:iCs/>
          <w:kern w:val="3"/>
          <w:lang w:eastAsia="de-DE"/>
        </w:rPr>
        <w:t>Schwangerschaft</w:t>
      </w:r>
    </w:p>
    <w:p w:rsidR="002E3181" w:rsidRPr="002E3181" w:rsidRDefault="002E3181" w:rsidP="00396AFE">
      <w:pPr>
        <w:suppressAutoHyphens/>
        <w:autoSpaceDN w:val="0"/>
        <w:spacing w:after="0" w:line="240" w:lineRule="auto"/>
        <w:textAlignment w:val="baseline"/>
        <w:rPr>
          <w:rFonts w:ascii="Arial" w:eastAsia="MS Mincho" w:hAnsi="Arial" w:cs="Times New Roman"/>
          <w:kern w:val="3"/>
          <w:szCs w:val="24"/>
          <w:lang w:eastAsia="de-DE"/>
        </w:rPr>
      </w:pPr>
      <w:r w:rsidRPr="006065B8">
        <w:rPr>
          <w:rFonts w:ascii="Arial" w:eastAsia="MS Mincho" w:hAnsi="Arial" w:cs="Arial"/>
          <w:iCs/>
          <w:kern w:val="3"/>
          <w:lang w:eastAsia="de-DE"/>
        </w:rPr>
        <w:t xml:space="preserve">Wenn Sie schwanger </w:t>
      </w:r>
      <w:r w:rsidR="00027356" w:rsidRPr="006065B8">
        <w:rPr>
          <w:rFonts w:ascii="Arial" w:eastAsia="MS Mincho" w:hAnsi="Arial" w:cs="Arial"/>
          <w:iCs/>
          <w:kern w:val="3"/>
          <w:lang w:eastAsia="de-DE"/>
        </w:rPr>
        <w:t>sein</w:t>
      </w:r>
      <w:r w:rsidRPr="006065B8">
        <w:rPr>
          <w:rFonts w:ascii="Arial" w:eastAsia="MS Mincho" w:hAnsi="Arial" w:cs="Arial"/>
          <w:iCs/>
          <w:kern w:val="3"/>
          <w:lang w:eastAsia="de-DE"/>
        </w:rPr>
        <w:t xml:space="preserve"> könnten, sind Sie von einer Teilnahme ausgeschlossen.</w:t>
      </w:r>
    </w:p>
    <w:p w:rsidR="002E3181" w:rsidRPr="002E3181" w:rsidRDefault="002E3181" w:rsidP="00396AFE">
      <w:pPr>
        <w:suppressAutoHyphens/>
        <w:autoSpaceDN w:val="0"/>
        <w:spacing w:after="0" w:line="240" w:lineRule="auto"/>
        <w:textAlignment w:val="baseline"/>
        <w:rPr>
          <w:rFonts w:ascii="Arial" w:eastAsia="MS Mincho" w:hAnsi="Arial" w:cs="Times New Roman"/>
          <w:bCs/>
          <w:kern w:val="3"/>
          <w:szCs w:val="24"/>
          <w:lang w:eastAsia="de-DE"/>
        </w:rPr>
      </w:pPr>
    </w:p>
    <w:p w:rsidR="002E3181" w:rsidRPr="002E3181" w:rsidRDefault="002E3181" w:rsidP="002E3181">
      <w:pPr>
        <w:suppressAutoHyphens/>
        <w:autoSpaceDN w:val="0"/>
        <w:spacing w:after="0" w:line="240" w:lineRule="auto"/>
        <w:jc w:val="left"/>
        <w:textAlignment w:val="baseline"/>
        <w:rPr>
          <w:rFonts w:ascii="Arial" w:eastAsia="MS Mincho" w:hAnsi="Arial" w:cs="Times New Roman"/>
          <w:bCs/>
          <w:kern w:val="3"/>
          <w:szCs w:val="24"/>
          <w:lang w:eastAsia="de-DE"/>
        </w:rPr>
      </w:pPr>
    </w:p>
    <w:p w:rsidR="002E3181" w:rsidRPr="002E3181" w:rsidRDefault="002E3181" w:rsidP="002E3181">
      <w:pPr>
        <w:keepNext/>
        <w:numPr>
          <w:ilvl w:val="0"/>
          <w:numId w:val="16"/>
        </w:numPr>
        <w:shd w:val="clear" w:color="auto" w:fill="FFFFFF"/>
        <w:suppressAutoHyphens/>
        <w:autoSpaceDN w:val="0"/>
        <w:spacing w:after="0" w:line="240" w:lineRule="auto"/>
        <w:jc w:val="left"/>
        <w:textAlignment w:val="baseline"/>
        <w:outlineLvl w:val="0"/>
        <w:rPr>
          <w:rFonts w:ascii="Arial" w:eastAsia="Times New Roman" w:hAnsi="Arial" w:cs="Times New Roman"/>
          <w:b/>
          <w:kern w:val="3"/>
          <w:lang w:val="en-US" w:eastAsia="de-DE"/>
        </w:rPr>
      </w:pPr>
      <w:r w:rsidRPr="002E3181">
        <w:rPr>
          <w:rFonts w:ascii="Arial" w:eastAsia="Times New Roman" w:hAnsi="Arial" w:cs="Times New Roman"/>
          <w:b/>
          <w:kern w:val="3"/>
          <w:lang w:val="en-US" w:eastAsia="de-DE"/>
        </w:rPr>
        <w:lastRenderedPageBreak/>
        <w:t>Ergebnisse</w:t>
      </w:r>
    </w:p>
    <w:p w:rsidR="002E3181" w:rsidRPr="002E3181" w:rsidRDefault="002E3181" w:rsidP="00802D76">
      <w:pPr>
        <w:suppressAutoHyphens/>
        <w:autoSpaceDN w:val="0"/>
        <w:spacing w:after="0" w:line="240" w:lineRule="auto"/>
        <w:textAlignment w:val="baseline"/>
        <w:rPr>
          <w:rFonts w:ascii="Arial" w:eastAsia="MS Mincho" w:hAnsi="Arial" w:cs="Arial"/>
          <w:kern w:val="3"/>
          <w:szCs w:val="24"/>
          <w:lang w:val="de-CH" w:eastAsia="de-DE"/>
        </w:rPr>
      </w:pPr>
      <w:r w:rsidRPr="002E3181">
        <w:rPr>
          <w:rFonts w:ascii="Arial" w:eastAsia="MS Mincho" w:hAnsi="Arial" w:cs="Arial"/>
          <w:kern w:val="3"/>
          <w:szCs w:val="24"/>
          <w:lang w:val="de-CH" w:eastAsia="de-DE"/>
        </w:rPr>
        <w:t>Es gibt</w:t>
      </w:r>
    </w:p>
    <w:p w:rsidR="002E3181" w:rsidRPr="002E3181" w:rsidRDefault="002E3181" w:rsidP="00802D76">
      <w:pPr>
        <w:numPr>
          <w:ilvl w:val="0"/>
          <w:numId w:val="21"/>
        </w:numPr>
        <w:suppressAutoHyphens/>
        <w:autoSpaceDN w:val="0"/>
        <w:spacing w:after="0" w:line="240" w:lineRule="auto"/>
        <w:ind w:left="360" w:firstLine="0"/>
        <w:textAlignment w:val="baseline"/>
        <w:rPr>
          <w:rFonts w:ascii="Arial" w:eastAsia="MS Mincho" w:hAnsi="Arial" w:cs="Times New Roman"/>
          <w:kern w:val="3"/>
          <w:szCs w:val="24"/>
          <w:lang w:eastAsia="de-DE"/>
        </w:rPr>
      </w:pPr>
      <w:r w:rsidRPr="002E3181">
        <w:rPr>
          <w:rFonts w:ascii="Arial" w:eastAsia="MS Mincho" w:hAnsi="Arial" w:cs="Arial"/>
          <w:kern w:val="3"/>
          <w:szCs w:val="24"/>
          <w:lang w:val="de-CH" w:eastAsia="de-DE"/>
        </w:rPr>
        <w:t>individuelle Ergebnisse des Forschungsprojekts, die zufällig entstehen (sogenannte Zufallsergebnisse)</w:t>
      </w:r>
    </w:p>
    <w:p w:rsidR="002E3181" w:rsidRPr="002E3181" w:rsidRDefault="002E3181" w:rsidP="00802D76">
      <w:pPr>
        <w:numPr>
          <w:ilvl w:val="0"/>
          <w:numId w:val="21"/>
        </w:numPr>
        <w:suppressAutoHyphens/>
        <w:autoSpaceDN w:val="0"/>
        <w:spacing w:after="0" w:line="240" w:lineRule="auto"/>
        <w:ind w:left="360" w:firstLine="0"/>
        <w:textAlignment w:val="baseline"/>
        <w:rPr>
          <w:rFonts w:ascii="Arial" w:eastAsia="MS Mincho" w:hAnsi="Arial" w:cs="Arial"/>
          <w:kern w:val="3"/>
          <w:szCs w:val="24"/>
          <w:lang w:val="de-CH" w:eastAsia="de-DE"/>
        </w:rPr>
      </w:pPr>
      <w:r w:rsidRPr="002E3181">
        <w:rPr>
          <w:rFonts w:ascii="Arial" w:eastAsia="MS Mincho" w:hAnsi="Arial" w:cs="Arial"/>
          <w:kern w:val="3"/>
          <w:szCs w:val="24"/>
          <w:lang w:val="de-CH" w:eastAsia="de-DE"/>
        </w:rPr>
        <w:t>objektive End-Ergebnisse des gesamten Forschungsprojekts.</w:t>
      </w:r>
    </w:p>
    <w:p w:rsidR="002E3181" w:rsidRPr="002E3181" w:rsidRDefault="002E3181" w:rsidP="00802D76">
      <w:pPr>
        <w:suppressAutoHyphens/>
        <w:autoSpaceDN w:val="0"/>
        <w:spacing w:after="0" w:line="240" w:lineRule="auto"/>
        <w:textAlignment w:val="baseline"/>
        <w:rPr>
          <w:rFonts w:ascii="Arial" w:eastAsia="Calibri" w:hAnsi="Arial" w:cs="Times New Roman"/>
          <w:kern w:val="3"/>
          <w:lang w:val="de-CH"/>
        </w:rPr>
      </w:pPr>
    </w:p>
    <w:p w:rsidR="002E3181" w:rsidRPr="002E3181" w:rsidRDefault="002E3181" w:rsidP="00802D76">
      <w:pPr>
        <w:suppressAutoHyphens/>
        <w:autoSpaceDN w:val="0"/>
        <w:spacing w:after="0" w:line="240" w:lineRule="auto"/>
        <w:textAlignment w:val="baseline"/>
        <w:rPr>
          <w:rFonts w:ascii="Times New Roman" w:eastAsia="Times New Roman" w:hAnsi="Times New Roman" w:cs="Times New Roman"/>
          <w:kern w:val="3"/>
          <w:sz w:val="20"/>
          <w:szCs w:val="20"/>
          <w:lang w:val="de-CH"/>
        </w:rPr>
      </w:pPr>
      <w:r w:rsidRPr="005F615F">
        <w:rPr>
          <w:rFonts w:ascii="Arial" w:eastAsia="Times New Roman" w:hAnsi="Arial" w:cs="Arial"/>
          <w:b/>
          <w:bCs/>
          <w:kern w:val="3"/>
          <w:lang w:val="de-CH"/>
        </w:rPr>
        <w:t xml:space="preserve">Zu </w:t>
      </w:r>
      <w:r w:rsidR="004E3657" w:rsidRPr="005F615F">
        <w:rPr>
          <w:rFonts w:ascii="Arial" w:eastAsia="Times New Roman" w:hAnsi="Arial" w:cs="Arial"/>
          <w:b/>
          <w:bCs/>
          <w:kern w:val="3"/>
          <w:lang w:val="de-CH"/>
        </w:rPr>
        <w:t>1</w:t>
      </w:r>
      <w:r w:rsidRPr="005F615F">
        <w:rPr>
          <w:rFonts w:ascii="Arial" w:eastAsia="Times New Roman" w:hAnsi="Arial" w:cs="Arial"/>
          <w:b/>
          <w:bCs/>
          <w:kern w:val="3"/>
          <w:lang w:val="de-CH"/>
        </w:rPr>
        <w:t>:</w:t>
      </w:r>
      <w:r w:rsidRPr="002E3181">
        <w:rPr>
          <w:rFonts w:ascii="Arial" w:eastAsia="Times New Roman" w:hAnsi="Arial" w:cs="Arial"/>
          <w:kern w:val="3"/>
          <w:lang w:val="de-CH"/>
        </w:rPr>
        <w:t xml:space="preserve"> Zufallsbefunde sind sogenannte „Begleit-Ergebnisse“, also Ergebnisse, nach denen man nicht explizit geforscht hat, sondern die zufällig gefunden werden. Es kann sich z.B. um Ergebnisse bildgebender Verfahren handeln</w:t>
      </w:r>
      <w:r w:rsidR="004E3657">
        <w:rPr>
          <w:rFonts w:ascii="Arial" w:eastAsia="Times New Roman" w:hAnsi="Arial" w:cs="Arial"/>
          <w:kern w:val="3"/>
          <w:lang w:val="de-CH"/>
        </w:rPr>
        <w:t xml:space="preserve"> (in diesem Projekt di</w:t>
      </w:r>
      <w:r w:rsidR="00B728B1">
        <w:rPr>
          <w:rFonts w:ascii="Arial" w:eastAsia="Times New Roman" w:hAnsi="Arial" w:cs="Arial"/>
          <w:kern w:val="3"/>
          <w:lang w:val="de-CH"/>
        </w:rPr>
        <w:t>e</w:t>
      </w:r>
      <w:r w:rsidR="004E3657">
        <w:rPr>
          <w:rFonts w:ascii="Arial" w:eastAsia="Times New Roman" w:hAnsi="Arial" w:cs="Arial"/>
          <w:kern w:val="3"/>
          <w:lang w:val="de-CH"/>
        </w:rPr>
        <w:t>Magnetresonanztomographie).</w:t>
      </w:r>
    </w:p>
    <w:p w:rsidR="002E3181" w:rsidRDefault="002E3181" w:rsidP="00802D76">
      <w:pPr>
        <w:suppressAutoHyphens/>
        <w:autoSpaceDN w:val="0"/>
        <w:spacing w:after="0" w:line="240" w:lineRule="auto"/>
        <w:textAlignment w:val="baseline"/>
        <w:rPr>
          <w:rFonts w:ascii="Times New Roman" w:eastAsia="Times New Roman" w:hAnsi="Times New Roman" w:cs="Times New Roman"/>
          <w:kern w:val="3"/>
          <w:sz w:val="20"/>
          <w:szCs w:val="20"/>
          <w:lang w:val="de-CH"/>
        </w:rPr>
      </w:pPr>
      <w:r w:rsidRPr="002E3181">
        <w:rPr>
          <w:rFonts w:ascii="Arial" w:eastAsia="Times New Roman" w:hAnsi="Arial" w:cs="Arial"/>
          <w:kern w:val="3"/>
          <w:lang w:val="de-CH"/>
        </w:rPr>
        <w:t xml:space="preserve">Bei Zufallsbefunden werden Sie informiert, wenn diese Befunde relevant für Ihre Gesundheit sind. Das bedeutet, dass solche Befunde Ihnen dann mitgeteilt werden, wenn man zufällig eine bislang nicht bekannte Erkrankung festgestellt hat oder eine noch nicht aufgetretene Erkrankung durch Vorbeugung verhindern kann. Wenn Sie darüber </w:t>
      </w:r>
      <w:r w:rsidRPr="002E3181">
        <w:rPr>
          <w:rFonts w:ascii="Arial" w:eastAsia="Times New Roman" w:hAnsi="Arial" w:cs="Times New Roman"/>
          <w:kern w:val="3"/>
          <w:szCs w:val="20"/>
          <w:lang w:val="de-CH"/>
        </w:rPr>
        <w:t>nicht informiert werden wollen</w:t>
      </w:r>
      <w:r w:rsidRPr="004E3657">
        <w:rPr>
          <w:rFonts w:ascii="Arial" w:eastAsia="Times New Roman" w:hAnsi="Arial" w:cs="Arial"/>
          <w:kern w:val="3"/>
          <w:lang w:val="de-CH"/>
        </w:rPr>
        <w:t>(sog. Recht auf Nicht-Wissen),</w:t>
      </w:r>
      <w:r w:rsidR="004E3657">
        <w:rPr>
          <w:rFonts w:ascii="Arial" w:eastAsia="Times New Roman" w:hAnsi="Arial" w:cs="Times New Roman"/>
          <w:kern w:val="3"/>
          <w:szCs w:val="20"/>
          <w:lang w:val="de-CH"/>
        </w:rPr>
        <w:t>teilen Sie uns das bitte mi</w:t>
      </w:r>
      <w:r w:rsidR="004E3657" w:rsidRPr="005F615F">
        <w:rPr>
          <w:rFonts w:ascii="Arial" w:eastAsia="Times New Roman" w:hAnsi="Arial" w:cs="Times New Roman"/>
          <w:kern w:val="3"/>
          <w:szCs w:val="20"/>
          <w:lang w:val="de-CH"/>
        </w:rPr>
        <w:t>t. In diesem Fall können Sie allerdings nicht an dem Forschungsprojekt teilnehmen.</w:t>
      </w:r>
    </w:p>
    <w:p w:rsidR="004E3657" w:rsidRPr="004E3657" w:rsidRDefault="004E3657" w:rsidP="00802D76">
      <w:pPr>
        <w:suppressAutoHyphens/>
        <w:autoSpaceDN w:val="0"/>
        <w:spacing w:after="0" w:line="240" w:lineRule="auto"/>
        <w:textAlignment w:val="baseline"/>
        <w:rPr>
          <w:rFonts w:ascii="Times New Roman" w:eastAsia="Times New Roman" w:hAnsi="Times New Roman" w:cs="Times New Roman"/>
          <w:kern w:val="3"/>
          <w:sz w:val="20"/>
          <w:szCs w:val="20"/>
          <w:lang w:val="de-CH"/>
        </w:rPr>
      </w:pPr>
    </w:p>
    <w:p w:rsidR="002E3181" w:rsidRPr="002E3181" w:rsidRDefault="002E3181" w:rsidP="00802D76">
      <w:pPr>
        <w:suppressAutoHyphens/>
        <w:autoSpaceDN w:val="0"/>
        <w:spacing w:after="0" w:line="240" w:lineRule="auto"/>
        <w:textAlignment w:val="baseline"/>
        <w:rPr>
          <w:rFonts w:ascii="Times New Roman" w:eastAsia="Times New Roman" w:hAnsi="Times New Roman" w:cs="Times New Roman"/>
          <w:kern w:val="3"/>
          <w:sz w:val="20"/>
          <w:szCs w:val="20"/>
          <w:lang w:val="de-CH"/>
        </w:rPr>
      </w:pPr>
      <w:r w:rsidRPr="005F615F">
        <w:rPr>
          <w:rFonts w:ascii="Arial" w:eastAsia="Times New Roman" w:hAnsi="Arial" w:cs="Arial"/>
          <w:b/>
          <w:bCs/>
          <w:kern w:val="3"/>
          <w:lang w:val="de-CH"/>
        </w:rPr>
        <w:t xml:space="preserve">Zu </w:t>
      </w:r>
      <w:r w:rsidR="004E3657" w:rsidRPr="005F615F">
        <w:rPr>
          <w:rFonts w:ascii="Arial" w:eastAsia="Times New Roman" w:hAnsi="Arial" w:cs="Arial"/>
          <w:b/>
          <w:bCs/>
          <w:kern w:val="3"/>
          <w:lang w:val="de-CH"/>
        </w:rPr>
        <w:t>2</w:t>
      </w:r>
      <w:r w:rsidRPr="005F615F">
        <w:rPr>
          <w:rFonts w:ascii="Arial" w:eastAsia="Times New Roman" w:hAnsi="Arial" w:cs="Arial"/>
          <w:b/>
          <w:bCs/>
          <w:kern w:val="3"/>
          <w:lang w:val="de-CH"/>
        </w:rPr>
        <w:t>:</w:t>
      </w:r>
      <w:r w:rsidR="004E3657">
        <w:rPr>
          <w:rFonts w:ascii="Arial" w:eastAsia="Times New Roman" w:hAnsi="Arial" w:cs="Arial"/>
          <w:kern w:val="3"/>
          <w:lang w:val="de-CH"/>
        </w:rPr>
        <w:t>Der Studienleiter</w:t>
      </w:r>
      <w:r w:rsidRPr="002E3181">
        <w:rPr>
          <w:rFonts w:ascii="Arial" w:eastAsia="Times New Roman" w:hAnsi="Arial" w:cs="Arial"/>
          <w:kern w:val="3"/>
          <w:lang w:val="de-CH"/>
        </w:rPr>
        <w:t>kann Ihnen am Ende des Forschungsprojekts eine Zusammenfassung der Gesamtergebnisse zukommen lassen.</w:t>
      </w:r>
    </w:p>
    <w:p w:rsidR="002E3181" w:rsidRPr="002E3181" w:rsidRDefault="002E3181" w:rsidP="002E3181">
      <w:pPr>
        <w:suppressAutoHyphens/>
        <w:autoSpaceDN w:val="0"/>
        <w:spacing w:after="0" w:line="240" w:lineRule="auto"/>
        <w:jc w:val="left"/>
        <w:textAlignment w:val="baseline"/>
        <w:rPr>
          <w:rFonts w:ascii="Arial" w:eastAsia="MS Mincho" w:hAnsi="Arial" w:cs="Arial"/>
          <w:kern w:val="3"/>
          <w:szCs w:val="24"/>
          <w:lang w:val="de-CH" w:eastAsia="de-DE"/>
        </w:rPr>
      </w:pPr>
    </w:p>
    <w:p w:rsidR="00E82F37" w:rsidRPr="00E82F37" w:rsidRDefault="002E3181" w:rsidP="00E82F37">
      <w:pPr>
        <w:keepNext/>
        <w:numPr>
          <w:ilvl w:val="0"/>
          <w:numId w:val="16"/>
        </w:numPr>
        <w:shd w:val="clear" w:color="auto" w:fill="FFFFFF"/>
        <w:suppressAutoHyphens/>
        <w:autoSpaceDN w:val="0"/>
        <w:spacing w:after="0" w:line="240" w:lineRule="auto"/>
        <w:jc w:val="left"/>
        <w:textAlignment w:val="baseline"/>
        <w:outlineLvl w:val="0"/>
        <w:rPr>
          <w:rFonts w:ascii="Arial" w:eastAsia="Times New Roman" w:hAnsi="Arial" w:cs="Times New Roman"/>
          <w:kern w:val="3"/>
          <w:lang w:val="en-US" w:eastAsia="de-DE"/>
        </w:rPr>
      </w:pPr>
      <w:r w:rsidRPr="002E3181">
        <w:rPr>
          <w:rFonts w:ascii="Arial" w:eastAsia="Times New Roman" w:hAnsi="Arial" w:cs="Times New Roman"/>
          <w:b/>
          <w:kern w:val="3"/>
          <w:lang w:val="en-US" w:eastAsia="de-DE"/>
        </w:rPr>
        <w:t>Vertraulichkeit</w:t>
      </w:r>
      <w:r w:rsidR="00E82F37">
        <w:rPr>
          <w:rFonts w:ascii="Arial" w:eastAsia="Times New Roman" w:hAnsi="Arial" w:cs="Times New Roman"/>
          <w:b/>
          <w:kern w:val="3"/>
          <w:lang w:val="en-US" w:eastAsia="de-DE"/>
        </w:rPr>
        <w:t xml:space="preserve"> </w:t>
      </w:r>
      <w:r w:rsidRPr="002E3181">
        <w:rPr>
          <w:rFonts w:ascii="Arial" w:eastAsia="Times New Roman" w:hAnsi="Arial" w:cs="Times New Roman"/>
          <w:b/>
          <w:kern w:val="3"/>
          <w:lang w:val="de-CH" w:eastAsia="de-DE"/>
        </w:rPr>
        <w:t>von</w:t>
      </w:r>
      <w:r w:rsidR="00E82F37">
        <w:rPr>
          <w:rFonts w:ascii="Arial" w:eastAsia="Times New Roman" w:hAnsi="Arial" w:cs="Times New Roman"/>
          <w:b/>
          <w:kern w:val="3"/>
          <w:lang w:val="de-CH" w:eastAsia="de-DE"/>
        </w:rPr>
        <w:t xml:space="preserve"> </w:t>
      </w:r>
      <w:r w:rsidRPr="00C228E2">
        <w:rPr>
          <w:rFonts w:ascii="Arial" w:eastAsia="Times New Roman" w:hAnsi="Arial" w:cs="Arial"/>
          <w:b/>
          <w:kern w:val="3"/>
          <w:lang w:val="en-US" w:eastAsia="de-DE"/>
        </w:rPr>
        <w:t>Daten</w:t>
      </w:r>
      <w:r w:rsidR="00C228E2" w:rsidRPr="00C228E2">
        <w:rPr>
          <w:rFonts w:ascii="Arial" w:hAnsi="Arial" w:cs="Arial"/>
          <w:b/>
          <w:lang w:val="de-CH"/>
        </w:rPr>
        <w:t>und Proben</w:t>
      </w:r>
    </w:p>
    <w:p w:rsidR="006219A3" w:rsidRPr="002E3181" w:rsidRDefault="006219A3" w:rsidP="006219A3">
      <w:pPr>
        <w:keepNext/>
        <w:shd w:val="clear" w:color="auto" w:fill="FFFFFF"/>
        <w:suppressAutoHyphens/>
        <w:autoSpaceDN w:val="0"/>
        <w:spacing w:after="0" w:line="240" w:lineRule="auto"/>
        <w:jc w:val="left"/>
        <w:textAlignment w:val="baseline"/>
        <w:outlineLvl w:val="0"/>
        <w:rPr>
          <w:rFonts w:ascii="Arial" w:eastAsia="Times New Roman" w:hAnsi="Arial" w:cs="Times New Roman"/>
          <w:kern w:val="3"/>
          <w:lang w:val="en-US" w:eastAsia="de-DE"/>
        </w:rPr>
      </w:pPr>
    </w:p>
    <w:p w:rsidR="002E3181" w:rsidRPr="00E82F37" w:rsidRDefault="002E3181" w:rsidP="00E82F37">
      <w:pPr>
        <w:pStyle w:val="Prrafodelista"/>
        <w:numPr>
          <w:ilvl w:val="1"/>
          <w:numId w:val="36"/>
        </w:numPr>
        <w:suppressAutoHyphens/>
        <w:autoSpaceDN w:val="0"/>
        <w:spacing w:after="0" w:line="240" w:lineRule="auto"/>
        <w:jc w:val="left"/>
        <w:textAlignment w:val="baseline"/>
        <w:rPr>
          <w:rFonts w:ascii="Arial" w:eastAsia="MS Mincho" w:hAnsi="Arial" w:cs="Times New Roman"/>
          <w:b/>
          <w:kern w:val="3"/>
          <w:szCs w:val="24"/>
          <w:lang w:val="de-CH" w:eastAsia="de-DE"/>
        </w:rPr>
      </w:pPr>
      <w:r w:rsidRPr="00E82F37">
        <w:rPr>
          <w:rFonts w:ascii="Arial" w:eastAsia="MS Mincho" w:hAnsi="Arial" w:cs="Times New Roman"/>
          <w:b/>
          <w:kern w:val="3"/>
          <w:szCs w:val="24"/>
          <w:lang w:val="de-CH" w:eastAsia="de-DE"/>
        </w:rPr>
        <w:t>Datenverarbeitung und Verschlüsselung</w:t>
      </w:r>
    </w:p>
    <w:p w:rsidR="00E82F37" w:rsidRPr="002E3181" w:rsidRDefault="00E82F37" w:rsidP="00E82F37">
      <w:pPr>
        <w:suppressAutoHyphens/>
        <w:autoSpaceDN w:val="0"/>
        <w:spacing w:after="0" w:line="240" w:lineRule="auto"/>
        <w:jc w:val="left"/>
        <w:textAlignment w:val="baseline"/>
        <w:rPr>
          <w:rFonts w:ascii="Arial" w:eastAsia="MS Mincho" w:hAnsi="Arial" w:cs="Times New Roman"/>
          <w:b/>
          <w:kern w:val="3"/>
          <w:szCs w:val="24"/>
          <w:lang w:val="de-CH" w:eastAsia="de-DE"/>
        </w:rPr>
      </w:pPr>
    </w:p>
    <w:p w:rsidR="00802D76" w:rsidRDefault="00802D76" w:rsidP="00802D76">
      <w:pPr>
        <w:suppressAutoHyphens/>
        <w:autoSpaceDN w:val="0"/>
        <w:spacing w:after="0" w:line="240" w:lineRule="auto"/>
        <w:textAlignment w:val="baseline"/>
        <w:rPr>
          <w:rFonts w:ascii="Arial" w:eastAsia="Times New Roman" w:hAnsi="Arial" w:cs="Arial"/>
          <w:lang w:eastAsia="de-DE"/>
        </w:rPr>
      </w:pPr>
      <w:r w:rsidRPr="00802D76">
        <w:rPr>
          <w:rFonts w:ascii="Arial" w:eastAsia="Times New Roman" w:hAnsi="Arial" w:cs="Arial"/>
          <w:lang w:eastAsia="de-DE"/>
        </w:rPr>
        <w:t>Rechtsgrundlage für die Datenverarbeitung ist Ihre freiwillige Einwilligung (Art. 6 Abs. 1 lit. A i.V.mArt. 9 Abs. 2 lit. A der Europäischen Datenschutz-Grundverordnung - kurz DSGVO).</w:t>
      </w:r>
    </w:p>
    <w:p w:rsidR="00802D76" w:rsidRDefault="00802D76" w:rsidP="00802D76">
      <w:pPr>
        <w:suppressAutoHyphens/>
        <w:autoSpaceDN w:val="0"/>
        <w:spacing w:after="0" w:line="240" w:lineRule="auto"/>
        <w:textAlignment w:val="baseline"/>
        <w:rPr>
          <w:rFonts w:ascii="Arial" w:eastAsia="Times New Roman" w:hAnsi="Arial" w:cs="Arial"/>
          <w:lang w:eastAsia="de-DE"/>
        </w:rPr>
      </w:pPr>
    </w:p>
    <w:p w:rsidR="002E3181" w:rsidRPr="00802D76" w:rsidRDefault="002E3181" w:rsidP="00802D76">
      <w:pPr>
        <w:suppressAutoHyphens/>
        <w:autoSpaceDN w:val="0"/>
        <w:spacing w:after="0" w:line="240" w:lineRule="auto"/>
        <w:textAlignment w:val="baseline"/>
        <w:rPr>
          <w:rFonts w:ascii="Arial" w:eastAsia="Times New Roman" w:hAnsi="Arial" w:cs="Arial"/>
          <w:lang w:eastAsia="de-DE"/>
        </w:rPr>
      </w:pPr>
      <w:r w:rsidRPr="002E3181">
        <w:rPr>
          <w:rFonts w:ascii="Arial" w:eastAsia="MS Mincho" w:hAnsi="Arial" w:cs="Times New Roman"/>
          <w:kern w:val="3"/>
          <w:szCs w:val="24"/>
          <w:lang w:eastAsia="de-DE"/>
        </w:rPr>
        <w:t>In diesem Forschungsprojekt ist</w:t>
      </w:r>
      <w:r w:rsidR="004E3657">
        <w:rPr>
          <w:rFonts w:ascii="Arial" w:eastAsia="MS Mincho" w:hAnsi="Arial" w:cs="Times New Roman"/>
          <w:kern w:val="3"/>
          <w:szCs w:val="24"/>
          <w:lang w:eastAsia="de-DE"/>
        </w:rPr>
        <w:t xml:space="preserve"> Dr. Gordon Feld, Abteilung Klinische Psychologie, ZI Mannheim, </w:t>
      </w:r>
      <w:hyperlink r:id="rId10" w:history="1">
        <w:r w:rsidR="004E3657" w:rsidRPr="00503C86">
          <w:rPr>
            <w:rStyle w:val="Hipervnculo"/>
            <w:rFonts w:ascii="Arial" w:eastAsia="MS Mincho" w:hAnsi="Arial" w:cs="Times New Roman"/>
            <w:kern w:val="3"/>
            <w:szCs w:val="24"/>
            <w:lang w:eastAsia="de-DE"/>
          </w:rPr>
          <w:t>gordon.feld@zi-mannheim.de</w:t>
        </w:r>
      </w:hyperlink>
      <w:r w:rsidR="004E3657">
        <w:rPr>
          <w:rFonts w:ascii="Arial" w:eastAsia="MS Mincho" w:hAnsi="Arial" w:cs="Times New Roman"/>
          <w:kern w:val="3"/>
          <w:szCs w:val="24"/>
          <w:lang w:eastAsia="de-DE"/>
        </w:rPr>
        <w:t xml:space="preserve">, </w:t>
      </w:r>
      <w:r w:rsidRPr="002E3181">
        <w:rPr>
          <w:rFonts w:ascii="Arial" w:eastAsia="MS Mincho" w:hAnsi="Arial" w:cs="Times New Roman"/>
          <w:kern w:val="3"/>
          <w:szCs w:val="24"/>
          <w:lang w:eastAsia="de-DE"/>
        </w:rPr>
        <w:t>für die Datenverarbeitung verantwortlich.</w:t>
      </w:r>
    </w:p>
    <w:p w:rsidR="002E3181" w:rsidRPr="002E3181" w:rsidRDefault="002E3181" w:rsidP="00802D76">
      <w:pPr>
        <w:suppressAutoHyphens/>
        <w:autoSpaceDN w:val="0"/>
        <w:spacing w:after="0" w:line="240" w:lineRule="auto"/>
        <w:textAlignment w:val="baseline"/>
        <w:rPr>
          <w:rFonts w:ascii="Arial" w:eastAsia="MS Mincho" w:hAnsi="Arial" w:cs="Times New Roman"/>
          <w:b/>
          <w:kern w:val="3"/>
          <w:szCs w:val="24"/>
          <w:lang w:eastAsia="de-DE"/>
        </w:rPr>
      </w:pPr>
    </w:p>
    <w:p w:rsidR="002E3181" w:rsidRDefault="002E3181" w:rsidP="00802D76">
      <w:pPr>
        <w:suppressAutoHyphens/>
        <w:autoSpaceDN w:val="0"/>
        <w:spacing w:after="0" w:line="240" w:lineRule="auto"/>
        <w:textAlignment w:val="baseline"/>
        <w:rPr>
          <w:rFonts w:ascii="Arial" w:eastAsia="MS Mincho" w:hAnsi="Arial" w:cs="Times New Roman"/>
          <w:kern w:val="3"/>
          <w:szCs w:val="24"/>
          <w:lang w:val="de-CH" w:eastAsia="de-DE"/>
        </w:rPr>
      </w:pPr>
      <w:r w:rsidRPr="002E3181">
        <w:rPr>
          <w:rFonts w:ascii="Arial" w:eastAsia="MS Mincho" w:hAnsi="Arial" w:cs="Times New Roman"/>
          <w:kern w:val="3"/>
          <w:szCs w:val="24"/>
          <w:lang w:val="de-CH" w:eastAsia="de-DE"/>
        </w:rPr>
        <w:t xml:space="preserve">Für dieses Forschungsprojekt werden Daten zu Ihrer Person und Gesundheit erfasst und bearbeitet, teilweise in automatisierter Form. Bei der Datenerhebung werden Ihre Daten verschlüsselt. Verschlüsselung bedeutet, dass alle Bezugsdaten, die Sie identifizieren könnten (Name, Geburtsdatum etc.), gelöscht und durch einen Code ersetzt (= pseudonymisiert) werden. </w:t>
      </w:r>
      <w:r w:rsidRPr="002E3181">
        <w:rPr>
          <w:rFonts w:ascii="Arial" w:eastAsia="MS Mincho" w:hAnsi="Arial" w:cs="Arial"/>
          <w:kern w:val="3"/>
          <w:lang w:val="de-CH" w:eastAsia="de-DE"/>
        </w:rPr>
        <w:t xml:space="preserve">Personen, die keinen Zugang zu dieser Schlüssel-Liste haben, können keine Rückschlüsse auf Ihre Person ziehen. </w:t>
      </w:r>
      <w:r w:rsidRPr="002E3181">
        <w:rPr>
          <w:rFonts w:ascii="Arial" w:eastAsia="MS Mincho" w:hAnsi="Arial" w:cs="Times New Roman"/>
          <w:kern w:val="3"/>
          <w:szCs w:val="24"/>
          <w:lang w:val="de-CH" w:eastAsia="de-DE"/>
        </w:rPr>
        <w:t>Die Schlüssel-Liste bleibt immer in</w:t>
      </w:r>
      <w:r w:rsidR="006219A3">
        <w:rPr>
          <w:rFonts w:ascii="Arial" w:eastAsia="MS Mincho" w:hAnsi="Arial" w:cs="Times New Roman"/>
          <w:kern w:val="3"/>
          <w:szCs w:val="24"/>
          <w:lang w:val="de-CH" w:eastAsia="de-DE"/>
        </w:rPr>
        <w:t xml:space="preserve"> der Abteilung Klinische Psychologie am ZI Mannheim.</w:t>
      </w:r>
    </w:p>
    <w:p w:rsidR="00802D76" w:rsidRDefault="00802D76" w:rsidP="00802D76">
      <w:pPr>
        <w:suppressAutoHyphens/>
        <w:autoSpaceDN w:val="0"/>
        <w:spacing w:after="0" w:line="240" w:lineRule="auto"/>
        <w:textAlignment w:val="baseline"/>
        <w:rPr>
          <w:rFonts w:ascii="Arial" w:eastAsia="MS Mincho" w:hAnsi="Arial" w:cs="Times New Roman"/>
          <w:kern w:val="3"/>
          <w:szCs w:val="24"/>
          <w:lang w:eastAsia="de-DE"/>
        </w:rPr>
      </w:pPr>
    </w:p>
    <w:p w:rsidR="00802D76" w:rsidRPr="00802D76" w:rsidRDefault="00802D76" w:rsidP="00802D76">
      <w:pPr>
        <w:rPr>
          <w:rFonts w:ascii="Arial" w:eastAsia="Times New Roman" w:hAnsi="Arial" w:cs="Arial"/>
          <w:i/>
          <w:iCs/>
          <w:sz w:val="20"/>
          <w:szCs w:val="20"/>
        </w:rPr>
      </w:pPr>
      <w:r w:rsidRPr="00802D76">
        <w:rPr>
          <w:rFonts w:ascii="Arial" w:eastAsia="Times New Roman" w:hAnsi="Arial" w:cs="Arial"/>
          <w:i/>
          <w:iCs/>
          <w:color w:val="4A4A4A"/>
          <w:sz w:val="20"/>
          <w:szCs w:val="20"/>
          <w:shd w:val="clear" w:color="auto" w:fill="FFFFFF"/>
        </w:rPr>
        <w:t>Identifizierbar ist eine Person, wenn sie direkt oder indirekt, insbesondere mittels Zuordnung zu einer Kennung wie einem Namen, einer Kennnummer, einer Online-Kennung, Standortdaten oder mithilfe von Informationen zu ihren physischen, physiologischen, genetischen, psychischen, wirtschaftlichen, kulturellen oder sozialen Identitätsmerkmalen identifiziert werden kann. Die Identifizierbarkeit kann auch mittels einer Verknüpfung von derartigen Informationen oder anderem Zusatzwissen gegeben sein (auch Fotos, Video- oder Tonaufnahmen können personenbezogene Daten enthalten).</w:t>
      </w:r>
    </w:p>
    <w:p w:rsidR="002E3181" w:rsidRPr="002E3181" w:rsidRDefault="002E3181" w:rsidP="00802D76">
      <w:pPr>
        <w:suppressAutoHyphens/>
        <w:autoSpaceDN w:val="0"/>
        <w:spacing w:after="0" w:line="240" w:lineRule="auto"/>
        <w:textAlignment w:val="baseline"/>
        <w:rPr>
          <w:rFonts w:ascii="Arial" w:eastAsia="MS Mincho" w:hAnsi="Arial" w:cs="Arial"/>
          <w:kern w:val="3"/>
          <w:lang w:val="de-CH" w:eastAsia="de-DE"/>
        </w:rPr>
      </w:pPr>
      <w:r w:rsidRPr="002E3181">
        <w:rPr>
          <w:rFonts w:ascii="Arial" w:eastAsia="MS Mincho" w:hAnsi="Arial" w:cs="Times New Roman"/>
          <w:kern w:val="3"/>
          <w:szCs w:val="24"/>
          <w:lang w:val="de-CH" w:eastAsia="de-DE"/>
        </w:rPr>
        <w:t>Nur s</w:t>
      </w:r>
      <w:r w:rsidRPr="002E3181">
        <w:rPr>
          <w:rFonts w:ascii="Arial" w:eastAsia="MS Mincho" w:hAnsi="Arial" w:cs="Arial"/>
          <w:kern w:val="3"/>
          <w:lang w:val="de-CH" w:eastAsia="de-DE"/>
        </w:rPr>
        <w:t xml:space="preserve">ehr wenige Fachpersonen werden Ihre unverschlüsselten Daten </w:t>
      </w:r>
      <w:r w:rsidR="005F615F" w:rsidRPr="002E3181">
        <w:rPr>
          <w:rFonts w:ascii="Arial" w:eastAsia="MS Mincho" w:hAnsi="Arial" w:cs="Arial"/>
          <w:kern w:val="3"/>
          <w:lang w:val="de-CH" w:eastAsia="de-DE"/>
        </w:rPr>
        <w:t>sehen,</w:t>
      </w:r>
      <w:r w:rsidRPr="002E3181">
        <w:rPr>
          <w:rFonts w:ascii="Arial" w:eastAsia="MS Mincho" w:hAnsi="Arial" w:cs="Arial"/>
          <w:kern w:val="3"/>
          <w:lang w:val="de-CH" w:eastAsia="de-DE"/>
        </w:rPr>
        <w:t xml:space="preserve"> und zwar nur, um Aufgaben im Rahmen des Forschungsprojekts zu erfüllen.</w:t>
      </w:r>
      <w:r w:rsidRPr="002E3181">
        <w:rPr>
          <w:rFonts w:ascii="Arial" w:eastAsia="MS Mincho" w:hAnsi="Arial" w:cs="Arial"/>
          <w:kern w:val="3"/>
          <w:lang w:eastAsia="de-DE"/>
        </w:rPr>
        <w:t xml:space="preserve"> Diese Personen unterliegen der Schweigepflicht. </w:t>
      </w:r>
      <w:r w:rsidRPr="002E3181">
        <w:rPr>
          <w:rFonts w:ascii="Arial" w:eastAsia="MS Mincho" w:hAnsi="Arial" w:cs="Arial"/>
          <w:kern w:val="3"/>
          <w:lang w:val="de-CH" w:eastAsia="de-DE"/>
        </w:rPr>
        <w:t>Sie als teilnehmende Person haben das Recht auf Einsicht und Berichtigung Ihre Daten.</w:t>
      </w:r>
    </w:p>
    <w:p w:rsidR="002E3181" w:rsidRPr="002E3181" w:rsidRDefault="002E3181" w:rsidP="00802D76">
      <w:pPr>
        <w:spacing w:before="100" w:beforeAutospacing="1" w:after="100" w:afterAutospacing="1" w:line="240" w:lineRule="auto"/>
        <w:rPr>
          <w:rFonts w:ascii="Arial" w:eastAsia="Times New Roman" w:hAnsi="Arial" w:cs="Arial"/>
          <w:sz w:val="24"/>
          <w:szCs w:val="24"/>
          <w:lang w:eastAsia="de-DE"/>
        </w:rPr>
      </w:pPr>
      <w:r w:rsidRPr="00F051E1">
        <w:rPr>
          <w:rFonts w:ascii="Arial" w:eastAsia="Times New Roman" w:hAnsi="Arial" w:cs="Arial"/>
          <w:lang w:eastAsia="de-DE"/>
        </w:rPr>
        <w:lastRenderedPageBreak/>
        <w:t xml:space="preserve">Die Daten werden </w:t>
      </w:r>
      <w:r w:rsidR="006219A3" w:rsidRPr="00F051E1">
        <w:rPr>
          <w:rFonts w:ascii="Arial" w:eastAsia="Times New Roman" w:hAnsi="Arial" w:cs="Arial"/>
          <w:i/>
          <w:iCs/>
          <w:lang w:eastAsia="de-DE"/>
        </w:rPr>
        <w:t xml:space="preserve">10 </w:t>
      </w:r>
      <w:r w:rsidRPr="00F051E1">
        <w:rPr>
          <w:rFonts w:ascii="Arial" w:eastAsia="Times New Roman" w:hAnsi="Arial" w:cs="Arial"/>
          <w:lang w:eastAsia="de-DE"/>
        </w:rPr>
        <w:t>Jahre nach Beendigung oder Abbruch des Forschungsprojekts</w:t>
      </w:r>
      <w:r w:rsidR="00F051E1" w:rsidRPr="00F051E1">
        <w:rPr>
          <w:rFonts w:ascii="Arial" w:eastAsia="Times New Roman" w:hAnsi="Arial" w:cs="Arial"/>
          <w:lang w:eastAsia="de-DE"/>
        </w:rPr>
        <w:t xml:space="preserve"> am ZI in Mannheim</w:t>
      </w:r>
      <w:r w:rsidRPr="00F051E1">
        <w:rPr>
          <w:rFonts w:ascii="Arial" w:eastAsia="Times New Roman" w:hAnsi="Arial" w:cs="Arial"/>
          <w:lang w:eastAsia="de-DE"/>
        </w:rPr>
        <w:t xml:space="preserve"> aufbewahrt. Sie sind gegen unbefugten Zugriff gesichert. Sie werdenanonymisiert, sobald der Forschungszweck es erlaubt. </w:t>
      </w:r>
      <w:r w:rsidR="00F051E1" w:rsidRPr="00F051E1">
        <w:rPr>
          <w:rFonts w:ascii="Arial" w:eastAsia="Times New Roman" w:hAnsi="Arial" w:cs="Arial"/>
          <w:lang w:eastAsia="de-DE"/>
        </w:rPr>
        <w:t xml:space="preserve">Dies geschieht, indem die Schlüssel-Liste zerstört wird. </w:t>
      </w:r>
      <w:r w:rsidR="00C83E25">
        <w:rPr>
          <w:rFonts w:ascii="Arial" w:eastAsia="Times New Roman" w:hAnsi="Arial" w:cs="Arial"/>
          <w:lang w:eastAsia="de-DE"/>
        </w:rPr>
        <w:t xml:space="preserve">Ab diesem Zeitpunkt ist es nicht mehr möglich, Sie anhand der Daten zu identifizieren, oder nur noch mit unverhältnismäßig großem Aufwand. </w:t>
      </w:r>
      <w:r w:rsidRPr="00F051E1">
        <w:rPr>
          <w:rFonts w:ascii="Arial" w:eastAsia="Times New Roman" w:hAnsi="Arial" w:cs="Arial"/>
          <w:lang w:eastAsia="de-DE"/>
        </w:rPr>
        <w:t xml:space="preserve">Spätestens nach </w:t>
      </w:r>
      <w:r w:rsidR="006219A3" w:rsidRPr="00F051E1">
        <w:rPr>
          <w:rFonts w:ascii="Arial" w:eastAsia="Times New Roman" w:hAnsi="Arial" w:cs="Arial"/>
          <w:i/>
          <w:iCs/>
          <w:lang w:eastAsia="de-DE"/>
        </w:rPr>
        <w:t>10</w:t>
      </w:r>
      <w:r w:rsidR="00020A0E">
        <w:rPr>
          <w:rFonts w:ascii="Arial" w:eastAsia="Times New Roman" w:hAnsi="Arial" w:cs="Arial"/>
          <w:i/>
          <w:iCs/>
          <w:lang w:eastAsia="de-DE"/>
        </w:rPr>
        <w:t xml:space="preserve"> </w:t>
      </w:r>
      <w:r w:rsidRPr="00F051E1">
        <w:rPr>
          <w:rFonts w:ascii="Arial" w:eastAsia="Times New Roman" w:hAnsi="Arial" w:cs="Arial"/>
          <w:lang w:eastAsia="de-DE"/>
        </w:rPr>
        <w:t xml:space="preserve">Jahren werden </w:t>
      </w:r>
      <w:r w:rsidR="005F615F" w:rsidRPr="00F051E1">
        <w:rPr>
          <w:rFonts w:ascii="Arial" w:eastAsia="Times New Roman" w:hAnsi="Arial" w:cs="Arial"/>
          <w:lang w:eastAsia="de-DE"/>
        </w:rPr>
        <w:t>sie von der Datenbank des ZI</w:t>
      </w:r>
      <w:r w:rsidRPr="00F051E1">
        <w:rPr>
          <w:rFonts w:ascii="Arial" w:eastAsia="Times New Roman" w:hAnsi="Arial" w:cs="Arial"/>
          <w:lang w:eastAsia="de-DE"/>
        </w:rPr>
        <w:t xml:space="preserve"> gelöscht</w:t>
      </w:r>
      <w:r w:rsidR="005F615F" w:rsidRPr="00F051E1">
        <w:rPr>
          <w:rFonts w:ascii="Arial" w:eastAsia="Times New Roman" w:hAnsi="Arial" w:cs="Arial"/>
          <w:lang w:eastAsia="de-DE"/>
        </w:rPr>
        <w:t xml:space="preserve">, verbleiben aber auf unbestimmte Dauer in einer </w:t>
      </w:r>
      <w:r w:rsidR="00F051E1" w:rsidRPr="00F051E1">
        <w:rPr>
          <w:rFonts w:ascii="Arial" w:eastAsia="Times New Roman" w:hAnsi="Arial" w:cs="Arial"/>
          <w:lang w:eastAsia="de-DE"/>
        </w:rPr>
        <w:t>Online-</w:t>
      </w:r>
      <w:r w:rsidR="005F615F" w:rsidRPr="00F051E1">
        <w:rPr>
          <w:rFonts w:ascii="Arial" w:eastAsia="Times New Roman" w:hAnsi="Arial" w:cs="Arial"/>
          <w:lang w:eastAsia="de-DE"/>
        </w:rPr>
        <w:t>Datenbank (siehe unten)</w:t>
      </w:r>
      <w:r w:rsidRPr="00F051E1">
        <w:rPr>
          <w:rFonts w:ascii="Arial" w:eastAsia="Times New Roman" w:hAnsi="Arial" w:cs="Arial"/>
          <w:lang w:eastAsia="de-DE"/>
        </w:rPr>
        <w:t>.</w:t>
      </w:r>
    </w:p>
    <w:p w:rsidR="002E3181" w:rsidRPr="00E82F37" w:rsidRDefault="002E3181" w:rsidP="00E82F37">
      <w:pPr>
        <w:pStyle w:val="Prrafodelista"/>
        <w:numPr>
          <w:ilvl w:val="1"/>
          <w:numId w:val="36"/>
        </w:numPr>
        <w:suppressAutoHyphens/>
        <w:autoSpaceDN w:val="0"/>
        <w:spacing w:after="0" w:line="240" w:lineRule="auto"/>
        <w:jc w:val="left"/>
        <w:textAlignment w:val="baseline"/>
        <w:rPr>
          <w:rFonts w:ascii="Arial" w:eastAsia="MS Mincho" w:hAnsi="Arial" w:cs="Times New Roman"/>
          <w:b/>
          <w:kern w:val="3"/>
          <w:szCs w:val="24"/>
          <w:lang w:eastAsia="de-DE"/>
        </w:rPr>
      </w:pPr>
      <w:r w:rsidRPr="00E82F37">
        <w:rPr>
          <w:rFonts w:ascii="Arial" w:eastAsia="MS Mincho" w:hAnsi="Arial" w:cs="Times New Roman"/>
          <w:b/>
          <w:kern w:val="3"/>
          <w:szCs w:val="24"/>
          <w:lang w:eastAsia="de-DE"/>
        </w:rPr>
        <w:t>Datenschutz</w:t>
      </w:r>
      <w:r w:rsidR="00802D76" w:rsidRPr="00E82F37">
        <w:rPr>
          <w:rFonts w:ascii="Arial" w:eastAsia="MS Mincho" w:hAnsi="Arial" w:cs="Times New Roman"/>
          <w:b/>
          <w:kern w:val="3"/>
          <w:szCs w:val="24"/>
          <w:lang w:eastAsia="de-DE"/>
        </w:rPr>
        <w:t>und Schutz der Proben</w:t>
      </w:r>
    </w:p>
    <w:p w:rsidR="00F051E1" w:rsidRPr="00F051E1" w:rsidRDefault="002E3181" w:rsidP="00802D76">
      <w:pPr>
        <w:suppressAutoHyphens/>
        <w:autoSpaceDN w:val="0"/>
        <w:spacing w:after="0" w:line="240" w:lineRule="auto"/>
        <w:textAlignment w:val="baseline"/>
        <w:rPr>
          <w:rFonts w:ascii="Arial" w:eastAsia="MS Mincho" w:hAnsi="Arial" w:cs="Times New Roman"/>
          <w:kern w:val="3"/>
          <w:szCs w:val="24"/>
          <w:lang w:eastAsia="de-DE"/>
        </w:rPr>
      </w:pPr>
      <w:r w:rsidRPr="002E3181">
        <w:rPr>
          <w:rFonts w:ascii="Arial" w:eastAsia="MS Mincho" w:hAnsi="Arial" w:cs="Times New Roman"/>
          <w:kern w:val="3"/>
          <w:szCs w:val="24"/>
          <w:lang w:val="de-CH" w:eastAsia="de-DE"/>
        </w:rPr>
        <w:t>Alle Vorgaben des Datenschutzes werden streng eingehalten.</w:t>
      </w:r>
      <w:r w:rsidR="00F051E1" w:rsidRPr="00F051E1">
        <w:rPr>
          <w:rFonts w:ascii="Arial" w:eastAsia="MS Mincho" w:hAnsi="Arial" w:cs="Times New Roman"/>
          <w:kern w:val="3"/>
          <w:szCs w:val="24"/>
          <w:lang w:eastAsia="de-DE"/>
        </w:rPr>
        <w:t xml:space="preserve">Die Auswertung und Nutzung der Daten durch </w:t>
      </w:r>
      <w:r w:rsidR="00F051E1">
        <w:rPr>
          <w:rFonts w:ascii="Arial" w:eastAsia="MS Mincho" w:hAnsi="Arial" w:cs="Times New Roman"/>
          <w:kern w:val="3"/>
          <w:szCs w:val="24"/>
          <w:lang w:eastAsia="de-DE"/>
        </w:rPr>
        <w:t>die Studienleitung</w:t>
      </w:r>
      <w:r w:rsidR="00F051E1" w:rsidRPr="00F051E1">
        <w:rPr>
          <w:rFonts w:ascii="Arial" w:eastAsia="MS Mincho" w:hAnsi="Arial" w:cs="Times New Roman"/>
          <w:kern w:val="3"/>
          <w:szCs w:val="24"/>
          <w:lang w:eastAsia="de-DE"/>
        </w:rPr>
        <w:t xml:space="preserve"> und </w:t>
      </w:r>
      <w:r w:rsidR="00F051E1">
        <w:rPr>
          <w:rFonts w:ascii="Arial" w:eastAsia="MS Mincho" w:hAnsi="Arial" w:cs="Times New Roman"/>
          <w:kern w:val="3"/>
          <w:szCs w:val="24"/>
          <w:lang w:eastAsia="de-DE"/>
        </w:rPr>
        <w:t>deren</w:t>
      </w:r>
      <w:r w:rsidR="00F051E1" w:rsidRPr="00F051E1">
        <w:rPr>
          <w:rFonts w:ascii="Arial" w:eastAsia="MS Mincho" w:hAnsi="Arial" w:cs="Times New Roman"/>
          <w:kern w:val="3"/>
          <w:szCs w:val="24"/>
          <w:lang w:eastAsia="de-DE"/>
        </w:rPr>
        <w:t xml:space="preserve"> Mitarbeite</w:t>
      </w:r>
      <w:r w:rsidR="00F051E1">
        <w:rPr>
          <w:rFonts w:ascii="Arial" w:eastAsia="MS Mincho" w:hAnsi="Arial" w:cs="Times New Roman"/>
          <w:kern w:val="3"/>
          <w:szCs w:val="24"/>
          <w:lang w:eastAsia="de-DE"/>
        </w:rPr>
        <w:t>nde</w:t>
      </w:r>
      <w:r w:rsidR="00F051E1" w:rsidRPr="00F051E1">
        <w:rPr>
          <w:rFonts w:ascii="Arial" w:eastAsia="MS Mincho" w:hAnsi="Arial" w:cs="Times New Roman"/>
          <w:kern w:val="3"/>
          <w:szCs w:val="24"/>
          <w:lang w:eastAsia="de-DE"/>
        </w:rPr>
        <w:t xml:space="preserve"> erfolgt in pseudonymisierter Form.Die </w:t>
      </w:r>
      <w:r w:rsidR="00C83E25">
        <w:rPr>
          <w:rFonts w:ascii="Arial" w:eastAsia="MS Mincho" w:hAnsi="Arial" w:cs="Times New Roman"/>
          <w:kern w:val="3"/>
          <w:szCs w:val="24"/>
          <w:lang w:eastAsia="de-DE"/>
        </w:rPr>
        <w:t>anonymisierten</w:t>
      </w:r>
      <w:r w:rsidR="00F051E1" w:rsidRPr="00F051E1">
        <w:rPr>
          <w:rFonts w:ascii="Arial" w:eastAsia="MS Mincho" w:hAnsi="Arial" w:cs="Times New Roman"/>
          <w:kern w:val="3"/>
          <w:szCs w:val="24"/>
          <w:lang w:eastAsia="de-DE"/>
        </w:rPr>
        <w:t xml:space="preserve"> Daten</w:t>
      </w:r>
      <w:r w:rsidR="00C83E25">
        <w:rPr>
          <w:rFonts w:ascii="Arial" w:eastAsia="MS Mincho" w:hAnsi="Arial" w:cs="Times New Roman"/>
          <w:kern w:val="3"/>
          <w:szCs w:val="24"/>
          <w:lang w:eastAsia="de-DE"/>
        </w:rPr>
        <w:t xml:space="preserve"> (d.h. die Schlüsselliste wurde zerstört)</w:t>
      </w:r>
      <w:r w:rsidR="00F051E1" w:rsidRPr="00F051E1">
        <w:rPr>
          <w:rFonts w:ascii="Arial" w:eastAsia="MS Mincho" w:hAnsi="Arial" w:cs="Times New Roman"/>
          <w:kern w:val="3"/>
          <w:szCs w:val="24"/>
          <w:lang w:eastAsia="de-DE"/>
        </w:rPr>
        <w:t xml:space="preserve"> werden „</w:t>
      </w:r>
      <w:r w:rsidR="005C151C">
        <w:rPr>
          <w:rFonts w:ascii="Arial" w:eastAsia="MS Mincho" w:hAnsi="Arial" w:cs="Times New Roman"/>
          <w:kern w:val="3"/>
          <w:szCs w:val="24"/>
          <w:lang w:eastAsia="de-DE"/>
        </w:rPr>
        <w:t>O</w:t>
      </w:r>
      <w:r w:rsidR="00F051E1" w:rsidRPr="00F051E1">
        <w:rPr>
          <w:rFonts w:ascii="Arial" w:eastAsia="MS Mincho" w:hAnsi="Arial" w:cs="Times New Roman"/>
          <w:kern w:val="3"/>
          <w:szCs w:val="24"/>
          <w:lang w:eastAsia="de-DE"/>
        </w:rPr>
        <w:t xml:space="preserve">pen </w:t>
      </w:r>
      <w:r w:rsidR="005C151C">
        <w:rPr>
          <w:rFonts w:ascii="Arial" w:eastAsia="MS Mincho" w:hAnsi="Arial" w:cs="Times New Roman"/>
          <w:kern w:val="3"/>
          <w:szCs w:val="24"/>
          <w:lang w:eastAsia="de-DE"/>
        </w:rPr>
        <w:t>D</w:t>
      </w:r>
      <w:r w:rsidR="00F051E1" w:rsidRPr="00F051E1">
        <w:rPr>
          <w:rFonts w:ascii="Arial" w:eastAsia="MS Mincho" w:hAnsi="Arial" w:cs="Times New Roman"/>
          <w:kern w:val="3"/>
          <w:szCs w:val="24"/>
          <w:lang w:eastAsia="de-DE"/>
        </w:rPr>
        <w:t>ata“ in eine</w:t>
      </w:r>
      <w:r w:rsidR="005C151C">
        <w:rPr>
          <w:rFonts w:ascii="Arial" w:eastAsia="MS Mincho" w:hAnsi="Arial" w:cs="Times New Roman"/>
          <w:kern w:val="3"/>
          <w:szCs w:val="24"/>
          <w:lang w:eastAsia="de-DE"/>
        </w:rPr>
        <w:t>r</w:t>
      </w:r>
      <w:r w:rsidR="00F051E1" w:rsidRPr="00F051E1">
        <w:rPr>
          <w:rFonts w:ascii="Arial" w:eastAsia="MS Mincho" w:hAnsi="Arial" w:cs="Times New Roman"/>
          <w:kern w:val="3"/>
          <w:szCs w:val="24"/>
          <w:lang w:eastAsia="de-DE"/>
        </w:rPr>
        <w:t xml:space="preserve"> internetbasierten Forschungsdaten</w:t>
      </w:r>
      <w:r w:rsidR="005C151C">
        <w:rPr>
          <w:rFonts w:ascii="Arial" w:eastAsia="MS Mincho" w:hAnsi="Arial" w:cs="Times New Roman"/>
          <w:kern w:val="3"/>
          <w:szCs w:val="24"/>
          <w:lang w:eastAsia="de-DE"/>
        </w:rPr>
        <w:t>dank</w:t>
      </w:r>
      <w:r w:rsidR="00F051E1" w:rsidRPr="00F051E1">
        <w:rPr>
          <w:rFonts w:ascii="Arial" w:eastAsia="MS Mincho" w:hAnsi="Arial" w:cs="Times New Roman"/>
          <w:kern w:val="3"/>
          <w:szCs w:val="24"/>
          <w:lang w:eastAsia="de-DE"/>
        </w:rPr>
        <w:t xml:space="preserve"> namens</w:t>
      </w:r>
      <w:r w:rsidR="005C151C" w:rsidRPr="00596746">
        <w:rPr>
          <w:rFonts w:ascii="Arial" w:eastAsia="MS Mincho" w:hAnsi="Arial" w:cs="Arial"/>
          <w:kern w:val="3"/>
          <w:lang w:eastAsia="de-DE"/>
        </w:rPr>
        <w:t>PsychArchives</w:t>
      </w:r>
      <w:r w:rsidR="005C151C">
        <w:rPr>
          <w:rFonts w:ascii="Arial" w:eastAsia="MS Mincho" w:hAnsi="Arial" w:cs="Arial"/>
          <w:kern w:val="3"/>
          <w:lang w:eastAsia="de-DE"/>
        </w:rPr>
        <w:t xml:space="preserve"> zugänglich gemacht (</w:t>
      </w:r>
      <w:r w:rsidR="005C151C" w:rsidRPr="00596746">
        <w:rPr>
          <w:rFonts w:ascii="Arial" w:eastAsia="MS Mincho" w:hAnsi="Arial" w:cs="Arial"/>
          <w:kern w:val="3"/>
          <w:lang w:eastAsia="de-DE"/>
        </w:rPr>
        <w:t>Leibniz-Institut für Psychologie (ZPID)</w:t>
      </w:r>
      <w:r w:rsidR="0070361B">
        <w:rPr>
          <w:rFonts w:ascii="Arial" w:eastAsia="MS Mincho" w:hAnsi="Arial" w:cs="Arial"/>
          <w:kern w:val="3"/>
          <w:lang w:eastAsia="de-DE"/>
        </w:rPr>
        <w:t xml:space="preserve"> </w:t>
      </w:r>
      <w:hyperlink r:id="rId11" w:history="1">
        <w:r w:rsidR="005C151C" w:rsidRPr="00BE1259">
          <w:rPr>
            <w:rStyle w:val="Hipervnculo"/>
            <w:rFonts w:ascii="Arial" w:eastAsia="MS Mincho" w:hAnsi="Arial" w:cs="Arial"/>
            <w:kern w:val="3"/>
            <w:lang w:eastAsia="de-DE"/>
          </w:rPr>
          <w:t>https://leibniz-psychology.org/angebote/archivieren/</w:t>
        </w:r>
      </w:hyperlink>
      <w:r w:rsidR="005C151C">
        <w:rPr>
          <w:rFonts w:ascii="Arial" w:eastAsia="MS Mincho" w:hAnsi="Arial" w:cs="Arial"/>
          <w:kern w:val="3"/>
          <w:lang w:eastAsia="de-DE"/>
        </w:rPr>
        <w:t>, die Server befinden sich in Deutschland)</w:t>
      </w:r>
      <w:r w:rsidR="005C151C">
        <w:rPr>
          <w:rFonts w:ascii="Arial" w:eastAsia="MS Mincho" w:hAnsi="Arial" w:cs="Times New Roman"/>
          <w:kern w:val="3"/>
          <w:szCs w:val="24"/>
          <w:lang w:eastAsia="de-DE"/>
        </w:rPr>
        <w:t>.</w:t>
      </w:r>
      <w:r w:rsidR="00F051E1" w:rsidRPr="00F051E1">
        <w:rPr>
          <w:rFonts w:ascii="Arial" w:eastAsia="MS Mincho" w:hAnsi="Arial" w:cs="Times New Roman"/>
          <w:kern w:val="3"/>
          <w:szCs w:val="24"/>
          <w:lang w:eastAsia="de-DE"/>
        </w:rPr>
        <w:t xml:space="preserve">Damit folgen wir den Empfehlungen der Deutschen Forschungsgemeinschaft (DFG), </w:t>
      </w:r>
      <w:r w:rsidR="009944F8">
        <w:rPr>
          <w:rFonts w:ascii="Arial" w:eastAsia="MS Mincho" w:hAnsi="Arial" w:cs="Times New Roman"/>
          <w:kern w:val="3"/>
          <w:szCs w:val="24"/>
          <w:lang w:eastAsia="de-DE"/>
        </w:rPr>
        <w:t>die empfiehlt,</w:t>
      </w:r>
      <w:r w:rsidR="00F051E1" w:rsidRPr="00F051E1">
        <w:rPr>
          <w:rFonts w:ascii="Arial" w:eastAsia="MS Mincho" w:hAnsi="Arial" w:cs="Times New Roman"/>
          <w:kern w:val="3"/>
          <w:szCs w:val="24"/>
          <w:lang w:eastAsia="de-DE"/>
        </w:rPr>
        <w:t xml:space="preserve"> dass alle im Rahmen dieser Studie erhobenen Daten der Öffentlichkeit zur Verfügung gestellt werden. Dies ist wichtig um eine Qualitätssicherung in Bezug auf Nachprüfbarkeit und Reproduzierbarkeit wissenschaftlicher Ergebnisse (z.B</w:t>
      </w:r>
      <w:r w:rsidR="009944F8">
        <w:rPr>
          <w:rFonts w:ascii="Arial" w:eastAsia="MS Mincho" w:hAnsi="Arial" w:cs="Times New Roman"/>
          <w:kern w:val="3"/>
          <w:szCs w:val="24"/>
          <w:lang w:eastAsia="de-DE"/>
        </w:rPr>
        <w:t>.</w:t>
      </w:r>
      <w:r w:rsidR="00F051E1" w:rsidRPr="00F051E1">
        <w:rPr>
          <w:rFonts w:ascii="Arial" w:eastAsia="MS Mincho" w:hAnsi="Arial" w:cs="Times New Roman"/>
          <w:kern w:val="3"/>
          <w:szCs w:val="24"/>
          <w:lang w:eastAsia="de-DE"/>
        </w:rPr>
        <w:t xml:space="preserve"> in Publikationen) zu gewährleisten und eine optimale Nachnutzung zu erlauben. </w:t>
      </w:r>
      <w:r w:rsidR="009944F8" w:rsidRPr="00F051E1">
        <w:rPr>
          <w:rFonts w:ascii="Arial" w:eastAsia="MS Mincho" w:hAnsi="Arial" w:cs="Times New Roman"/>
          <w:kern w:val="3"/>
          <w:szCs w:val="24"/>
          <w:lang w:eastAsia="de-DE"/>
        </w:rPr>
        <w:t xml:space="preserve">Reproduzierbarkeit </w:t>
      </w:r>
      <w:r w:rsidR="00A00E67">
        <w:rPr>
          <w:rFonts w:ascii="Arial" w:eastAsia="MS Mincho" w:hAnsi="Arial" w:cs="Times New Roman"/>
          <w:kern w:val="3"/>
          <w:szCs w:val="24"/>
          <w:lang w:eastAsia="de-DE"/>
        </w:rPr>
        <w:t>bedeutet</w:t>
      </w:r>
      <w:r w:rsidR="009944F8" w:rsidRPr="00F051E1">
        <w:rPr>
          <w:rFonts w:ascii="Arial" w:eastAsia="MS Mincho" w:hAnsi="Arial" w:cs="Times New Roman"/>
          <w:kern w:val="3"/>
          <w:szCs w:val="24"/>
          <w:lang w:eastAsia="de-DE"/>
        </w:rPr>
        <w:t>, dass andere Forscher prüfen können ob die Ergebnisse korrekt sind und ob sie zu identischen Ergebnissen kommen würden.</w:t>
      </w:r>
      <w:r w:rsidR="00F051E1" w:rsidRPr="00F051E1">
        <w:rPr>
          <w:rFonts w:ascii="Arial" w:eastAsia="MS Mincho" w:hAnsi="Arial" w:cs="Times New Roman"/>
          <w:kern w:val="3"/>
          <w:szCs w:val="24"/>
          <w:lang w:eastAsia="de-DE"/>
        </w:rPr>
        <w:t>Da dies</w:t>
      </w:r>
      <w:r w:rsidR="009944F8">
        <w:rPr>
          <w:rFonts w:ascii="Arial" w:eastAsia="MS Mincho" w:hAnsi="Arial" w:cs="Times New Roman"/>
          <w:kern w:val="3"/>
          <w:szCs w:val="24"/>
          <w:lang w:eastAsia="de-DE"/>
        </w:rPr>
        <w:t>e Überprüfbarkeit</w:t>
      </w:r>
      <w:r w:rsidR="00F051E1" w:rsidRPr="00F051E1">
        <w:rPr>
          <w:rFonts w:ascii="Arial" w:eastAsia="MS Mincho" w:hAnsi="Arial" w:cs="Times New Roman"/>
          <w:kern w:val="3"/>
          <w:szCs w:val="24"/>
          <w:lang w:eastAsia="de-DE"/>
        </w:rPr>
        <w:t xml:space="preserve"> nicht mehr gegeben wäre, wenn auch nur ein </w:t>
      </w:r>
      <w:r w:rsidR="009944F8" w:rsidRPr="00F051E1">
        <w:rPr>
          <w:rFonts w:ascii="Arial" w:eastAsia="MS Mincho" w:hAnsi="Arial" w:cs="Times New Roman"/>
          <w:kern w:val="3"/>
          <w:szCs w:val="24"/>
          <w:lang w:eastAsia="de-DE"/>
        </w:rPr>
        <w:t>Datenpunkt,</w:t>
      </w:r>
      <w:r w:rsidR="00F051E1" w:rsidRPr="00F051E1">
        <w:rPr>
          <w:rFonts w:ascii="Arial" w:eastAsia="MS Mincho" w:hAnsi="Arial" w:cs="Times New Roman"/>
          <w:kern w:val="3"/>
          <w:szCs w:val="24"/>
          <w:lang w:eastAsia="de-DE"/>
        </w:rPr>
        <w:t xml:space="preserve"> der in die Studienauswertung einfließt</w:t>
      </w:r>
      <w:r w:rsidR="009944F8">
        <w:rPr>
          <w:rFonts w:ascii="Arial" w:eastAsia="MS Mincho" w:hAnsi="Arial" w:cs="Times New Roman"/>
          <w:kern w:val="3"/>
          <w:szCs w:val="24"/>
          <w:lang w:eastAsia="de-DE"/>
        </w:rPr>
        <w:t>,</w:t>
      </w:r>
      <w:r w:rsidR="00F051E1" w:rsidRPr="00F051E1">
        <w:rPr>
          <w:rFonts w:ascii="Arial" w:eastAsia="MS Mincho" w:hAnsi="Arial" w:cs="Times New Roman"/>
          <w:kern w:val="3"/>
          <w:szCs w:val="24"/>
          <w:lang w:eastAsia="de-DE"/>
        </w:rPr>
        <w:t xml:space="preserve"> nicht als </w:t>
      </w:r>
      <w:r w:rsidR="009944F8">
        <w:rPr>
          <w:rFonts w:ascii="Arial" w:eastAsia="MS Mincho" w:hAnsi="Arial" w:cs="Times New Roman"/>
          <w:kern w:val="3"/>
          <w:szCs w:val="24"/>
          <w:lang w:eastAsia="de-DE"/>
        </w:rPr>
        <w:t>O</w:t>
      </w:r>
      <w:r w:rsidR="00F051E1" w:rsidRPr="00F051E1">
        <w:rPr>
          <w:rFonts w:ascii="Arial" w:eastAsia="MS Mincho" w:hAnsi="Arial" w:cs="Times New Roman"/>
          <w:kern w:val="3"/>
          <w:szCs w:val="24"/>
          <w:lang w:eastAsia="de-DE"/>
        </w:rPr>
        <w:t xml:space="preserve">pen </w:t>
      </w:r>
      <w:r w:rsidR="009944F8">
        <w:rPr>
          <w:rFonts w:ascii="Arial" w:eastAsia="MS Mincho" w:hAnsi="Arial" w:cs="Times New Roman"/>
          <w:kern w:val="3"/>
          <w:szCs w:val="24"/>
          <w:lang w:eastAsia="de-DE"/>
        </w:rPr>
        <w:t>D</w:t>
      </w:r>
      <w:r w:rsidR="00F051E1" w:rsidRPr="00F051E1">
        <w:rPr>
          <w:rFonts w:ascii="Arial" w:eastAsia="MS Mincho" w:hAnsi="Arial" w:cs="Times New Roman"/>
          <w:kern w:val="3"/>
          <w:szCs w:val="24"/>
          <w:lang w:eastAsia="de-DE"/>
        </w:rPr>
        <w:t xml:space="preserve">ata weitergegeben wird, stellt die Zustimmung der Studienteilnehmer zu diesem Vorgehen eine Teilnahmevoraussetzung dar. Aus diesem Grund ist auch eine Löschung der bereits als </w:t>
      </w:r>
      <w:r w:rsidR="009944F8">
        <w:rPr>
          <w:rFonts w:ascii="Arial" w:eastAsia="MS Mincho" w:hAnsi="Arial" w:cs="Times New Roman"/>
          <w:kern w:val="3"/>
          <w:szCs w:val="24"/>
          <w:lang w:eastAsia="de-DE"/>
        </w:rPr>
        <w:t>O</w:t>
      </w:r>
      <w:r w:rsidR="00F051E1" w:rsidRPr="00F051E1">
        <w:rPr>
          <w:rFonts w:ascii="Arial" w:eastAsia="MS Mincho" w:hAnsi="Arial" w:cs="Times New Roman"/>
          <w:kern w:val="3"/>
          <w:szCs w:val="24"/>
          <w:lang w:eastAsia="de-DE"/>
        </w:rPr>
        <w:t xml:space="preserve">pen </w:t>
      </w:r>
      <w:r w:rsidR="009944F8">
        <w:rPr>
          <w:rFonts w:ascii="Arial" w:eastAsia="MS Mincho" w:hAnsi="Arial" w:cs="Times New Roman"/>
          <w:kern w:val="3"/>
          <w:szCs w:val="24"/>
          <w:lang w:eastAsia="de-DE"/>
        </w:rPr>
        <w:t>D</w:t>
      </w:r>
      <w:r w:rsidR="00F051E1" w:rsidRPr="00F051E1">
        <w:rPr>
          <w:rFonts w:ascii="Arial" w:eastAsia="MS Mincho" w:hAnsi="Arial" w:cs="Times New Roman"/>
          <w:kern w:val="3"/>
          <w:szCs w:val="24"/>
          <w:lang w:eastAsia="de-DE"/>
        </w:rPr>
        <w:t xml:space="preserve">ata zur Verfügung gestellten Daten nicht mehr möglich. Die Nachnutzung bezieht sich auch auf die Untersuchung sekundärer Fragestellungen. Diese sind zu diesem Zeitpunkt noch nicht bekannt und können daher auch außerhalb der Zweckbestimmung dieser Studie liegen. </w:t>
      </w:r>
    </w:p>
    <w:p w:rsidR="00F051E1" w:rsidRPr="009944F8" w:rsidRDefault="00F051E1" w:rsidP="00802D76">
      <w:pPr>
        <w:suppressAutoHyphens/>
        <w:autoSpaceDN w:val="0"/>
        <w:spacing w:after="0" w:line="240" w:lineRule="auto"/>
        <w:textAlignment w:val="baseline"/>
        <w:rPr>
          <w:rFonts w:ascii="Arial" w:eastAsia="MS Mincho" w:hAnsi="Arial" w:cs="Times New Roman"/>
          <w:kern w:val="3"/>
          <w:szCs w:val="24"/>
          <w:lang w:eastAsia="de-DE"/>
        </w:rPr>
      </w:pPr>
      <w:r w:rsidRPr="00F051E1">
        <w:rPr>
          <w:rFonts w:ascii="Arial" w:eastAsia="MS Mincho" w:hAnsi="Arial" w:cs="Times New Roman"/>
          <w:kern w:val="3"/>
          <w:szCs w:val="24"/>
          <w:lang w:eastAsia="de-DE"/>
        </w:rPr>
        <w:t xml:space="preserve">Können Sie dem von der Deutschen Forschungsgemeinschaft empfohlenen Vorgehen nicht zustimmen, ist eine Teilnahme an der Studie leider nicht möglich. </w:t>
      </w:r>
    </w:p>
    <w:p w:rsidR="00F051E1" w:rsidRDefault="00F051E1" w:rsidP="00802D76">
      <w:pPr>
        <w:suppressAutoHyphens/>
        <w:autoSpaceDN w:val="0"/>
        <w:spacing w:after="0" w:line="240" w:lineRule="auto"/>
        <w:textAlignment w:val="baseline"/>
        <w:rPr>
          <w:rFonts w:ascii="Arial" w:eastAsia="MS Mincho" w:hAnsi="Arial" w:cs="Arial"/>
          <w:kern w:val="3"/>
          <w:szCs w:val="24"/>
          <w:lang w:val="de-CH" w:eastAsia="de-DE"/>
        </w:rPr>
      </w:pPr>
    </w:p>
    <w:p w:rsidR="002E3181" w:rsidRDefault="002E3181" w:rsidP="00802D76">
      <w:pPr>
        <w:suppressAutoHyphens/>
        <w:autoSpaceDN w:val="0"/>
        <w:spacing w:after="0" w:line="240" w:lineRule="auto"/>
        <w:textAlignment w:val="baseline"/>
        <w:rPr>
          <w:rFonts w:ascii="Arial" w:eastAsia="MS Mincho" w:hAnsi="Arial" w:cs="Arial"/>
          <w:kern w:val="3"/>
          <w:lang w:val="de-CH" w:eastAsia="de-DE"/>
        </w:rPr>
      </w:pPr>
      <w:r w:rsidRPr="002E3181">
        <w:rPr>
          <w:rFonts w:ascii="Arial" w:eastAsia="MS Mincho" w:hAnsi="Arial" w:cs="Arial"/>
          <w:kern w:val="3"/>
          <w:szCs w:val="24"/>
          <w:lang w:val="de-CH" w:eastAsia="de-DE"/>
        </w:rPr>
        <w:t>Es ist möglich, dass Ihre</w:t>
      </w:r>
      <w:r w:rsidR="00C83E25">
        <w:rPr>
          <w:rFonts w:ascii="Arial" w:eastAsia="MS Mincho" w:hAnsi="Arial" w:cs="Arial"/>
          <w:kern w:val="3"/>
          <w:szCs w:val="24"/>
          <w:lang w:val="de-CH" w:eastAsia="de-DE"/>
        </w:rPr>
        <w:t xml:space="preserve"> anonymisierten</w:t>
      </w:r>
      <w:r w:rsidRPr="002E3181">
        <w:rPr>
          <w:rFonts w:ascii="Arial" w:eastAsia="MS Mincho" w:hAnsi="Arial" w:cs="Arial"/>
          <w:kern w:val="3"/>
          <w:szCs w:val="24"/>
          <w:lang w:val="de-CH" w:eastAsia="de-DE"/>
        </w:rPr>
        <w:t xml:space="preserve"> Daten in verschlüsselter Form auch in Länder au</w:t>
      </w:r>
      <w:r w:rsidR="00F051E1">
        <w:rPr>
          <w:rFonts w:ascii="Arial" w:eastAsia="MS Mincho" w:hAnsi="Arial" w:cs="Arial"/>
          <w:kern w:val="3"/>
          <w:szCs w:val="24"/>
          <w:lang w:val="de-CH" w:eastAsia="de-DE"/>
        </w:rPr>
        <w:t>ß</w:t>
      </w:r>
      <w:r w:rsidRPr="002E3181">
        <w:rPr>
          <w:rFonts w:ascii="Arial" w:eastAsia="MS Mincho" w:hAnsi="Arial" w:cs="Arial"/>
          <w:kern w:val="3"/>
          <w:szCs w:val="24"/>
          <w:lang w:val="de-CH" w:eastAsia="de-DE"/>
        </w:rPr>
        <w:t>erhalb der EU zum Beispiel für eine Publikation, übermittelt werden müssen und anderen Forschern zur Verfügung gestellt werden können</w:t>
      </w:r>
      <w:r w:rsidR="006219A3">
        <w:rPr>
          <w:rFonts w:ascii="Arial" w:eastAsia="MS Mincho" w:hAnsi="Arial" w:cs="Arial"/>
          <w:kern w:val="3"/>
          <w:szCs w:val="24"/>
          <w:lang w:val="de-CH" w:eastAsia="de-DE"/>
        </w:rPr>
        <w:t>.</w:t>
      </w:r>
      <w:r w:rsidRPr="002E3181">
        <w:rPr>
          <w:rFonts w:ascii="Arial" w:eastAsia="MS Mincho" w:hAnsi="Arial" w:cs="Arial"/>
          <w:kern w:val="3"/>
          <w:lang w:val="de-CH" w:eastAsia="de-DE"/>
        </w:rPr>
        <w:t xml:space="preserve">Im Ausland kann nicht derselbe Datenschutz wie in der EU gewährleistet </w:t>
      </w:r>
      <w:r w:rsidRPr="005F615F">
        <w:rPr>
          <w:rFonts w:ascii="Arial" w:eastAsia="MS Mincho" w:hAnsi="Arial" w:cs="Arial"/>
          <w:kern w:val="3"/>
          <w:lang w:val="de-CH" w:eastAsia="de-DE"/>
        </w:rPr>
        <w:t xml:space="preserve">werden. </w:t>
      </w:r>
      <w:r w:rsidR="009944F8" w:rsidRPr="00F051E1">
        <w:rPr>
          <w:rFonts w:ascii="Arial" w:eastAsia="MS Mincho" w:hAnsi="Arial" w:cs="Times New Roman"/>
          <w:kern w:val="3"/>
          <w:szCs w:val="24"/>
          <w:lang w:eastAsia="de-DE"/>
        </w:rPr>
        <w:t xml:space="preserve">Eine </w:t>
      </w:r>
      <w:r w:rsidR="009944F8">
        <w:rPr>
          <w:rFonts w:ascii="Arial" w:eastAsia="MS Mincho" w:hAnsi="Arial" w:cs="Times New Roman"/>
          <w:kern w:val="3"/>
          <w:szCs w:val="24"/>
          <w:lang w:eastAsia="de-DE"/>
        </w:rPr>
        <w:t xml:space="preserve">Weitergabe </w:t>
      </w:r>
      <w:r w:rsidR="00C83E25">
        <w:rPr>
          <w:rFonts w:ascii="Arial" w:eastAsia="MS Mincho" w:hAnsi="Arial" w:cs="Times New Roman"/>
          <w:kern w:val="3"/>
          <w:szCs w:val="24"/>
          <w:lang w:eastAsia="de-DE"/>
        </w:rPr>
        <w:t>erfolgt jedoch ausschließlich in anonymisierter Form.</w:t>
      </w:r>
    </w:p>
    <w:p w:rsidR="00F051E1" w:rsidRDefault="00F051E1" w:rsidP="00802D76">
      <w:pPr>
        <w:suppressAutoHyphens/>
        <w:autoSpaceDN w:val="0"/>
        <w:spacing w:after="0" w:line="240" w:lineRule="auto"/>
        <w:textAlignment w:val="baseline"/>
        <w:rPr>
          <w:rFonts w:ascii="Arial" w:eastAsia="MS Mincho" w:hAnsi="Arial" w:cs="Arial"/>
          <w:kern w:val="3"/>
          <w:lang w:val="de-CH" w:eastAsia="de-DE"/>
        </w:rPr>
      </w:pPr>
    </w:p>
    <w:p w:rsidR="00F051E1" w:rsidRPr="00F051E1" w:rsidRDefault="00F051E1" w:rsidP="00802D76">
      <w:pPr>
        <w:suppressAutoHyphens/>
        <w:autoSpaceDN w:val="0"/>
        <w:spacing w:after="0" w:line="240" w:lineRule="auto"/>
        <w:textAlignment w:val="baseline"/>
        <w:rPr>
          <w:rFonts w:ascii="Arial" w:eastAsia="MS Mincho" w:hAnsi="Arial" w:cs="Times New Roman"/>
          <w:kern w:val="3"/>
          <w:szCs w:val="24"/>
          <w:lang w:eastAsia="de-DE"/>
        </w:rPr>
      </w:pPr>
      <w:r w:rsidRPr="00F051E1">
        <w:rPr>
          <w:rFonts w:ascii="Arial" w:eastAsia="MS Mincho" w:hAnsi="Arial" w:cs="Times New Roman"/>
          <w:kern w:val="3"/>
          <w:szCs w:val="24"/>
          <w:lang w:eastAsia="de-DE"/>
        </w:rPr>
        <w:t>Gemäß den datenschutzrechtlichen Bestimmungen benötigen wir Ihre Einwilligung zur beschriebenen Speicherung und Verwendung der Daten. Können Sie diesen Punkten nicht zustimmen</w:t>
      </w:r>
      <w:r w:rsidR="00961B5D">
        <w:rPr>
          <w:rFonts w:ascii="Arial" w:eastAsia="MS Mincho" w:hAnsi="Arial" w:cs="Times New Roman"/>
          <w:kern w:val="3"/>
          <w:szCs w:val="24"/>
          <w:lang w:eastAsia="de-DE"/>
        </w:rPr>
        <w:t>,</w:t>
      </w:r>
      <w:r w:rsidRPr="00F051E1">
        <w:rPr>
          <w:rFonts w:ascii="Arial" w:eastAsia="MS Mincho" w:hAnsi="Arial" w:cs="Times New Roman"/>
          <w:kern w:val="3"/>
          <w:szCs w:val="24"/>
          <w:lang w:eastAsia="de-DE"/>
        </w:rPr>
        <w:t xml:space="preserve"> ist eine Teilnahme an der Studie leider nicht möglich. Sie können jederzeit Auskunft über die gespeicherten Daten erhalten sowie deren Korrektur und Löschung beantragen, sofern diese noch nicht anonymisiert sind.</w:t>
      </w:r>
    </w:p>
    <w:p w:rsidR="002E3181" w:rsidRPr="002E3181" w:rsidRDefault="002E3181" w:rsidP="002E3181">
      <w:pPr>
        <w:suppressAutoHyphens/>
        <w:autoSpaceDN w:val="0"/>
        <w:spacing w:after="0" w:line="240" w:lineRule="auto"/>
        <w:jc w:val="left"/>
        <w:textAlignment w:val="baseline"/>
        <w:rPr>
          <w:rFonts w:ascii="Arial" w:eastAsia="MS Mincho" w:hAnsi="Arial" w:cs="Times New Roman"/>
          <w:bCs/>
          <w:color w:val="000000"/>
          <w:kern w:val="3"/>
          <w:szCs w:val="24"/>
          <w:lang w:eastAsia="de-DE"/>
        </w:rPr>
      </w:pPr>
    </w:p>
    <w:p w:rsidR="002E3181" w:rsidRPr="002E3181" w:rsidRDefault="002E3181" w:rsidP="00E82F37">
      <w:pPr>
        <w:numPr>
          <w:ilvl w:val="1"/>
          <w:numId w:val="36"/>
        </w:numPr>
        <w:suppressAutoHyphens/>
        <w:autoSpaceDN w:val="0"/>
        <w:spacing w:after="0" w:line="240" w:lineRule="auto"/>
        <w:jc w:val="left"/>
        <w:textAlignment w:val="baseline"/>
        <w:rPr>
          <w:rFonts w:ascii="Arial" w:eastAsia="MS Mincho" w:hAnsi="Arial" w:cs="Times New Roman"/>
          <w:b/>
          <w:kern w:val="3"/>
          <w:szCs w:val="24"/>
          <w:lang w:eastAsia="de-DE"/>
        </w:rPr>
      </w:pPr>
      <w:r w:rsidRPr="002E3181">
        <w:rPr>
          <w:rFonts w:ascii="Arial" w:eastAsia="MS Mincho" w:hAnsi="Arial" w:cs="Times New Roman"/>
          <w:b/>
          <w:color w:val="000000"/>
          <w:kern w:val="3"/>
          <w:szCs w:val="24"/>
          <w:lang w:eastAsia="de-DE"/>
        </w:rPr>
        <w:t xml:space="preserve">Datenschutz </w:t>
      </w:r>
      <w:r w:rsidRPr="002E3181">
        <w:rPr>
          <w:rFonts w:ascii="Arial" w:eastAsia="MS Mincho" w:hAnsi="Arial" w:cs="Times New Roman"/>
          <w:b/>
          <w:kern w:val="3"/>
          <w:szCs w:val="24"/>
          <w:lang w:eastAsia="de-DE"/>
        </w:rPr>
        <w:t xml:space="preserve">bei </w:t>
      </w:r>
      <w:r w:rsidR="005F615F">
        <w:rPr>
          <w:rFonts w:ascii="Arial" w:eastAsia="MS Mincho" w:hAnsi="Arial" w:cs="Times New Roman"/>
          <w:b/>
          <w:kern w:val="3"/>
          <w:szCs w:val="24"/>
          <w:lang w:eastAsia="de-DE"/>
        </w:rPr>
        <w:t>MRT-Forschung</w:t>
      </w:r>
    </w:p>
    <w:p w:rsidR="002E3181" w:rsidRPr="002E3181" w:rsidRDefault="00200233" w:rsidP="00802D76">
      <w:pPr>
        <w:suppressAutoHyphens/>
        <w:autoSpaceDN w:val="0"/>
        <w:spacing w:after="0" w:line="240" w:lineRule="auto"/>
        <w:textAlignment w:val="baseline"/>
        <w:rPr>
          <w:rFonts w:ascii="Arial" w:eastAsia="MS Mincho" w:hAnsi="Arial" w:cs="Times New Roman"/>
          <w:kern w:val="3"/>
          <w:szCs w:val="24"/>
          <w:lang w:eastAsia="de-DE"/>
        </w:rPr>
      </w:pPr>
      <w:r>
        <w:rPr>
          <w:rFonts w:ascii="Arial" w:eastAsia="MS Mincho" w:hAnsi="Arial" w:cs="Arial"/>
          <w:kern w:val="3"/>
          <w:lang w:eastAsia="de-DE"/>
        </w:rPr>
        <w:t>Bei Hirnscans handelt es sich immer um hochindividuelle Daten, die als sogenannte Rohdaten (unverarbeitet) das Risiko bergen, Sie zu Identifizieren.</w:t>
      </w:r>
      <w:r w:rsidR="002E3181" w:rsidRPr="002E3181">
        <w:rPr>
          <w:rFonts w:ascii="Arial" w:eastAsia="MS Mincho" w:hAnsi="Arial" w:cs="Arial"/>
          <w:kern w:val="3"/>
          <w:lang w:eastAsia="de-DE"/>
        </w:rPr>
        <w:t xml:space="preserve"> Die Projektleitung unternimmt </w:t>
      </w:r>
      <w:r>
        <w:rPr>
          <w:rFonts w:ascii="Arial" w:eastAsia="MS Mincho" w:hAnsi="Arial" w:cs="Arial"/>
          <w:kern w:val="3"/>
          <w:lang w:eastAsia="de-DE"/>
        </w:rPr>
        <w:t xml:space="preserve">jedoch </w:t>
      </w:r>
      <w:r w:rsidR="002E3181" w:rsidRPr="002E3181">
        <w:rPr>
          <w:rFonts w:ascii="Arial" w:eastAsia="MS Mincho" w:hAnsi="Arial" w:cs="Arial"/>
          <w:kern w:val="3"/>
          <w:lang w:eastAsia="de-DE"/>
        </w:rPr>
        <w:t xml:space="preserve">alle Maßnahmen, um diese Vertraulichkeitsrisiken für Sie zu </w:t>
      </w:r>
      <w:r w:rsidR="002E3181" w:rsidRPr="005F615F">
        <w:rPr>
          <w:rFonts w:ascii="Arial" w:eastAsia="MS Mincho" w:hAnsi="Arial" w:cs="Arial"/>
          <w:kern w:val="3"/>
          <w:lang w:eastAsia="de-DE"/>
        </w:rPr>
        <w:t>minimieren</w:t>
      </w:r>
      <w:r w:rsidR="005F615F" w:rsidRPr="005F615F">
        <w:rPr>
          <w:rFonts w:ascii="Arial" w:eastAsia="MS Mincho" w:hAnsi="Arial" w:cs="Arial"/>
          <w:kern w:val="3"/>
          <w:lang w:val="de-CH" w:eastAsia="de-DE"/>
        </w:rPr>
        <w:t xml:space="preserve">: Wir werden </w:t>
      </w:r>
      <w:r>
        <w:rPr>
          <w:rFonts w:ascii="Arial" w:eastAsia="MS Mincho" w:hAnsi="Arial" w:cs="Arial"/>
          <w:kern w:val="3"/>
          <w:lang w:val="de-CH" w:eastAsia="de-DE"/>
        </w:rPr>
        <w:t>lediglich die verarbeiteten Hirnscans für andere Forschende verfügbar machen</w:t>
      </w:r>
      <w:r w:rsidR="002A396A">
        <w:rPr>
          <w:rFonts w:ascii="Arial" w:eastAsia="MS Mincho" w:hAnsi="Arial" w:cs="Arial"/>
          <w:kern w:val="3"/>
          <w:lang w:val="de-CH" w:eastAsia="de-DE"/>
        </w:rPr>
        <w:t>, sodass Sie anhand der Daten nicht mehr identifizierbar sind</w:t>
      </w:r>
      <w:r>
        <w:rPr>
          <w:rFonts w:ascii="Arial" w:eastAsia="MS Mincho" w:hAnsi="Arial" w:cs="Arial"/>
          <w:kern w:val="3"/>
          <w:lang w:val="de-CH" w:eastAsia="de-DE"/>
        </w:rPr>
        <w:t>.</w:t>
      </w:r>
      <w:r w:rsidR="005F615F" w:rsidRPr="005F615F">
        <w:rPr>
          <w:rFonts w:ascii="Arial" w:eastAsia="MS Mincho" w:hAnsi="Arial" w:cs="Arial"/>
          <w:kern w:val="3"/>
          <w:lang w:val="de-CH" w:eastAsia="de-DE"/>
        </w:rPr>
        <w:t>Ihre Daten werden beispielsweise auf ein «Mustergehirn» übertragen, sodass Ihr eigenes Gehirn nicht mehr in dem Datensatz auftaucht.</w:t>
      </w:r>
    </w:p>
    <w:p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rsidR="002E3181" w:rsidRPr="002E3181" w:rsidRDefault="0046512B" w:rsidP="00E82F37">
      <w:pPr>
        <w:keepNext/>
        <w:numPr>
          <w:ilvl w:val="0"/>
          <w:numId w:val="36"/>
        </w:numPr>
        <w:shd w:val="clear" w:color="auto" w:fill="FFFFFF"/>
        <w:suppressAutoHyphens/>
        <w:autoSpaceDN w:val="0"/>
        <w:spacing w:after="0" w:line="240" w:lineRule="auto"/>
        <w:textAlignment w:val="baseline"/>
        <w:outlineLvl w:val="0"/>
        <w:rPr>
          <w:rFonts w:ascii="Arial" w:eastAsia="Times New Roman" w:hAnsi="Arial" w:cs="Times New Roman"/>
          <w:b/>
          <w:kern w:val="3"/>
          <w:lang w:val="de-CH" w:eastAsia="de-DE"/>
        </w:rPr>
      </w:pPr>
      <w:r>
        <w:rPr>
          <w:rFonts w:ascii="Arial" w:eastAsia="Times New Roman" w:hAnsi="Arial" w:cs="Times New Roman"/>
          <w:b/>
          <w:kern w:val="3"/>
          <w:lang w:val="de-CH" w:eastAsia="de-DE"/>
        </w:rPr>
        <w:lastRenderedPageBreak/>
        <w:t>Widerruf</w:t>
      </w:r>
    </w:p>
    <w:p w:rsidR="008D316C" w:rsidRPr="008D316C" w:rsidRDefault="002E3181" w:rsidP="00371CEB">
      <w:pPr>
        <w:keepNext/>
        <w:shd w:val="clear" w:color="auto" w:fill="FFFFFF"/>
        <w:suppressAutoHyphens/>
        <w:autoSpaceDN w:val="0"/>
        <w:spacing w:after="0" w:line="240" w:lineRule="auto"/>
        <w:textAlignment w:val="baseline"/>
        <w:outlineLvl w:val="0"/>
        <w:rPr>
          <w:rFonts w:ascii="Arial" w:eastAsia="Times New Roman" w:hAnsi="Arial" w:cs="Times New Roman"/>
          <w:b/>
          <w:kern w:val="3"/>
          <w:lang w:val="de-CH" w:eastAsia="de-DE"/>
        </w:rPr>
      </w:pPr>
      <w:r w:rsidRPr="002E3181">
        <w:rPr>
          <w:rFonts w:ascii="Arial" w:eastAsia="Times New Roman" w:hAnsi="Arial" w:cs="Arial"/>
          <w:kern w:val="3"/>
          <w:lang w:eastAsia="de-DE"/>
        </w:rPr>
        <w:t>Sie können Ihre Einwilligung jederzeit ohne Angabe von Gründen schriftlich oder mündlich widerrufen, ohne dass Ihnen daraus ein Nachteil entsteht. Wenn Sie Ihre Einwilligung widerrufen, werden keine weiteren Daten mehr erhoben. Die bis zum Widerruf erfolgte Datenverarbeitung bleibt jedoch rechtmäßig.</w:t>
      </w:r>
      <w:r w:rsidRPr="008D316C">
        <w:rPr>
          <w:rFonts w:ascii="Arial" w:eastAsia="Times New Roman" w:hAnsi="Arial" w:cs="Arial"/>
          <w:lang w:eastAsia="de-DE"/>
        </w:rPr>
        <w:t>Sie</w:t>
      </w:r>
      <w:r w:rsidR="00596746" w:rsidRPr="008D316C">
        <w:rPr>
          <w:rFonts w:ascii="Arial" w:eastAsia="Times New Roman" w:hAnsi="Arial" w:cs="Arial"/>
          <w:lang w:eastAsia="de-DE"/>
        </w:rPr>
        <w:t>können</w:t>
      </w:r>
      <w:r w:rsidRPr="008D316C">
        <w:rPr>
          <w:rFonts w:ascii="Arial" w:eastAsia="Times New Roman" w:hAnsi="Arial" w:cs="Arial"/>
          <w:lang w:eastAsia="de-DE"/>
        </w:rPr>
        <w:t xml:space="preserve"> im Fall des Widerrufs auch die Löschung Ihrer Daten verlangen.</w:t>
      </w:r>
    </w:p>
    <w:p w:rsidR="002E3181" w:rsidRPr="008D316C" w:rsidRDefault="002E3181" w:rsidP="00371CEB">
      <w:pPr>
        <w:spacing w:before="100" w:beforeAutospacing="1" w:after="100" w:afterAutospacing="1" w:line="240" w:lineRule="auto"/>
        <w:rPr>
          <w:rFonts w:ascii="Arial" w:eastAsia="Times New Roman" w:hAnsi="Arial" w:cs="Arial"/>
          <w:lang w:eastAsia="de-DE"/>
        </w:rPr>
      </w:pPr>
      <w:r w:rsidRPr="002E3181">
        <w:rPr>
          <w:rFonts w:ascii="Arial" w:eastAsia="MS Mincho" w:hAnsi="Arial" w:cs="Arial"/>
          <w:kern w:val="3"/>
          <w:lang w:eastAsia="de-DE"/>
        </w:rPr>
        <w:t>Nach der Auswertung werden Ihre Daten anonymisiert</w:t>
      </w:r>
      <w:r w:rsidR="00D20188">
        <w:rPr>
          <w:rFonts w:ascii="Arial" w:eastAsia="MS Mincho" w:hAnsi="Arial" w:cs="Arial"/>
          <w:kern w:val="3"/>
          <w:lang w:eastAsia="de-DE"/>
        </w:rPr>
        <w:t xml:space="preserve">. </w:t>
      </w:r>
      <w:r w:rsidRPr="002E3181">
        <w:rPr>
          <w:rFonts w:ascii="Arial" w:eastAsia="MS Mincho" w:hAnsi="Arial" w:cs="Arial"/>
          <w:kern w:val="3"/>
          <w:lang w:eastAsia="de-DE"/>
        </w:rPr>
        <w:t>Die Schlüsselzuordnung wird vernichtet, so dass danach niemand mehr erfahren kann, dass die Daten ursprünglich von Ihnen stammten. Dies dient vorrangig dem Datenschutz.</w:t>
      </w:r>
      <w:r w:rsidR="008D316C">
        <w:rPr>
          <w:rFonts w:ascii="Arial" w:eastAsia="Times New Roman" w:hAnsi="Arial" w:cs="Arial"/>
          <w:lang w:eastAsia="de-DE"/>
        </w:rPr>
        <w:t>Beachten Sie jedoch, dass eine Löschung Ihrer Daten ab dann nicht mehr möglich ist, da für uns dann nicht mehr nachvollziehbar ist, welche Daten zu Ihnen gehören.</w:t>
      </w:r>
    </w:p>
    <w:p w:rsidR="0046512B" w:rsidRPr="0046512B" w:rsidRDefault="001420A9" w:rsidP="00E82F37">
      <w:pPr>
        <w:pStyle w:val="Prrafodelista"/>
        <w:numPr>
          <w:ilvl w:val="0"/>
          <w:numId w:val="36"/>
        </w:numPr>
        <w:suppressAutoHyphens/>
        <w:autoSpaceDN w:val="0"/>
        <w:spacing w:after="0" w:line="240" w:lineRule="auto"/>
        <w:contextualSpacing w:val="0"/>
        <w:jc w:val="left"/>
        <w:textAlignment w:val="baseline"/>
        <w:rPr>
          <w:rFonts w:ascii="Arial" w:hAnsi="Arial" w:cs="Arial"/>
          <w:b/>
          <w:bCs/>
        </w:rPr>
      </w:pPr>
      <w:r w:rsidRPr="001420A9">
        <w:rPr>
          <w:rFonts w:ascii="Arial" w:hAnsi="Arial" w:cs="Arial"/>
          <w:b/>
          <w:bCs/>
        </w:rPr>
        <w:t xml:space="preserve">Welche weiteren Rechte habe ich bezogen auf den Datenschutz? </w:t>
      </w:r>
    </w:p>
    <w:p w:rsidR="0046512B" w:rsidRPr="0046512B" w:rsidRDefault="001420A9" w:rsidP="0088450D">
      <w:pPr>
        <w:rPr>
          <w:rFonts w:ascii="Arial" w:hAnsi="Arial" w:cs="Arial"/>
          <w:b/>
          <w:bCs/>
        </w:rPr>
      </w:pPr>
      <w:r w:rsidRPr="001420A9">
        <w:rPr>
          <w:rFonts w:ascii="Arial" w:hAnsi="Arial" w:cs="Arial"/>
        </w:rPr>
        <w:t xml:space="preserve">Sie haben das Recht, vom Verantwortlichen Auskunft über die von Ihnen gespeicherten personenbezogenen Daten (einschließlich der kostenlosen Überlassung einer Kopie der Daten) zu verlangen. Ebenfalls können Sie die Berichtigung unzutreffender Daten sowie gegebenenfalls eine Übertragung der von Ihnen zur Verfügung gestellten Daten und die Einschränkung ihrer Verarbeitung fordern. </w:t>
      </w:r>
    </w:p>
    <w:p w:rsidR="0046512B" w:rsidRPr="0046512B" w:rsidRDefault="0046512B" w:rsidP="0088450D">
      <w:pPr>
        <w:pStyle w:val="NormalWeb"/>
        <w:jc w:val="both"/>
        <w:rPr>
          <w:rFonts w:ascii="Arial" w:hAnsi="Arial" w:cs="Arial"/>
        </w:rPr>
      </w:pPr>
      <w:r w:rsidRPr="0046512B">
        <w:rPr>
          <w:rFonts w:ascii="Arial" w:hAnsi="Arial" w:cs="Arial"/>
          <w:sz w:val="22"/>
          <w:szCs w:val="22"/>
        </w:rPr>
        <w:t>Bitte wenden Sie sich im Regelfall an das Studienzentrum, denn allein das Studienzentrum kann aufgrund des Pseudonymisierungsprozessesvollumfänglich auf Ihre Daten zugreifen bzw. entsprechende Auskünfte geben.</w:t>
      </w:r>
    </w:p>
    <w:p w:rsidR="0046512B" w:rsidRPr="0046512B" w:rsidRDefault="001420A9" w:rsidP="0088450D">
      <w:pPr>
        <w:pStyle w:val="Textoindependiente2"/>
        <w:spacing w:before="120"/>
        <w:rPr>
          <w:rFonts w:cs="Arial"/>
          <w:i/>
          <w:iCs/>
          <w:color w:val="auto"/>
          <w:sz w:val="22"/>
          <w:szCs w:val="22"/>
        </w:rPr>
      </w:pPr>
      <w:r w:rsidRPr="001420A9">
        <w:rPr>
          <w:rFonts w:cs="Arial"/>
          <w:iCs/>
          <w:color w:val="auto"/>
          <w:sz w:val="22"/>
          <w:szCs w:val="22"/>
        </w:rPr>
        <w:t>Bei Anliegen zur Datenverarbeitung und zur Einhaltung der datenschutzrechtlichen Anforderungen können Sie sich auch an folgende Datenschutzbeauftragte wenden:</w:t>
      </w:r>
    </w:p>
    <w:p w:rsidR="003C5FFC" w:rsidRDefault="003C5FFC" w:rsidP="0088450D">
      <w:pPr>
        <w:suppressAutoHyphens/>
        <w:autoSpaceDN w:val="0"/>
        <w:spacing w:before="120" w:after="0" w:line="240" w:lineRule="auto"/>
        <w:ind w:left="709" w:hanging="1"/>
        <w:textAlignment w:val="baseline"/>
        <w:rPr>
          <w:rFonts w:ascii="Arial" w:eastAsia="Times New Roman" w:hAnsi="Arial" w:cs="Arial"/>
          <w:iCs/>
          <w:kern w:val="3"/>
        </w:rPr>
      </w:pPr>
      <w:r w:rsidRPr="003C5FFC">
        <w:rPr>
          <w:rFonts w:ascii="Arial" w:eastAsia="Times New Roman" w:hAnsi="Arial" w:cs="Arial"/>
          <w:iCs/>
          <w:kern w:val="3"/>
        </w:rPr>
        <w:t xml:space="preserve">Dr. Matthias Gerberding, Datenschutzbeauftragter </w:t>
      </w:r>
    </w:p>
    <w:p w:rsidR="00567FF3" w:rsidRPr="002E3181" w:rsidRDefault="00567FF3" w:rsidP="0088450D">
      <w:pPr>
        <w:suppressAutoHyphens/>
        <w:autoSpaceDN w:val="0"/>
        <w:spacing w:before="120" w:after="0" w:line="240" w:lineRule="auto"/>
        <w:ind w:left="709" w:hanging="1"/>
        <w:textAlignment w:val="baseline"/>
        <w:rPr>
          <w:rFonts w:ascii="Arial" w:eastAsia="Times New Roman" w:hAnsi="Arial" w:cs="Arial"/>
          <w:iCs/>
          <w:kern w:val="3"/>
        </w:rPr>
      </w:pPr>
      <w:r w:rsidRPr="00D20188">
        <w:rPr>
          <w:rFonts w:ascii="Arial" w:eastAsia="Times New Roman" w:hAnsi="Arial" w:cs="Arial"/>
          <w:iCs/>
          <w:kern w:val="3"/>
        </w:rPr>
        <w:t>J5, 68159 Mannheim, E-Mail: Datenschutz@zi-mannheim.de</w:t>
      </w:r>
    </w:p>
    <w:p w:rsidR="0046512B" w:rsidRPr="0046512B" w:rsidRDefault="001420A9" w:rsidP="0088450D">
      <w:pPr>
        <w:pStyle w:val="Textoindependiente2"/>
        <w:spacing w:before="120"/>
        <w:rPr>
          <w:rFonts w:cs="Arial"/>
          <w:i/>
          <w:iCs/>
          <w:color w:val="auto"/>
          <w:sz w:val="22"/>
          <w:szCs w:val="22"/>
        </w:rPr>
      </w:pPr>
      <w:r w:rsidRPr="001420A9">
        <w:rPr>
          <w:rFonts w:cs="Arial"/>
          <w:iCs/>
          <w:color w:val="auto"/>
          <w:sz w:val="22"/>
          <w:szCs w:val="22"/>
        </w:rPr>
        <w:t>Sie haben ein Beschwerderecht bei jeder Aufsichtsbehörde für den Datenschutz.Eine Liste der Aufsichtsbehörden in Deutschland finden Sie unter</w:t>
      </w:r>
    </w:p>
    <w:p w:rsidR="002E3181" w:rsidRDefault="00CA376D" w:rsidP="0088450D">
      <w:pPr>
        <w:suppressAutoHyphens/>
        <w:autoSpaceDN w:val="0"/>
        <w:spacing w:after="0" w:line="240" w:lineRule="auto"/>
        <w:textAlignment w:val="baseline"/>
        <w:rPr>
          <w:rFonts w:ascii="Arial" w:hAnsi="Arial" w:cs="Arial"/>
          <w:iCs/>
        </w:rPr>
      </w:pPr>
      <w:hyperlink r:id="rId12" w:history="1">
        <w:r w:rsidR="001420A9" w:rsidRPr="001420A9">
          <w:rPr>
            <w:rStyle w:val="Hipervnculo"/>
            <w:rFonts w:ascii="Arial" w:hAnsi="Arial"/>
          </w:rPr>
          <w:t>https://www.bfdi.bund.de/DE/Infothek/Anschriften_Links/anschriften_links-node.html</w:t>
        </w:r>
      </w:hyperlink>
    </w:p>
    <w:p w:rsidR="0046512B" w:rsidRPr="0046512B" w:rsidRDefault="0046512B" w:rsidP="0088450D">
      <w:pPr>
        <w:suppressAutoHyphens/>
        <w:autoSpaceDN w:val="0"/>
        <w:spacing w:after="0" w:line="240" w:lineRule="auto"/>
        <w:textAlignment w:val="baseline"/>
        <w:rPr>
          <w:rFonts w:ascii="Arial" w:eastAsia="MS Mincho" w:hAnsi="Arial" w:cs="Arial"/>
          <w:kern w:val="3"/>
          <w:szCs w:val="24"/>
          <w:lang w:eastAsia="de-DE"/>
        </w:rPr>
      </w:pPr>
    </w:p>
    <w:p w:rsidR="002E3181" w:rsidRPr="002E3181" w:rsidRDefault="002E3181" w:rsidP="00E82F37">
      <w:pPr>
        <w:keepNext/>
        <w:numPr>
          <w:ilvl w:val="0"/>
          <w:numId w:val="36"/>
        </w:numPr>
        <w:shd w:val="clear" w:color="auto" w:fill="FFFFFF"/>
        <w:suppressAutoHyphens/>
        <w:autoSpaceDN w:val="0"/>
        <w:spacing w:after="0" w:line="240" w:lineRule="auto"/>
        <w:textAlignment w:val="baseline"/>
        <w:outlineLvl w:val="0"/>
        <w:rPr>
          <w:rFonts w:ascii="Arial" w:eastAsia="Times New Roman" w:hAnsi="Arial" w:cs="Times New Roman"/>
          <w:b/>
          <w:kern w:val="3"/>
          <w:lang w:val="en-US" w:eastAsia="de-DE"/>
        </w:rPr>
      </w:pPr>
      <w:r w:rsidRPr="002E3181">
        <w:rPr>
          <w:rFonts w:ascii="Arial" w:eastAsia="Times New Roman" w:hAnsi="Arial" w:cs="Times New Roman"/>
          <w:b/>
          <w:kern w:val="3"/>
          <w:lang w:val="en-US" w:eastAsia="de-DE"/>
        </w:rPr>
        <w:t>Entschädigung</w:t>
      </w:r>
    </w:p>
    <w:p w:rsidR="002E3181" w:rsidRDefault="002E3181" w:rsidP="0088450D">
      <w:pPr>
        <w:suppressAutoHyphens/>
        <w:autoSpaceDN w:val="0"/>
        <w:spacing w:after="0" w:line="240" w:lineRule="auto"/>
        <w:textAlignment w:val="baseline"/>
        <w:rPr>
          <w:rFonts w:ascii="Arial" w:eastAsia="MS Mincho" w:hAnsi="Arial" w:cs="Arial"/>
          <w:kern w:val="3"/>
          <w:lang w:eastAsia="de-CH"/>
        </w:rPr>
      </w:pPr>
      <w:r w:rsidRPr="002E3181">
        <w:rPr>
          <w:rFonts w:ascii="Arial" w:eastAsia="MS Mincho" w:hAnsi="Arial" w:cs="Arial"/>
          <w:kern w:val="3"/>
          <w:lang w:eastAsia="de-CH"/>
        </w:rPr>
        <w:t xml:space="preserve">Wenn Sie bei diesem Forschungsprojekt mitmachen, bekommen Sie dafür </w:t>
      </w:r>
      <w:r w:rsidR="008D316C">
        <w:rPr>
          <w:rFonts w:ascii="Arial" w:eastAsia="MS Mincho" w:hAnsi="Arial" w:cs="Arial"/>
          <w:kern w:val="3"/>
          <w:lang w:eastAsia="de-CH"/>
        </w:rPr>
        <w:t xml:space="preserve">eine </w:t>
      </w:r>
      <w:r w:rsidR="008D316C" w:rsidRPr="008D316C">
        <w:rPr>
          <w:rFonts w:ascii="Arial" w:eastAsia="MS Mincho" w:hAnsi="Arial" w:cs="Arial"/>
          <w:kern w:val="3"/>
          <w:lang w:eastAsia="de-CH"/>
        </w:rPr>
        <w:t xml:space="preserve">Aufwandsentschädigung </w:t>
      </w:r>
      <w:r w:rsidR="008D316C" w:rsidRPr="00596746">
        <w:rPr>
          <w:rFonts w:ascii="Arial" w:eastAsia="MS Mincho" w:hAnsi="Arial" w:cs="Arial"/>
          <w:kern w:val="3"/>
          <w:lang w:eastAsia="de-CH"/>
        </w:rPr>
        <w:t xml:space="preserve">von </w:t>
      </w:r>
      <w:r w:rsidR="00567FF3">
        <w:rPr>
          <w:rFonts w:ascii="Arial" w:eastAsia="MS Mincho" w:hAnsi="Arial" w:cs="Arial"/>
          <w:kern w:val="3"/>
          <w:lang w:eastAsia="de-CH"/>
        </w:rPr>
        <w:t>60</w:t>
      </w:r>
      <w:r w:rsidR="000E471C">
        <w:rPr>
          <w:rFonts w:ascii="Arial" w:eastAsia="MS Mincho" w:hAnsi="Arial" w:cs="Arial"/>
          <w:kern w:val="3"/>
          <w:lang w:eastAsia="de-CH"/>
        </w:rPr>
        <w:t xml:space="preserve"> Euro</w:t>
      </w:r>
      <w:r w:rsidR="008D316C" w:rsidRPr="00596746">
        <w:rPr>
          <w:rFonts w:ascii="Arial" w:eastAsia="MS Mincho" w:hAnsi="Arial" w:cs="Arial"/>
          <w:kern w:val="3"/>
          <w:lang w:eastAsia="de-CH"/>
        </w:rPr>
        <w:t xml:space="preserve">. </w:t>
      </w:r>
    </w:p>
    <w:p w:rsidR="0048362D" w:rsidRPr="008D316C" w:rsidRDefault="0048362D" w:rsidP="002E3181">
      <w:pPr>
        <w:suppressAutoHyphens/>
        <w:autoSpaceDN w:val="0"/>
        <w:spacing w:after="0" w:line="240" w:lineRule="auto"/>
        <w:jc w:val="left"/>
        <w:textAlignment w:val="baseline"/>
        <w:rPr>
          <w:rFonts w:ascii="Arial" w:eastAsia="MS Mincho" w:hAnsi="Arial" w:cs="Times New Roman"/>
          <w:kern w:val="3"/>
          <w:szCs w:val="24"/>
          <w:lang w:eastAsia="de-DE"/>
        </w:rPr>
      </w:pPr>
    </w:p>
    <w:p w:rsidR="002E3181" w:rsidRPr="002E3181" w:rsidRDefault="002E3181" w:rsidP="00E82F37">
      <w:pPr>
        <w:keepNext/>
        <w:numPr>
          <w:ilvl w:val="0"/>
          <w:numId w:val="36"/>
        </w:numPr>
        <w:shd w:val="clear" w:color="auto" w:fill="FFFFFF"/>
        <w:suppressAutoHyphens/>
        <w:autoSpaceDN w:val="0"/>
        <w:spacing w:after="0" w:line="240" w:lineRule="auto"/>
        <w:textAlignment w:val="baseline"/>
        <w:outlineLvl w:val="0"/>
        <w:rPr>
          <w:rFonts w:ascii="Arial" w:eastAsia="Times New Roman" w:hAnsi="Arial" w:cs="Times New Roman"/>
          <w:b/>
          <w:kern w:val="3"/>
          <w:lang w:val="de-CH" w:eastAsia="de-DE"/>
        </w:rPr>
      </w:pPr>
      <w:r w:rsidRPr="002E3181">
        <w:rPr>
          <w:rFonts w:ascii="Arial" w:eastAsia="Times New Roman" w:hAnsi="Arial" w:cs="Times New Roman"/>
          <w:b/>
          <w:kern w:val="3"/>
          <w:lang w:val="de-CH" w:eastAsia="de-DE"/>
        </w:rPr>
        <w:t>Haftung</w:t>
      </w:r>
    </w:p>
    <w:p w:rsidR="003C5FFC" w:rsidRPr="000C4A3E" w:rsidRDefault="003C5FFC" w:rsidP="003C5FFC">
      <w:pPr>
        <w:suppressAutoHyphens/>
        <w:autoSpaceDN w:val="0"/>
        <w:spacing w:after="0" w:line="240" w:lineRule="auto"/>
        <w:textAlignment w:val="baseline"/>
        <w:rPr>
          <w:rFonts w:ascii="Arial" w:eastAsia="Times New Roman" w:hAnsi="Arial" w:cs="Arial"/>
          <w:color w:val="000000"/>
          <w:kern w:val="3"/>
          <w:lang w:val="de-CH" w:eastAsia="de-CH"/>
        </w:rPr>
      </w:pPr>
      <w:r w:rsidRPr="003C5FFC">
        <w:rPr>
          <w:rFonts w:ascii="Arial" w:eastAsia="Times New Roman" w:hAnsi="Arial" w:cs="Arial"/>
          <w:color w:val="000000"/>
          <w:kern w:val="3"/>
          <w:lang w:val="de-CH" w:eastAsia="de-CH"/>
        </w:rPr>
        <w:t xml:space="preserve">Für Schäden im Rahmen der Untersuchungen, die der Versuchsleiter und Mitarbeiter des Zentralinstituts in Ausübung ihrer dienstlichen Verrichtung schuldhaft Dritten gegenüber verursachen, besteht eine Haftpflichtversicherung des Zentralinstituts für Seelische Gesundheit beim BGV Badische Versicherungen unter der </w:t>
      </w:r>
      <w:r w:rsidRPr="000C4A3E">
        <w:rPr>
          <w:rFonts w:ascii="Arial" w:eastAsia="Times New Roman" w:hAnsi="Arial" w:cs="Arial"/>
          <w:color w:val="000000"/>
          <w:kern w:val="3"/>
          <w:lang w:val="de-CH" w:eastAsia="de-CH"/>
        </w:rPr>
        <w:t>Vertragsnummer V20/217 237/001.</w:t>
      </w:r>
    </w:p>
    <w:p w:rsidR="003C5FFC" w:rsidRPr="000C4A3E" w:rsidRDefault="003C5FFC" w:rsidP="003C5FFC">
      <w:pPr>
        <w:suppressAutoHyphens/>
        <w:autoSpaceDN w:val="0"/>
        <w:spacing w:after="0" w:line="240" w:lineRule="auto"/>
        <w:textAlignment w:val="baseline"/>
        <w:rPr>
          <w:rFonts w:ascii="Arial" w:eastAsia="Times New Roman" w:hAnsi="Arial" w:cs="Arial"/>
          <w:color w:val="000000"/>
          <w:kern w:val="3"/>
          <w:lang w:val="de-CH" w:eastAsia="de-CH"/>
        </w:rPr>
      </w:pPr>
    </w:p>
    <w:p w:rsidR="003C5FFC" w:rsidRPr="003C5FFC" w:rsidRDefault="003C5FFC" w:rsidP="003C5FFC">
      <w:pPr>
        <w:suppressAutoHyphens/>
        <w:autoSpaceDN w:val="0"/>
        <w:spacing w:after="0" w:line="240" w:lineRule="auto"/>
        <w:textAlignment w:val="baseline"/>
        <w:rPr>
          <w:rFonts w:ascii="Arial" w:eastAsia="Times New Roman" w:hAnsi="Arial" w:cs="Arial"/>
          <w:color w:val="000000"/>
          <w:kern w:val="3"/>
          <w:lang w:val="de-CH" w:eastAsia="de-CH"/>
        </w:rPr>
      </w:pPr>
      <w:r w:rsidRPr="000C4A3E">
        <w:rPr>
          <w:rFonts w:ascii="Arial" w:eastAsia="Times New Roman" w:hAnsi="Arial" w:cs="Arial"/>
          <w:color w:val="000000"/>
          <w:kern w:val="3"/>
          <w:lang w:val="de-CH" w:eastAsia="de-CH"/>
        </w:rPr>
        <w:t>Des Weiteren besteht eine Wege-Unfallversicherung beim BGV Badische Versicherungen unter der Vertragsnummer V001271124. Versichert sind ausschließlich die Unfälle, von denen die versicherten Personen auf den direkten Fahrten von ihrer Wohnung zu der Untersuchungs-/Behandlungsstätte am Zentralinstitut für Seelische Gesundheit</w:t>
      </w:r>
      <w:r w:rsidRPr="003C5FFC">
        <w:rPr>
          <w:rFonts w:ascii="Arial" w:eastAsia="Times New Roman" w:hAnsi="Arial" w:cs="Arial"/>
          <w:color w:val="000000"/>
          <w:kern w:val="3"/>
          <w:lang w:val="de-CH" w:eastAsia="de-CH"/>
        </w:rPr>
        <w:t xml:space="preserve"> in Mannheim und zurück betroffen werden.</w:t>
      </w:r>
    </w:p>
    <w:p w:rsidR="003C5FFC" w:rsidRPr="003C5FFC" w:rsidRDefault="003C5FFC" w:rsidP="003C5FFC">
      <w:pPr>
        <w:suppressAutoHyphens/>
        <w:autoSpaceDN w:val="0"/>
        <w:spacing w:after="0" w:line="240" w:lineRule="auto"/>
        <w:textAlignment w:val="baseline"/>
        <w:rPr>
          <w:rFonts w:ascii="Arial" w:eastAsia="Times New Roman" w:hAnsi="Arial" w:cs="Arial"/>
          <w:color w:val="000000"/>
          <w:kern w:val="3"/>
          <w:lang w:val="de-CH" w:eastAsia="de-CH"/>
        </w:rPr>
      </w:pPr>
    </w:p>
    <w:p w:rsidR="003C5FFC" w:rsidRPr="003C5FFC" w:rsidRDefault="003C5FFC" w:rsidP="003C5FFC">
      <w:pPr>
        <w:suppressAutoHyphens/>
        <w:autoSpaceDN w:val="0"/>
        <w:spacing w:after="0" w:line="240" w:lineRule="auto"/>
        <w:textAlignment w:val="baseline"/>
        <w:rPr>
          <w:rFonts w:ascii="Arial" w:eastAsia="Times New Roman" w:hAnsi="Arial" w:cs="Arial"/>
          <w:color w:val="000000"/>
          <w:kern w:val="3"/>
          <w:lang w:val="de-CH" w:eastAsia="de-CH"/>
        </w:rPr>
      </w:pPr>
      <w:r w:rsidRPr="003C5FFC">
        <w:rPr>
          <w:rFonts w:ascii="Arial" w:eastAsia="Times New Roman" w:hAnsi="Arial" w:cs="Arial"/>
          <w:color w:val="000000"/>
          <w:kern w:val="3"/>
          <w:lang w:val="de-CH" w:eastAsia="de-CH"/>
        </w:rPr>
        <w:lastRenderedPageBreak/>
        <w:t>Versicherungsschutz besteht ausschließlich während der Fahrten. Der Versicherungsschutz beginnt auf dem Hinweg mit dem Verlassen der Wohnung bzw. auf dem Rückweg mit dem Verlassen der Untersuchungs-/Behandlungsstätte am Zentralinstitut für Seelische Gesundheit in Mannheim zum Zwecke der Antritt der Fahrt und endet mit der Ankunft an der Untersuchungs-/Behandlungsstätte am Zentralinstitut für Seelische Gesundheit in Mannheim bzw. mit der Rückkehr in die Wohnung.</w:t>
      </w:r>
    </w:p>
    <w:p w:rsidR="003C5FFC" w:rsidRPr="003C5FFC" w:rsidRDefault="003C5FFC" w:rsidP="003C5FFC">
      <w:pPr>
        <w:suppressAutoHyphens/>
        <w:autoSpaceDN w:val="0"/>
        <w:spacing w:after="0" w:line="240" w:lineRule="auto"/>
        <w:textAlignment w:val="baseline"/>
        <w:rPr>
          <w:rFonts w:ascii="Arial" w:eastAsia="Times New Roman" w:hAnsi="Arial" w:cs="Arial"/>
          <w:color w:val="000000"/>
          <w:kern w:val="3"/>
          <w:lang w:val="de-CH" w:eastAsia="de-CH"/>
        </w:rPr>
      </w:pPr>
    </w:p>
    <w:p w:rsidR="003C5FFC" w:rsidRPr="003C5FFC" w:rsidRDefault="003C5FFC" w:rsidP="003C5FFC">
      <w:pPr>
        <w:suppressAutoHyphens/>
        <w:autoSpaceDN w:val="0"/>
        <w:spacing w:after="0" w:line="240" w:lineRule="auto"/>
        <w:textAlignment w:val="baseline"/>
        <w:rPr>
          <w:rFonts w:ascii="Arial" w:eastAsia="Times New Roman" w:hAnsi="Arial" w:cs="Arial"/>
          <w:color w:val="000000"/>
          <w:kern w:val="3"/>
          <w:lang w:val="de-CH" w:eastAsia="de-CH"/>
        </w:rPr>
      </w:pPr>
      <w:r w:rsidRPr="003C5FFC">
        <w:rPr>
          <w:rFonts w:ascii="Arial" w:eastAsia="Times New Roman" w:hAnsi="Arial" w:cs="Arial"/>
          <w:color w:val="000000"/>
          <w:kern w:val="3"/>
          <w:lang w:val="de-CH" w:eastAsia="de-CH"/>
        </w:rPr>
        <w:t>Der Versicherungsschutz entfällt, wenn die normale Dauer des Weges verlängert oder der Weg selbst durch rein private und eigenwirtschaftliche Maßnahmen (z.B. Einkauf, Besuch von Wirtschaften zu Privatzwecken) unterbrochen wird.</w:t>
      </w:r>
    </w:p>
    <w:p w:rsidR="003C5FFC" w:rsidRPr="003C5FFC" w:rsidRDefault="003C5FFC" w:rsidP="003C5FFC">
      <w:pPr>
        <w:suppressAutoHyphens/>
        <w:autoSpaceDN w:val="0"/>
        <w:spacing w:after="0" w:line="240" w:lineRule="auto"/>
        <w:textAlignment w:val="baseline"/>
        <w:rPr>
          <w:rFonts w:ascii="Arial" w:eastAsia="Times New Roman" w:hAnsi="Arial" w:cs="Arial"/>
          <w:color w:val="000000"/>
          <w:kern w:val="3"/>
          <w:lang w:val="de-CH" w:eastAsia="de-CH"/>
        </w:rPr>
      </w:pPr>
    </w:p>
    <w:p w:rsidR="002E3181" w:rsidRDefault="003C5FFC" w:rsidP="003C5FFC">
      <w:pPr>
        <w:suppressAutoHyphens/>
        <w:autoSpaceDN w:val="0"/>
        <w:spacing w:after="0" w:line="240" w:lineRule="auto"/>
        <w:textAlignment w:val="baseline"/>
        <w:rPr>
          <w:rFonts w:ascii="Arial" w:eastAsia="Times New Roman" w:hAnsi="Arial" w:cs="Arial"/>
          <w:color w:val="000000"/>
          <w:kern w:val="3"/>
          <w:lang w:val="de-CH" w:eastAsia="de-CH"/>
        </w:rPr>
      </w:pPr>
      <w:r w:rsidRPr="003C5FFC">
        <w:rPr>
          <w:rFonts w:ascii="Arial" w:eastAsia="Times New Roman" w:hAnsi="Arial" w:cs="Arial"/>
          <w:color w:val="000000"/>
          <w:kern w:val="3"/>
          <w:lang w:val="de-CH" w:eastAsia="de-CH"/>
        </w:rPr>
        <w:t>Schäden sind unverzüglich dem jeweiligen Studienleiter zu melden.</w:t>
      </w:r>
    </w:p>
    <w:p w:rsidR="003C5FFC" w:rsidRPr="002E3181" w:rsidRDefault="003C5FFC" w:rsidP="003C5FFC">
      <w:pPr>
        <w:suppressAutoHyphens/>
        <w:autoSpaceDN w:val="0"/>
        <w:spacing w:after="0" w:line="240" w:lineRule="auto"/>
        <w:jc w:val="left"/>
        <w:textAlignment w:val="baseline"/>
        <w:rPr>
          <w:rFonts w:ascii="Calibri" w:eastAsia="Times New Roman" w:hAnsi="Calibri" w:cs="Times New Roman"/>
          <w:color w:val="000000"/>
          <w:kern w:val="3"/>
          <w:lang w:val="de-CH" w:eastAsia="de-CH"/>
        </w:rPr>
      </w:pPr>
    </w:p>
    <w:p w:rsidR="002E3181" w:rsidRPr="00166A27" w:rsidRDefault="002E3181" w:rsidP="00E82F37">
      <w:pPr>
        <w:keepNext/>
        <w:numPr>
          <w:ilvl w:val="0"/>
          <w:numId w:val="36"/>
        </w:numPr>
        <w:shd w:val="clear" w:color="auto" w:fill="FFFFFF"/>
        <w:suppressAutoHyphens/>
        <w:autoSpaceDN w:val="0"/>
        <w:spacing w:after="0" w:line="240" w:lineRule="auto"/>
        <w:textAlignment w:val="baseline"/>
        <w:outlineLvl w:val="0"/>
        <w:rPr>
          <w:rFonts w:ascii="Arial" w:eastAsia="Times New Roman" w:hAnsi="Arial" w:cs="Times New Roman"/>
          <w:b/>
          <w:kern w:val="3"/>
          <w:lang w:val="en-US" w:eastAsia="de-DE"/>
        </w:rPr>
      </w:pPr>
      <w:r w:rsidRPr="00166A27">
        <w:rPr>
          <w:rFonts w:ascii="Arial" w:eastAsia="Times New Roman" w:hAnsi="Arial" w:cs="Times New Roman"/>
          <w:b/>
          <w:kern w:val="3"/>
          <w:lang w:val="en-US" w:eastAsia="de-DE"/>
        </w:rPr>
        <w:t>Finanzierung</w:t>
      </w:r>
    </w:p>
    <w:p w:rsidR="002E3181" w:rsidRPr="00166A27" w:rsidRDefault="00166A27" w:rsidP="0088450D">
      <w:pPr>
        <w:suppressAutoHyphens/>
        <w:autoSpaceDN w:val="0"/>
        <w:spacing w:after="0" w:line="240" w:lineRule="auto"/>
        <w:textAlignment w:val="baseline"/>
        <w:rPr>
          <w:rFonts w:ascii="Arial" w:eastAsia="MS Mincho" w:hAnsi="Arial" w:cs="Arial"/>
          <w:iCs/>
          <w:kern w:val="3"/>
          <w:lang w:eastAsia="de-DE"/>
        </w:rPr>
      </w:pPr>
      <w:r w:rsidRPr="00166A27">
        <w:rPr>
          <w:rFonts w:ascii="Arial" w:eastAsia="MS Mincho" w:hAnsi="Arial" w:cs="Arial"/>
          <w:iCs/>
          <w:kern w:val="3"/>
          <w:lang w:eastAsia="de-DE"/>
        </w:rPr>
        <w:t>Diese Studie wird mehrheitlich vom Zentralinstitut für Seelische Gesundheit, Mannheim, finanziert.</w:t>
      </w:r>
    </w:p>
    <w:p w:rsidR="002E3181" w:rsidRPr="002E3181" w:rsidRDefault="002E3181" w:rsidP="002E3181">
      <w:pPr>
        <w:suppressAutoHyphens/>
        <w:autoSpaceDN w:val="0"/>
        <w:spacing w:after="0" w:line="240" w:lineRule="auto"/>
        <w:jc w:val="left"/>
        <w:textAlignment w:val="baseline"/>
        <w:rPr>
          <w:rFonts w:ascii="Arial" w:eastAsia="Times New Roman" w:hAnsi="Arial" w:cs="Arial"/>
          <w:bCs/>
          <w:kern w:val="3"/>
          <w:lang w:eastAsia="de-DE"/>
        </w:rPr>
      </w:pPr>
    </w:p>
    <w:p w:rsidR="002E3181" w:rsidRPr="002E3181" w:rsidRDefault="002E3181" w:rsidP="00E82F37">
      <w:pPr>
        <w:keepNext/>
        <w:numPr>
          <w:ilvl w:val="0"/>
          <w:numId w:val="36"/>
        </w:numPr>
        <w:shd w:val="clear" w:color="auto" w:fill="FFFFFF"/>
        <w:suppressAutoHyphens/>
        <w:autoSpaceDN w:val="0"/>
        <w:spacing w:after="0" w:line="240" w:lineRule="auto"/>
        <w:jc w:val="left"/>
        <w:textAlignment w:val="baseline"/>
        <w:outlineLvl w:val="0"/>
        <w:rPr>
          <w:rFonts w:ascii="Arial" w:eastAsia="Times New Roman" w:hAnsi="Arial" w:cs="Times New Roman"/>
          <w:b/>
          <w:kern w:val="3"/>
          <w:lang w:val="en-US" w:eastAsia="de-DE"/>
        </w:rPr>
      </w:pPr>
      <w:r w:rsidRPr="002E3181">
        <w:rPr>
          <w:rFonts w:ascii="Arial" w:eastAsia="Times New Roman" w:hAnsi="Arial" w:cs="Times New Roman"/>
          <w:b/>
          <w:kern w:val="3"/>
          <w:lang w:val="en-US" w:eastAsia="de-DE"/>
        </w:rPr>
        <w:t>Kontaktperson(en)</w:t>
      </w:r>
    </w:p>
    <w:p w:rsidR="002E3181" w:rsidRDefault="002E3181" w:rsidP="004829D7">
      <w:pPr>
        <w:suppressAutoHyphens/>
        <w:autoSpaceDN w:val="0"/>
        <w:spacing w:after="0" w:line="240" w:lineRule="auto"/>
        <w:textAlignment w:val="baseline"/>
        <w:rPr>
          <w:rFonts w:ascii="Arial" w:eastAsia="MS Mincho" w:hAnsi="Arial" w:cs="Arial"/>
          <w:kern w:val="3"/>
          <w:lang w:eastAsia="de-DE"/>
        </w:rPr>
      </w:pPr>
      <w:r w:rsidRPr="002E3181">
        <w:rPr>
          <w:rFonts w:ascii="Arial" w:eastAsia="MS Mincho" w:hAnsi="Arial" w:cs="Arial"/>
          <w:kern w:val="3"/>
          <w:lang w:eastAsia="de-DE"/>
        </w:rPr>
        <w:t>Sie dürfen jederzeit Fragen zur Projektteilnahme stellen. Auch bei Unsicherheiten, die während des Forschungsprojekts oder danach auftreten, wenden Sie sich bitte an:</w:t>
      </w:r>
    </w:p>
    <w:p w:rsidR="00AD227E" w:rsidRDefault="00AD227E" w:rsidP="004829D7">
      <w:pPr>
        <w:suppressAutoHyphens/>
        <w:autoSpaceDN w:val="0"/>
        <w:spacing w:after="0" w:line="240" w:lineRule="auto"/>
        <w:textAlignment w:val="baseline"/>
        <w:rPr>
          <w:rFonts w:ascii="Arial" w:eastAsia="MS Mincho" w:hAnsi="Arial" w:cs="Arial"/>
          <w:kern w:val="3"/>
          <w:lang w:eastAsia="de-DE"/>
        </w:rPr>
      </w:pPr>
    </w:p>
    <w:p w:rsidR="00AD227E" w:rsidRDefault="00AD227E" w:rsidP="004829D7">
      <w:pPr>
        <w:suppressAutoHyphens/>
        <w:autoSpaceDN w:val="0"/>
        <w:spacing w:after="0" w:line="240" w:lineRule="auto"/>
        <w:textAlignment w:val="baseline"/>
        <w:rPr>
          <w:rFonts w:ascii="Arial" w:eastAsia="MS Mincho" w:hAnsi="Arial" w:cs="Arial"/>
          <w:kern w:val="3"/>
          <w:lang w:eastAsia="de-DE"/>
        </w:rPr>
      </w:pPr>
      <w:r>
        <w:rPr>
          <w:rFonts w:ascii="Arial" w:eastAsia="MS Mincho" w:hAnsi="Arial" w:cs="Arial"/>
          <w:kern w:val="3"/>
          <w:lang w:eastAsia="de-DE"/>
        </w:rPr>
        <w:t>Name: Dr. Daniela Ramirez Butavand</w:t>
      </w:r>
    </w:p>
    <w:p w:rsidR="004829D7" w:rsidRDefault="00AD227E" w:rsidP="004829D7">
      <w:pPr>
        <w:suppressAutoHyphens/>
        <w:autoSpaceDN w:val="0"/>
        <w:spacing w:after="0" w:line="240" w:lineRule="auto"/>
        <w:textAlignment w:val="baseline"/>
        <w:rPr>
          <w:rFonts w:ascii="Arial" w:eastAsia="MS Mincho" w:hAnsi="Arial" w:cs="Arial"/>
          <w:kern w:val="3"/>
          <w:lang w:eastAsia="de-DE"/>
        </w:rPr>
      </w:pPr>
      <w:r>
        <w:rPr>
          <w:rFonts w:ascii="Arial" w:eastAsia="MS Mincho" w:hAnsi="Arial" w:cs="Arial"/>
          <w:kern w:val="3"/>
          <w:lang w:eastAsia="de-DE"/>
        </w:rPr>
        <w:t>Adresse: Institut für Spor</w:t>
      </w:r>
      <w:r w:rsidR="00B534CC">
        <w:rPr>
          <w:rFonts w:ascii="Arial" w:eastAsia="MS Mincho" w:hAnsi="Arial" w:cs="Arial"/>
          <w:kern w:val="3"/>
          <w:lang w:eastAsia="de-DE"/>
        </w:rPr>
        <w:t xml:space="preserve">t </w:t>
      </w:r>
      <w:r>
        <w:rPr>
          <w:rFonts w:ascii="Arial" w:eastAsia="MS Mincho" w:hAnsi="Arial" w:cs="Arial"/>
          <w:kern w:val="3"/>
          <w:lang w:eastAsia="de-DE"/>
        </w:rPr>
        <w:t>und Sportwissenschaft AB Bewegung, Training und aktives Altern</w:t>
      </w:r>
    </w:p>
    <w:p w:rsidR="00D673AF" w:rsidRDefault="00D673AF" w:rsidP="004829D7">
      <w:pPr>
        <w:suppressAutoHyphens/>
        <w:autoSpaceDN w:val="0"/>
        <w:spacing w:after="0" w:line="240" w:lineRule="auto"/>
        <w:textAlignment w:val="baseline"/>
        <w:rPr>
          <w:rFonts w:ascii="Arial" w:eastAsia="MS Mincho" w:hAnsi="Arial" w:cs="Arial"/>
          <w:kern w:val="3"/>
          <w:lang w:eastAsia="de-DE"/>
        </w:rPr>
      </w:pPr>
      <w:r>
        <w:rPr>
          <w:rFonts w:ascii="Arial" w:eastAsia="MS Mincho" w:hAnsi="Arial" w:cs="Arial"/>
          <w:kern w:val="3"/>
          <w:lang w:eastAsia="de-DE"/>
        </w:rPr>
        <w:t xml:space="preserve">E-Mail: </w:t>
      </w:r>
      <w:hyperlink r:id="rId13" w:history="1">
        <w:r w:rsidRPr="00AD0144">
          <w:rPr>
            <w:rStyle w:val="Hipervnculo"/>
            <w:rFonts w:ascii="Arial" w:eastAsia="MS Mincho" w:hAnsi="Arial" w:cs="Arial"/>
            <w:kern w:val="3"/>
            <w:lang w:eastAsia="de-DE"/>
          </w:rPr>
          <w:t>daniela.ramirez@issw.uni-heidelberg.de</w:t>
        </w:r>
      </w:hyperlink>
    </w:p>
    <w:p w:rsidR="00D673AF" w:rsidRDefault="00D673AF" w:rsidP="004829D7">
      <w:pPr>
        <w:suppressAutoHyphens/>
        <w:autoSpaceDN w:val="0"/>
        <w:spacing w:after="0" w:line="240" w:lineRule="auto"/>
        <w:textAlignment w:val="baseline"/>
        <w:rPr>
          <w:rFonts w:ascii="Arial" w:eastAsia="MS Mincho" w:hAnsi="Arial" w:cs="Arial"/>
          <w:kern w:val="3"/>
          <w:lang w:eastAsia="de-DE"/>
        </w:rPr>
      </w:pPr>
    </w:p>
    <w:p w:rsidR="00D673AF" w:rsidRDefault="00D673AF" w:rsidP="004829D7">
      <w:pPr>
        <w:suppressAutoHyphens/>
        <w:autoSpaceDN w:val="0"/>
        <w:spacing w:after="0" w:line="240" w:lineRule="auto"/>
        <w:textAlignment w:val="baseline"/>
        <w:rPr>
          <w:rFonts w:ascii="Arial" w:eastAsia="MS Mincho" w:hAnsi="Arial" w:cs="Arial"/>
          <w:kern w:val="3"/>
          <w:lang w:eastAsia="de-DE"/>
        </w:rPr>
      </w:pPr>
      <w:r>
        <w:rPr>
          <w:rFonts w:ascii="Arial" w:eastAsia="MS Mincho" w:hAnsi="Arial" w:cs="Arial"/>
          <w:kern w:val="3"/>
          <w:lang w:eastAsia="de-DE"/>
        </w:rPr>
        <w:t>Name: Jasmin Gebhard</w:t>
      </w:r>
    </w:p>
    <w:p w:rsidR="002E3181" w:rsidRDefault="00D673AF" w:rsidP="004829D7">
      <w:pPr>
        <w:suppressAutoHyphens/>
        <w:autoSpaceDN w:val="0"/>
        <w:spacing w:after="0" w:line="240" w:lineRule="auto"/>
        <w:textAlignment w:val="baseline"/>
        <w:rPr>
          <w:rFonts w:ascii="Arial" w:eastAsia="MS Mincho" w:hAnsi="Arial" w:cs="Arial"/>
          <w:kern w:val="3"/>
          <w:lang w:eastAsia="de-DE"/>
        </w:rPr>
      </w:pPr>
      <w:r>
        <w:rPr>
          <w:rFonts w:ascii="Arial" w:eastAsia="MS Mincho" w:hAnsi="Arial" w:cs="Arial"/>
          <w:kern w:val="3"/>
          <w:lang w:eastAsia="de-DE"/>
        </w:rPr>
        <w:t>Adresse: Zentralinstitut für Seelische Gesundheit, Abteilung für klinische Psychologie, J5, 68159 Mannheim</w:t>
      </w:r>
    </w:p>
    <w:p w:rsidR="00D673AF" w:rsidRDefault="00D673AF" w:rsidP="004829D7">
      <w:pPr>
        <w:suppressAutoHyphens/>
        <w:autoSpaceDN w:val="0"/>
        <w:spacing w:after="0" w:line="240" w:lineRule="auto"/>
        <w:textAlignment w:val="baseline"/>
        <w:rPr>
          <w:rFonts w:ascii="Arial" w:eastAsia="MS Mincho" w:hAnsi="Arial" w:cs="Arial"/>
          <w:kern w:val="3"/>
          <w:lang w:eastAsia="de-DE"/>
        </w:rPr>
      </w:pPr>
      <w:r>
        <w:rPr>
          <w:rFonts w:ascii="Arial" w:eastAsia="MS Mincho" w:hAnsi="Arial" w:cs="Arial"/>
          <w:kern w:val="3"/>
          <w:lang w:eastAsia="de-DE"/>
        </w:rPr>
        <w:t>E-Mail: jasmin.gebhard@stud.uni-heidelberg.de</w:t>
      </w:r>
    </w:p>
    <w:p w:rsidR="00AD227E" w:rsidRPr="00AD227E" w:rsidRDefault="00AD227E" w:rsidP="00AD227E">
      <w:pPr>
        <w:suppressAutoHyphens/>
        <w:autoSpaceDN w:val="0"/>
        <w:spacing w:after="0" w:line="240" w:lineRule="auto"/>
        <w:jc w:val="left"/>
        <w:textAlignment w:val="baseline"/>
        <w:rPr>
          <w:rFonts w:ascii="Arial" w:eastAsia="MS Mincho" w:hAnsi="Arial" w:cs="Arial"/>
          <w:kern w:val="3"/>
          <w:lang w:eastAsia="de-DE"/>
        </w:rPr>
      </w:pPr>
    </w:p>
    <w:p w:rsidR="009956D8" w:rsidRDefault="009956D8">
      <w:pPr>
        <w:jc w:val="left"/>
        <w:rPr>
          <w:rFonts w:ascii="Arial" w:eastAsia="MS Mincho" w:hAnsi="Arial" w:cs="Arial"/>
          <w:kern w:val="3"/>
          <w:lang w:eastAsia="de-DE"/>
        </w:rPr>
      </w:pPr>
    </w:p>
    <w:p w:rsidR="004829D7" w:rsidRDefault="004829D7">
      <w:pPr>
        <w:jc w:val="left"/>
        <w:rPr>
          <w:rFonts w:ascii="Arial" w:hAnsi="Arial" w:cs="Arial"/>
          <w:b/>
          <w:sz w:val="28"/>
          <w:szCs w:val="28"/>
          <w:lang w:eastAsia="de-DE"/>
        </w:rPr>
      </w:pPr>
      <w:r>
        <w:rPr>
          <w:rFonts w:ascii="Arial" w:hAnsi="Arial" w:cs="Arial"/>
          <w:b/>
          <w:sz w:val="28"/>
          <w:szCs w:val="28"/>
          <w:lang w:eastAsia="de-DE"/>
        </w:rPr>
        <w:br w:type="page"/>
      </w:r>
    </w:p>
    <w:p w:rsidR="009956D8" w:rsidRPr="009956D8" w:rsidRDefault="009956D8" w:rsidP="00F54592">
      <w:pPr>
        <w:spacing w:line="240" w:lineRule="auto"/>
        <w:outlineLvl w:val="0"/>
        <w:rPr>
          <w:rFonts w:ascii="Arial" w:hAnsi="Arial" w:cs="Arial"/>
          <w:b/>
          <w:sz w:val="28"/>
          <w:szCs w:val="28"/>
          <w:lang w:eastAsia="de-DE"/>
        </w:rPr>
      </w:pPr>
      <w:r w:rsidRPr="009956D8">
        <w:rPr>
          <w:rFonts w:ascii="Arial" w:hAnsi="Arial" w:cs="Arial"/>
          <w:b/>
          <w:sz w:val="28"/>
          <w:szCs w:val="28"/>
          <w:lang w:eastAsia="de-DE"/>
        </w:rPr>
        <w:lastRenderedPageBreak/>
        <w:t>Fragebogen für die Teilnahme an MRT-Studien</w:t>
      </w:r>
    </w:p>
    <w:p w:rsidR="009956D8" w:rsidRPr="009956D8" w:rsidRDefault="009956D8" w:rsidP="00F54592">
      <w:pPr>
        <w:widowControl w:val="0"/>
        <w:autoSpaceDE w:val="0"/>
        <w:autoSpaceDN w:val="0"/>
        <w:adjustRightInd w:val="0"/>
        <w:spacing w:after="240" w:line="240" w:lineRule="auto"/>
        <w:rPr>
          <w:rFonts w:ascii="Arial" w:eastAsia="MS Mincho" w:hAnsi="Arial" w:cs="Arial"/>
          <w:kern w:val="3"/>
          <w:lang w:eastAsia="de-DE"/>
        </w:rPr>
      </w:pPr>
      <w:r w:rsidRPr="009956D8">
        <w:rPr>
          <w:rFonts w:ascii="Arial" w:eastAsia="MS Mincho" w:hAnsi="Arial" w:cs="Arial"/>
          <w:b/>
          <w:bCs/>
          <w:kern w:val="3"/>
          <w:lang w:eastAsia="de-DE"/>
        </w:rPr>
        <w:t>Fragebogen I (vor der MRT-Untersuchung)</w:t>
      </w:r>
      <w:r>
        <w:rPr>
          <w:rFonts w:ascii="Arial" w:eastAsia="MS Mincho" w:hAnsi="Arial" w:cs="Arial"/>
          <w:kern w:val="3"/>
          <w:lang w:eastAsia="de-DE"/>
        </w:rPr>
        <w:br/>
      </w:r>
      <w:r w:rsidRPr="009956D8">
        <w:rPr>
          <w:rFonts w:ascii="Arial" w:eastAsia="MS Mincho" w:hAnsi="Arial" w:cs="Arial"/>
          <w:kern w:val="3"/>
          <w:lang w:eastAsia="de-DE"/>
        </w:rPr>
        <w:t>Wir bemühen uns, die MRT-Untersuchung für Sie so wenig belastend wie möglich zu gestalten.</w:t>
      </w:r>
    </w:p>
    <w:p w:rsidR="009956D8" w:rsidRPr="009956D8" w:rsidRDefault="009956D8" w:rsidP="00F54592">
      <w:pPr>
        <w:widowControl w:val="0"/>
        <w:autoSpaceDE w:val="0"/>
        <w:autoSpaceDN w:val="0"/>
        <w:adjustRightInd w:val="0"/>
        <w:spacing w:after="240" w:line="240" w:lineRule="auto"/>
        <w:rPr>
          <w:rFonts w:ascii="Arial" w:eastAsia="MS Mincho" w:hAnsi="Arial" w:cs="Arial"/>
          <w:kern w:val="3"/>
          <w:lang w:eastAsia="de-DE"/>
        </w:rPr>
      </w:pPr>
      <w:r w:rsidRPr="009956D8">
        <w:rPr>
          <w:rFonts w:ascii="Arial" w:eastAsia="MS Mincho" w:hAnsi="Arial" w:cs="Arial"/>
          <w:kern w:val="3"/>
          <w:lang w:eastAsia="de-DE"/>
        </w:rPr>
        <w:t>Dieser Fragebogen dient dazu, mögliche Risiken vor der MRT-Untersuchung abzuschätzen.</w:t>
      </w:r>
    </w:p>
    <w:p w:rsidR="009956D8" w:rsidRPr="009956D8" w:rsidRDefault="009956D8" w:rsidP="00F54592">
      <w:pPr>
        <w:pStyle w:val="Prrafodelista"/>
        <w:widowControl w:val="0"/>
        <w:numPr>
          <w:ilvl w:val="0"/>
          <w:numId w:val="11"/>
        </w:numPr>
        <w:tabs>
          <w:tab w:val="left" w:pos="220"/>
          <w:tab w:val="left" w:pos="720"/>
        </w:tabs>
        <w:autoSpaceDE w:val="0"/>
        <w:autoSpaceDN w:val="0"/>
        <w:adjustRightInd w:val="0"/>
        <w:spacing w:after="280" w:line="240" w:lineRule="auto"/>
        <w:rPr>
          <w:rFonts w:ascii="Arial" w:eastAsia="MS Mincho" w:hAnsi="Arial" w:cs="Arial"/>
          <w:kern w:val="3"/>
          <w:lang w:eastAsia="de-DE"/>
        </w:rPr>
      </w:pPr>
      <w:r w:rsidRPr="009956D8">
        <w:rPr>
          <w:rFonts w:ascii="Arial" w:eastAsia="MS Mincho" w:hAnsi="Arial" w:cs="Arial"/>
          <w:kern w:val="3"/>
          <w:lang w:eastAsia="de-DE"/>
        </w:rPr>
        <w:t xml:space="preserve">Hatten Sie Operationen? Wenn ja, wann und welche? </w:t>
      </w:r>
    </w:p>
    <w:p w:rsidR="009956D8" w:rsidRPr="009956D8" w:rsidRDefault="009956D8" w:rsidP="00F54592">
      <w:pPr>
        <w:pStyle w:val="Prrafodelista"/>
        <w:widowControl w:val="0"/>
        <w:numPr>
          <w:ilvl w:val="0"/>
          <w:numId w:val="11"/>
        </w:numPr>
        <w:tabs>
          <w:tab w:val="left" w:pos="220"/>
          <w:tab w:val="left" w:pos="720"/>
        </w:tabs>
        <w:autoSpaceDE w:val="0"/>
        <w:autoSpaceDN w:val="0"/>
        <w:adjustRightInd w:val="0"/>
        <w:spacing w:after="280" w:line="240" w:lineRule="auto"/>
        <w:rPr>
          <w:rFonts w:ascii="Arial" w:eastAsia="MS Mincho" w:hAnsi="Arial" w:cs="Arial"/>
          <w:kern w:val="3"/>
          <w:lang w:eastAsia="de-DE"/>
        </w:rPr>
      </w:pPr>
      <w:r w:rsidRPr="009956D8">
        <w:rPr>
          <w:rFonts w:ascii="Arial" w:eastAsia="MS Mincho" w:hAnsi="Arial" w:cs="Arial"/>
          <w:kern w:val="3"/>
          <w:lang w:eastAsia="de-DE"/>
        </w:rPr>
        <w:t xml:space="preserve">Tragen Sie einen Herzschrittmacher oder andere Stimulationsgeräte (künstliche Herzklappe, Metallprothesen, chirurgische Clips, Hörhilfen, Spirale)? </w:t>
      </w:r>
    </w:p>
    <w:p w:rsidR="009956D8" w:rsidRPr="009956D8" w:rsidRDefault="009956D8" w:rsidP="00F54592">
      <w:pPr>
        <w:pStyle w:val="Prrafodelista"/>
        <w:widowControl w:val="0"/>
        <w:numPr>
          <w:ilvl w:val="0"/>
          <w:numId w:val="11"/>
        </w:numPr>
        <w:tabs>
          <w:tab w:val="left" w:pos="220"/>
          <w:tab w:val="left" w:pos="720"/>
        </w:tabs>
        <w:autoSpaceDE w:val="0"/>
        <w:autoSpaceDN w:val="0"/>
        <w:adjustRightInd w:val="0"/>
        <w:spacing w:after="280" w:line="240" w:lineRule="auto"/>
        <w:rPr>
          <w:rFonts w:ascii="Arial" w:eastAsia="MS Mincho" w:hAnsi="Arial" w:cs="Arial"/>
          <w:kern w:val="3"/>
          <w:lang w:eastAsia="de-DE"/>
        </w:rPr>
      </w:pPr>
      <w:r w:rsidRPr="009956D8">
        <w:rPr>
          <w:rFonts w:ascii="Arial" w:eastAsia="MS Mincho" w:hAnsi="Arial" w:cs="Arial"/>
          <w:kern w:val="3"/>
          <w:lang w:eastAsia="de-DE"/>
        </w:rPr>
        <w:t xml:space="preserve">Haben Sie eine Medikamentenpumpe/ Infusionsgerät implantiert? </w:t>
      </w:r>
    </w:p>
    <w:p w:rsidR="009956D8" w:rsidRPr="009956D8" w:rsidRDefault="009956D8" w:rsidP="00F54592">
      <w:pPr>
        <w:pStyle w:val="Prrafodelista"/>
        <w:widowControl w:val="0"/>
        <w:numPr>
          <w:ilvl w:val="0"/>
          <w:numId w:val="11"/>
        </w:numPr>
        <w:tabs>
          <w:tab w:val="left" w:pos="220"/>
          <w:tab w:val="left" w:pos="720"/>
        </w:tabs>
        <w:autoSpaceDE w:val="0"/>
        <w:autoSpaceDN w:val="0"/>
        <w:adjustRightInd w:val="0"/>
        <w:spacing w:after="280" w:line="240" w:lineRule="auto"/>
        <w:rPr>
          <w:rFonts w:ascii="Arial" w:eastAsia="MS Mincho" w:hAnsi="Arial" w:cs="Arial"/>
          <w:kern w:val="3"/>
          <w:lang w:eastAsia="de-DE"/>
        </w:rPr>
      </w:pPr>
      <w:r w:rsidRPr="009956D8">
        <w:rPr>
          <w:rFonts w:ascii="Arial" w:eastAsia="MS Mincho" w:hAnsi="Arial" w:cs="Arial"/>
          <w:kern w:val="3"/>
          <w:lang w:eastAsia="de-DE"/>
        </w:rPr>
        <w:t>Haben Sie Metallteile im oder am Körper - insbesondere am Auge (chirurgische Schrauben oder Platten, Metallsplitter usw.)?</w:t>
      </w:r>
    </w:p>
    <w:p w:rsidR="009956D8" w:rsidRPr="009956D8" w:rsidRDefault="009956D8" w:rsidP="00F54592">
      <w:pPr>
        <w:pStyle w:val="Prrafodelista"/>
        <w:widowControl w:val="0"/>
        <w:numPr>
          <w:ilvl w:val="0"/>
          <w:numId w:val="11"/>
        </w:numPr>
        <w:tabs>
          <w:tab w:val="left" w:pos="220"/>
          <w:tab w:val="left" w:pos="720"/>
        </w:tabs>
        <w:autoSpaceDE w:val="0"/>
        <w:autoSpaceDN w:val="0"/>
        <w:adjustRightInd w:val="0"/>
        <w:spacing w:after="280" w:line="240" w:lineRule="auto"/>
        <w:rPr>
          <w:rFonts w:ascii="Arial" w:eastAsia="MS Mincho" w:hAnsi="Arial" w:cs="Arial"/>
          <w:kern w:val="3"/>
          <w:lang w:eastAsia="de-DE"/>
        </w:rPr>
      </w:pPr>
      <w:r w:rsidRPr="009956D8">
        <w:rPr>
          <w:rFonts w:ascii="Arial" w:eastAsia="MS Mincho" w:hAnsi="Arial" w:cs="Arial"/>
          <w:kern w:val="3"/>
          <w:lang w:eastAsia="de-DE"/>
        </w:rPr>
        <w:t>Tragen Sie im Rahmen einer kiefernorthopädischen Behandlung einen „Retainer“ (Zahn-Stabilisator)?</w:t>
      </w:r>
    </w:p>
    <w:p w:rsidR="009956D8" w:rsidRPr="009956D8" w:rsidRDefault="009956D8" w:rsidP="00F54592">
      <w:pPr>
        <w:pStyle w:val="Prrafodelista"/>
        <w:widowControl w:val="0"/>
        <w:numPr>
          <w:ilvl w:val="0"/>
          <w:numId w:val="11"/>
        </w:numPr>
        <w:tabs>
          <w:tab w:val="left" w:pos="220"/>
          <w:tab w:val="left" w:pos="720"/>
        </w:tabs>
        <w:autoSpaceDE w:val="0"/>
        <w:autoSpaceDN w:val="0"/>
        <w:adjustRightInd w:val="0"/>
        <w:spacing w:after="280" w:line="240" w:lineRule="auto"/>
        <w:rPr>
          <w:rFonts w:ascii="Arial" w:eastAsia="MS Mincho" w:hAnsi="Arial" w:cs="Arial"/>
          <w:kern w:val="3"/>
          <w:lang w:eastAsia="de-DE"/>
        </w:rPr>
      </w:pPr>
      <w:r w:rsidRPr="009956D8">
        <w:rPr>
          <w:rFonts w:ascii="Arial" w:eastAsia="MS Mincho" w:hAnsi="Arial" w:cs="Arial"/>
          <w:kern w:val="3"/>
          <w:lang w:eastAsia="de-DE"/>
        </w:rPr>
        <w:t xml:space="preserve">Benutzen Sie schwermetallhaltiges Make-up oder haben Sie Tätowierungen? </w:t>
      </w:r>
    </w:p>
    <w:p w:rsidR="009956D8" w:rsidRPr="009956D8" w:rsidRDefault="009956D8" w:rsidP="00F54592">
      <w:pPr>
        <w:pStyle w:val="Prrafodelista"/>
        <w:widowControl w:val="0"/>
        <w:numPr>
          <w:ilvl w:val="0"/>
          <w:numId w:val="11"/>
        </w:numPr>
        <w:tabs>
          <w:tab w:val="left" w:pos="220"/>
          <w:tab w:val="left" w:pos="720"/>
        </w:tabs>
        <w:autoSpaceDE w:val="0"/>
        <w:autoSpaceDN w:val="0"/>
        <w:adjustRightInd w:val="0"/>
        <w:spacing w:after="280" w:line="240" w:lineRule="auto"/>
        <w:rPr>
          <w:rFonts w:ascii="Arial" w:eastAsia="MS Mincho" w:hAnsi="Arial" w:cs="Arial"/>
          <w:kern w:val="3"/>
          <w:lang w:eastAsia="de-DE"/>
        </w:rPr>
      </w:pPr>
      <w:r w:rsidRPr="009956D8">
        <w:rPr>
          <w:rFonts w:ascii="Arial" w:eastAsia="MS Mincho" w:hAnsi="Arial" w:cs="Arial"/>
          <w:kern w:val="3"/>
          <w:lang w:eastAsia="de-DE"/>
        </w:rPr>
        <w:t xml:space="preserve">Haben Sie in der vergangenen Woche Schleifarbeiten oder ähnliches an metallischen Werkstoffen durchgeführt? </w:t>
      </w:r>
    </w:p>
    <w:p w:rsidR="009956D8" w:rsidRPr="009956D8" w:rsidRDefault="009956D8" w:rsidP="00F54592">
      <w:pPr>
        <w:pStyle w:val="Prrafodelista"/>
        <w:widowControl w:val="0"/>
        <w:numPr>
          <w:ilvl w:val="0"/>
          <w:numId w:val="11"/>
        </w:numPr>
        <w:tabs>
          <w:tab w:val="left" w:pos="220"/>
          <w:tab w:val="left" w:pos="720"/>
        </w:tabs>
        <w:autoSpaceDE w:val="0"/>
        <w:autoSpaceDN w:val="0"/>
        <w:adjustRightInd w:val="0"/>
        <w:spacing w:after="280" w:line="240" w:lineRule="auto"/>
        <w:rPr>
          <w:rFonts w:ascii="Arial" w:eastAsia="MS Mincho" w:hAnsi="Arial" w:cs="Arial"/>
          <w:kern w:val="3"/>
          <w:lang w:eastAsia="de-DE"/>
        </w:rPr>
      </w:pPr>
      <w:r w:rsidRPr="009956D8">
        <w:rPr>
          <w:rFonts w:ascii="Arial" w:eastAsia="MS Mincho" w:hAnsi="Arial" w:cs="Arial"/>
          <w:kern w:val="3"/>
          <w:lang w:eastAsia="de-DE"/>
        </w:rPr>
        <w:t xml:space="preserve">Leiden Sie an Klaustrophobie (Angst vor räumlicher Enge, "Platzangst")? </w:t>
      </w:r>
    </w:p>
    <w:p w:rsidR="009956D8" w:rsidRPr="009956D8" w:rsidRDefault="009956D8" w:rsidP="00F54592">
      <w:pPr>
        <w:pStyle w:val="Prrafodelista"/>
        <w:widowControl w:val="0"/>
        <w:numPr>
          <w:ilvl w:val="0"/>
          <w:numId w:val="11"/>
        </w:numPr>
        <w:tabs>
          <w:tab w:val="left" w:pos="220"/>
        </w:tabs>
        <w:autoSpaceDE w:val="0"/>
        <w:autoSpaceDN w:val="0"/>
        <w:adjustRightInd w:val="0"/>
        <w:spacing w:after="280" w:line="240" w:lineRule="auto"/>
        <w:rPr>
          <w:rFonts w:ascii="Arial" w:eastAsia="MS Mincho" w:hAnsi="Arial" w:cs="Arial"/>
          <w:kern w:val="3"/>
          <w:lang w:eastAsia="de-DE"/>
        </w:rPr>
      </w:pPr>
      <w:r w:rsidRPr="009956D8">
        <w:rPr>
          <w:rFonts w:ascii="Arial" w:eastAsia="MS Mincho" w:hAnsi="Arial" w:cs="Arial"/>
          <w:kern w:val="3"/>
          <w:lang w:eastAsia="de-DE"/>
        </w:rPr>
        <w:t xml:space="preserve">Leiden Sie an Rücken- oder Nackenschmerzen? </w:t>
      </w:r>
    </w:p>
    <w:p w:rsidR="009956D8" w:rsidRPr="009956D8" w:rsidRDefault="009956D8" w:rsidP="00F54592">
      <w:pPr>
        <w:pStyle w:val="Prrafodelista"/>
        <w:widowControl w:val="0"/>
        <w:numPr>
          <w:ilvl w:val="0"/>
          <w:numId w:val="11"/>
        </w:numPr>
        <w:tabs>
          <w:tab w:val="left" w:pos="220"/>
          <w:tab w:val="left" w:pos="720"/>
        </w:tabs>
        <w:autoSpaceDE w:val="0"/>
        <w:autoSpaceDN w:val="0"/>
        <w:adjustRightInd w:val="0"/>
        <w:spacing w:after="280" w:line="240" w:lineRule="auto"/>
        <w:rPr>
          <w:rFonts w:ascii="Arial" w:eastAsia="MS Mincho" w:hAnsi="Arial" w:cs="Arial"/>
          <w:kern w:val="3"/>
          <w:lang w:eastAsia="de-DE"/>
        </w:rPr>
      </w:pPr>
      <w:r w:rsidRPr="009956D8">
        <w:rPr>
          <w:rFonts w:ascii="Arial" w:eastAsia="MS Mincho" w:hAnsi="Arial" w:cs="Arial"/>
          <w:kern w:val="3"/>
          <w:lang w:eastAsia="de-DE"/>
        </w:rPr>
        <w:t xml:space="preserve">Haben Sie Kreislauf- oder Atembeschwerden (z. B. Hypertonie, Asthma bronchiale)? </w:t>
      </w:r>
    </w:p>
    <w:p w:rsidR="009956D8" w:rsidRPr="009956D8" w:rsidRDefault="009956D8" w:rsidP="00F54592">
      <w:pPr>
        <w:pStyle w:val="Prrafodelista"/>
        <w:widowControl w:val="0"/>
        <w:numPr>
          <w:ilvl w:val="0"/>
          <w:numId w:val="11"/>
        </w:numPr>
        <w:tabs>
          <w:tab w:val="left" w:pos="220"/>
          <w:tab w:val="left" w:pos="720"/>
        </w:tabs>
        <w:autoSpaceDE w:val="0"/>
        <w:autoSpaceDN w:val="0"/>
        <w:adjustRightInd w:val="0"/>
        <w:spacing w:after="280" w:line="240" w:lineRule="auto"/>
        <w:rPr>
          <w:rFonts w:ascii="Arial" w:eastAsia="MS Mincho" w:hAnsi="Arial" w:cs="Arial"/>
          <w:kern w:val="3"/>
          <w:lang w:eastAsia="de-DE"/>
        </w:rPr>
      </w:pPr>
      <w:r w:rsidRPr="009956D8">
        <w:rPr>
          <w:rFonts w:ascii="Arial" w:eastAsia="MS Mincho" w:hAnsi="Arial" w:cs="Arial"/>
          <w:kern w:val="3"/>
          <w:lang w:eastAsia="de-DE"/>
        </w:rPr>
        <w:t xml:space="preserve">Leiden Sie unter Bewusstlosigkeit, Epilepsie oder Krämpfen? </w:t>
      </w:r>
    </w:p>
    <w:p w:rsidR="009956D8" w:rsidRPr="009956D8" w:rsidRDefault="009956D8" w:rsidP="00F54592">
      <w:pPr>
        <w:widowControl w:val="0"/>
        <w:autoSpaceDE w:val="0"/>
        <w:autoSpaceDN w:val="0"/>
        <w:adjustRightInd w:val="0"/>
        <w:spacing w:after="240" w:line="240" w:lineRule="auto"/>
        <w:rPr>
          <w:rFonts w:ascii="Arial" w:eastAsia="MS Mincho" w:hAnsi="Arial" w:cs="Arial"/>
          <w:b/>
          <w:bCs/>
          <w:kern w:val="3"/>
          <w:lang w:eastAsia="de-DE"/>
        </w:rPr>
      </w:pPr>
      <w:r w:rsidRPr="009956D8">
        <w:rPr>
          <w:rFonts w:ascii="Arial" w:eastAsia="MS Mincho" w:hAnsi="Arial" w:cs="Arial"/>
          <w:kern w:val="3"/>
          <w:lang w:eastAsia="de-DE"/>
        </w:rPr>
        <w:t xml:space="preserve">Metallteile, die in das Magnetfeld gelangen, können zu Verletzungen und Bildartefakten führen! Legen Sie deshalb alle metallenen oder magnetischen Gegenstände vor dem Betreten des Untersuchungsraumes ab: </w:t>
      </w:r>
      <w:r w:rsidRPr="009956D8">
        <w:rPr>
          <w:rFonts w:ascii="Arial" w:eastAsia="MS Mincho" w:hAnsi="Arial" w:cs="Arial"/>
          <w:b/>
          <w:bCs/>
          <w:kern w:val="3"/>
          <w:lang w:eastAsia="de-DE"/>
        </w:rPr>
        <w:t>z.B. Uhr, Brille, Schlüssel, (Piercing-)Schmuck, Haarnadeln/-spangen, Geldmünzen, Kreditkarten (Magnetstreifen wird gelöscht), Ohrschmuck, herausnehmbarer Zahnersatz, Zahnspange, Gürtelschnallen, BH mit Metallbügel, Nikotinpflaster.</w:t>
      </w:r>
    </w:p>
    <w:p w:rsidR="009956D8" w:rsidRPr="009956D8" w:rsidRDefault="009956D8" w:rsidP="00F54592">
      <w:pPr>
        <w:widowControl w:val="0"/>
        <w:autoSpaceDE w:val="0"/>
        <w:autoSpaceDN w:val="0"/>
        <w:adjustRightInd w:val="0"/>
        <w:spacing w:after="240" w:line="240" w:lineRule="auto"/>
        <w:outlineLvl w:val="0"/>
        <w:rPr>
          <w:rFonts w:ascii="Arial" w:eastAsia="MS Mincho" w:hAnsi="Arial" w:cs="Arial"/>
          <w:b/>
          <w:bCs/>
          <w:kern w:val="3"/>
          <w:lang w:eastAsia="de-DE"/>
        </w:rPr>
      </w:pPr>
      <w:r w:rsidRPr="009956D8">
        <w:rPr>
          <w:rFonts w:ascii="Arial" w:eastAsia="MS Mincho" w:hAnsi="Arial" w:cs="Arial"/>
          <w:b/>
          <w:bCs/>
          <w:kern w:val="3"/>
          <w:lang w:eastAsia="de-DE"/>
        </w:rPr>
        <w:t>Fragebogen II (nach der MRT-Untersuchung)</w:t>
      </w:r>
    </w:p>
    <w:p w:rsidR="009956D8" w:rsidRPr="009956D8" w:rsidRDefault="009956D8" w:rsidP="00F54592">
      <w:pPr>
        <w:widowControl w:val="0"/>
        <w:autoSpaceDE w:val="0"/>
        <w:autoSpaceDN w:val="0"/>
        <w:adjustRightInd w:val="0"/>
        <w:spacing w:after="240" w:line="240" w:lineRule="auto"/>
        <w:rPr>
          <w:rFonts w:ascii="Arial" w:eastAsia="MS Mincho" w:hAnsi="Arial" w:cs="Arial"/>
          <w:kern w:val="3"/>
          <w:lang w:eastAsia="de-DE"/>
        </w:rPr>
      </w:pPr>
      <w:r w:rsidRPr="009956D8">
        <w:rPr>
          <w:rFonts w:ascii="Arial" w:eastAsia="MS Mincho" w:hAnsi="Arial" w:cs="Arial"/>
          <w:kern w:val="3"/>
          <w:lang w:eastAsia="de-DE"/>
        </w:rPr>
        <w:t>Wir bemühen uns, die MRT-Untersuchung für Sie so wenig belastend wie möglich zu gestalten. Dieser Fragebogen hilft uns, mögliche Unannehmlichkeiten schnell zu erkennen und zu beseitigen.</w:t>
      </w:r>
    </w:p>
    <w:p w:rsidR="009956D8" w:rsidRPr="009956D8" w:rsidRDefault="009956D8" w:rsidP="00F54592">
      <w:pPr>
        <w:pStyle w:val="Prrafodelista"/>
        <w:widowControl w:val="0"/>
        <w:numPr>
          <w:ilvl w:val="0"/>
          <w:numId w:val="12"/>
        </w:numPr>
        <w:tabs>
          <w:tab w:val="left" w:pos="220"/>
          <w:tab w:val="left" w:pos="720"/>
        </w:tabs>
        <w:autoSpaceDE w:val="0"/>
        <w:autoSpaceDN w:val="0"/>
        <w:adjustRightInd w:val="0"/>
        <w:spacing w:after="320" w:line="240" w:lineRule="auto"/>
        <w:rPr>
          <w:rFonts w:ascii="Arial" w:eastAsia="MS Mincho" w:hAnsi="Arial" w:cs="Arial"/>
          <w:kern w:val="3"/>
          <w:lang w:eastAsia="de-DE"/>
        </w:rPr>
      </w:pPr>
      <w:r w:rsidRPr="009956D8">
        <w:rPr>
          <w:rFonts w:ascii="Arial" w:eastAsia="MS Mincho" w:hAnsi="Arial" w:cs="Arial"/>
          <w:kern w:val="3"/>
          <w:lang w:eastAsia="de-DE"/>
        </w:rPr>
        <w:t xml:space="preserve">Spürten Sie Unwohlsein? </w:t>
      </w:r>
    </w:p>
    <w:p w:rsidR="009956D8" w:rsidRPr="009956D8" w:rsidRDefault="009956D8" w:rsidP="00F54592">
      <w:pPr>
        <w:pStyle w:val="Prrafodelista"/>
        <w:widowControl w:val="0"/>
        <w:numPr>
          <w:ilvl w:val="0"/>
          <w:numId w:val="12"/>
        </w:numPr>
        <w:tabs>
          <w:tab w:val="left" w:pos="220"/>
          <w:tab w:val="left" w:pos="720"/>
        </w:tabs>
        <w:autoSpaceDE w:val="0"/>
        <w:autoSpaceDN w:val="0"/>
        <w:adjustRightInd w:val="0"/>
        <w:spacing w:after="320" w:line="240" w:lineRule="auto"/>
        <w:rPr>
          <w:rFonts w:ascii="Arial" w:eastAsia="MS Mincho" w:hAnsi="Arial" w:cs="Arial"/>
          <w:kern w:val="3"/>
          <w:lang w:eastAsia="de-DE"/>
        </w:rPr>
      </w:pPr>
      <w:r w:rsidRPr="009956D8">
        <w:rPr>
          <w:rFonts w:ascii="Arial" w:eastAsia="MS Mincho" w:hAnsi="Arial" w:cs="Arial"/>
          <w:kern w:val="3"/>
          <w:lang w:eastAsia="de-DE"/>
        </w:rPr>
        <w:t xml:space="preserve">Spürten Sie Angst (z. B. vor der Enge)? </w:t>
      </w:r>
    </w:p>
    <w:p w:rsidR="009956D8" w:rsidRPr="009956D8" w:rsidRDefault="009956D8" w:rsidP="00F54592">
      <w:pPr>
        <w:pStyle w:val="Prrafodelista"/>
        <w:widowControl w:val="0"/>
        <w:numPr>
          <w:ilvl w:val="0"/>
          <w:numId w:val="12"/>
        </w:numPr>
        <w:tabs>
          <w:tab w:val="left" w:pos="220"/>
          <w:tab w:val="left" w:pos="720"/>
        </w:tabs>
        <w:autoSpaceDE w:val="0"/>
        <w:autoSpaceDN w:val="0"/>
        <w:adjustRightInd w:val="0"/>
        <w:spacing w:after="320" w:line="240" w:lineRule="auto"/>
        <w:rPr>
          <w:rFonts w:ascii="Arial" w:eastAsia="MS Mincho" w:hAnsi="Arial" w:cs="Arial"/>
          <w:kern w:val="3"/>
          <w:lang w:eastAsia="de-DE"/>
        </w:rPr>
      </w:pPr>
      <w:r w:rsidRPr="009956D8">
        <w:rPr>
          <w:rFonts w:ascii="Arial" w:eastAsia="MS Mincho" w:hAnsi="Arial" w:cs="Arial"/>
          <w:kern w:val="3"/>
          <w:lang w:eastAsia="de-DE"/>
        </w:rPr>
        <w:t xml:space="preserve">Hatten Sie Rücken- oder Nackenschmerzen? </w:t>
      </w:r>
    </w:p>
    <w:p w:rsidR="009956D8" w:rsidRPr="009956D8" w:rsidRDefault="009956D8" w:rsidP="00F54592">
      <w:pPr>
        <w:pStyle w:val="Prrafodelista"/>
        <w:widowControl w:val="0"/>
        <w:numPr>
          <w:ilvl w:val="0"/>
          <w:numId w:val="12"/>
        </w:numPr>
        <w:tabs>
          <w:tab w:val="left" w:pos="220"/>
          <w:tab w:val="left" w:pos="720"/>
        </w:tabs>
        <w:autoSpaceDE w:val="0"/>
        <w:autoSpaceDN w:val="0"/>
        <w:adjustRightInd w:val="0"/>
        <w:spacing w:after="320" w:line="240" w:lineRule="auto"/>
        <w:rPr>
          <w:rFonts w:ascii="Arial" w:eastAsia="MS Mincho" w:hAnsi="Arial" w:cs="Arial"/>
          <w:kern w:val="3"/>
          <w:lang w:eastAsia="de-DE"/>
        </w:rPr>
      </w:pPr>
      <w:r w:rsidRPr="009956D8">
        <w:rPr>
          <w:rFonts w:ascii="Arial" w:eastAsia="MS Mincho" w:hAnsi="Arial" w:cs="Arial"/>
          <w:kern w:val="3"/>
          <w:lang w:eastAsia="de-DE"/>
        </w:rPr>
        <w:t xml:space="preserve">Hatten Sie Schmerzen wegen des langen Liegens? </w:t>
      </w:r>
    </w:p>
    <w:p w:rsidR="009956D8" w:rsidRPr="009956D8" w:rsidRDefault="009956D8" w:rsidP="00F54592">
      <w:pPr>
        <w:pStyle w:val="Prrafodelista"/>
        <w:widowControl w:val="0"/>
        <w:numPr>
          <w:ilvl w:val="0"/>
          <w:numId w:val="12"/>
        </w:numPr>
        <w:tabs>
          <w:tab w:val="left" w:pos="220"/>
          <w:tab w:val="left" w:pos="720"/>
        </w:tabs>
        <w:autoSpaceDE w:val="0"/>
        <w:autoSpaceDN w:val="0"/>
        <w:adjustRightInd w:val="0"/>
        <w:spacing w:after="320" w:line="240" w:lineRule="auto"/>
        <w:rPr>
          <w:rFonts w:ascii="Arial" w:eastAsia="MS Mincho" w:hAnsi="Arial" w:cs="Arial"/>
          <w:kern w:val="3"/>
          <w:lang w:eastAsia="de-DE"/>
        </w:rPr>
      </w:pPr>
      <w:r w:rsidRPr="009956D8">
        <w:rPr>
          <w:rFonts w:ascii="Arial" w:eastAsia="MS Mincho" w:hAnsi="Arial" w:cs="Arial"/>
          <w:kern w:val="3"/>
          <w:lang w:eastAsia="de-DE"/>
        </w:rPr>
        <w:t xml:space="preserve">Spürten Sie unangenehme Wärme oder Hitze? </w:t>
      </w:r>
    </w:p>
    <w:p w:rsidR="009956D8" w:rsidRPr="009956D8" w:rsidRDefault="009956D8" w:rsidP="00F54592">
      <w:pPr>
        <w:pStyle w:val="Prrafodelista"/>
        <w:widowControl w:val="0"/>
        <w:numPr>
          <w:ilvl w:val="0"/>
          <w:numId w:val="12"/>
        </w:numPr>
        <w:tabs>
          <w:tab w:val="left" w:pos="220"/>
          <w:tab w:val="left" w:pos="720"/>
        </w:tabs>
        <w:autoSpaceDE w:val="0"/>
        <w:autoSpaceDN w:val="0"/>
        <w:adjustRightInd w:val="0"/>
        <w:spacing w:after="320" w:line="240" w:lineRule="auto"/>
        <w:rPr>
          <w:rFonts w:ascii="Arial" w:eastAsia="MS Mincho" w:hAnsi="Arial" w:cs="Arial"/>
          <w:kern w:val="3"/>
          <w:lang w:eastAsia="de-DE"/>
        </w:rPr>
      </w:pPr>
      <w:r w:rsidRPr="009956D8">
        <w:rPr>
          <w:rFonts w:ascii="Arial" w:eastAsia="MS Mincho" w:hAnsi="Arial" w:cs="Arial"/>
          <w:kern w:val="3"/>
          <w:lang w:eastAsia="de-DE"/>
        </w:rPr>
        <w:t xml:space="preserve">War die Lärmbelästigung erträglich? </w:t>
      </w:r>
    </w:p>
    <w:p w:rsidR="009956D8" w:rsidRPr="009956D8" w:rsidRDefault="009956D8" w:rsidP="00F54592">
      <w:pPr>
        <w:pStyle w:val="Prrafodelista"/>
        <w:widowControl w:val="0"/>
        <w:numPr>
          <w:ilvl w:val="0"/>
          <w:numId w:val="12"/>
        </w:numPr>
        <w:tabs>
          <w:tab w:val="left" w:pos="220"/>
          <w:tab w:val="left" w:pos="720"/>
        </w:tabs>
        <w:autoSpaceDE w:val="0"/>
        <w:autoSpaceDN w:val="0"/>
        <w:adjustRightInd w:val="0"/>
        <w:spacing w:after="320" w:line="240" w:lineRule="auto"/>
        <w:rPr>
          <w:rFonts w:ascii="Arial" w:eastAsia="MS Mincho" w:hAnsi="Arial" w:cs="Arial"/>
          <w:kern w:val="3"/>
          <w:lang w:eastAsia="de-DE"/>
        </w:rPr>
      </w:pPr>
      <w:r w:rsidRPr="009956D8">
        <w:rPr>
          <w:rFonts w:ascii="Arial" w:eastAsia="MS Mincho" w:hAnsi="Arial" w:cs="Arial"/>
          <w:kern w:val="3"/>
          <w:lang w:eastAsia="de-DE"/>
        </w:rPr>
        <w:t xml:space="preserve">War der Sprechkontakt zum Untersuchungspersonal einwandfrei? </w:t>
      </w:r>
    </w:p>
    <w:p w:rsidR="009956D8" w:rsidRPr="009956D8" w:rsidRDefault="009956D8" w:rsidP="00F54592">
      <w:pPr>
        <w:widowControl w:val="0"/>
        <w:autoSpaceDE w:val="0"/>
        <w:autoSpaceDN w:val="0"/>
        <w:adjustRightInd w:val="0"/>
        <w:spacing w:after="240" w:line="240" w:lineRule="auto"/>
        <w:rPr>
          <w:rFonts w:ascii="Arial" w:eastAsia="MS Mincho" w:hAnsi="Arial" w:cs="Arial"/>
          <w:kern w:val="3"/>
          <w:lang w:eastAsia="de-DE"/>
        </w:rPr>
      </w:pPr>
      <w:r w:rsidRPr="009956D8">
        <w:rPr>
          <w:rFonts w:ascii="Arial" w:eastAsia="MS Mincho" w:hAnsi="Arial" w:cs="Arial"/>
          <w:kern w:val="3"/>
          <w:lang w:eastAsia="de-DE"/>
        </w:rPr>
        <w:t>Bemerkungen / Hinweise / Kommentare:</w:t>
      </w:r>
    </w:p>
    <w:p w:rsidR="00ED2C71" w:rsidRPr="00ED2C71" w:rsidRDefault="00ED2C71" w:rsidP="00ED2C71">
      <w:pPr>
        <w:suppressAutoHyphens/>
        <w:autoSpaceDN w:val="0"/>
        <w:spacing w:after="0" w:line="240" w:lineRule="auto"/>
        <w:jc w:val="left"/>
        <w:textAlignment w:val="baseline"/>
        <w:rPr>
          <w:rFonts w:ascii="Arial" w:eastAsia="MS Mincho" w:hAnsi="Arial" w:cs="Arial"/>
          <w:kern w:val="3"/>
          <w:lang w:eastAsia="de-DE"/>
        </w:rPr>
      </w:pPr>
    </w:p>
    <w:p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rsidR="002E3181" w:rsidRPr="002E3181" w:rsidRDefault="002E3181" w:rsidP="002E3181">
      <w:pPr>
        <w:suppressAutoHyphens/>
        <w:autoSpaceDN w:val="0"/>
        <w:spacing w:after="0" w:line="240" w:lineRule="auto"/>
        <w:jc w:val="left"/>
        <w:textAlignment w:val="baseline"/>
        <w:rPr>
          <w:rFonts w:ascii="Arial" w:eastAsia="MS Mincho" w:hAnsi="Arial" w:cs="Arial"/>
          <w:kern w:val="3"/>
          <w:szCs w:val="24"/>
          <w:lang w:val="de-CH" w:eastAsia="de-DE"/>
        </w:rPr>
      </w:pPr>
    </w:p>
    <w:p w:rsidR="002E3181" w:rsidRPr="002E3181" w:rsidRDefault="002E3181" w:rsidP="002E3181">
      <w:pPr>
        <w:pageBreakBefore/>
        <w:suppressAutoHyphens/>
        <w:autoSpaceDN w:val="0"/>
        <w:spacing w:after="0" w:line="240" w:lineRule="auto"/>
        <w:jc w:val="left"/>
        <w:textAlignment w:val="baseline"/>
        <w:rPr>
          <w:rFonts w:ascii="Arial" w:eastAsia="MS Mincho" w:hAnsi="Arial" w:cs="Arial"/>
          <w:b/>
          <w:kern w:val="3"/>
          <w:szCs w:val="24"/>
          <w:lang w:eastAsia="de-DE"/>
        </w:rPr>
      </w:pPr>
      <w:r w:rsidRPr="002E3181">
        <w:rPr>
          <w:rFonts w:ascii="Arial" w:eastAsia="MS Mincho" w:hAnsi="Arial" w:cs="Arial"/>
          <w:b/>
          <w:kern w:val="3"/>
          <w:szCs w:val="24"/>
          <w:lang w:eastAsia="de-DE"/>
        </w:rPr>
        <w:lastRenderedPageBreak/>
        <w:t>Einwilligungserklärung</w:t>
      </w:r>
    </w:p>
    <w:p w:rsidR="002E3181" w:rsidRPr="002E3181" w:rsidRDefault="002E3181" w:rsidP="002E3181">
      <w:pPr>
        <w:suppressAutoHyphens/>
        <w:autoSpaceDN w:val="0"/>
        <w:spacing w:after="0" w:line="240" w:lineRule="auto"/>
        <w:jc w:val="left"/>
        <w:textAlignment w:val="baseline"/>
        <w:rPr>
          <w:rFonts w:ascii="Arial" w:eastAsia="MS Mincho" w:hAnsi="Arial" w:cs="Arial"/>
          <w:bCs/>
          <w:kern w:val="3"/>
          <w:lang w:eastAsia="de-DE"/>
        </w:rPr>
      </w:pPr>
    </w:p>
    <w:p w:rsidR="002E3181" w:rsidRPr="002E3181" w:rsidRDefault="002E3181" w:rsidP="002E3181">
      <w:pPr>
        <w:suppressAutoHyphens/>
        <w:autoSpaceDN w:val="0"/>
        <w:spacing w:after="0" w:line="240" w:lineRule="auto"/>
        <w:jc w:val="left"/>
        <w:textAlignment w:val="baseline"/>
        <w:rPr>
          <w:rFonts w:ascii="Arial" w:eastAsia="MS Mincho" w:hAnsi="Arial" w:cs="Arial"/>
          <w:b/>
          <w:kern w:val="3"/>
          <w:lang w:eastAsia="de-DE"/>
        </w:rPr>
      </w:pPr>
      <w:r w:rsidRPr="002E3181">
        <w:rPr>
          <w:rFonts w:ascii="Arial" w:eastAsia="MS Mincho" w:hAnsi="Arial" w:cs="Arial"/>
          <w:b/>
          <w:kern w:val="3"/>
          <w:lang w:eastAsia="de-DE"/>
        </w:rPr>
        <w:t>Schriftliche Einwilligungserklärung zur Teilnahme an einem Forschungsprojekt</w:t>
      </w:r>
    </w:p>
    <w:p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r w:rsidRPr="002E3181">
        <w:rPr>
          <w:rFonts w:ascii="Arial" w:eastAsia="MS Mincho" w:hAnsi="Arial" w:cs="Arial"/>
          <w:kern w:val="3"/>
          <w:lang w:eastAsia="de-DE"/>
        </w:rPr>
        <w:t>Bitte lesen Sie dieses Formular sorgfältig durch. Bitte fragen Sie, wenn Sie etwas nicht verstehen oder wissen möchten. Für die Teilnahme ist Ihre schriftliche Einwilligung notwendig.</w:t>
      </w:r>
    </w:p>
    <w:p w:rsidR="002E3181" w:rsidRPr="002E3181" w:rsidRDefault="002E3181" w:rsidP="002E3181">
      <w:pPr>
        <w:suppressAutoHyphens/>
        <w:autoSpaceDN w:val="0"/>
        <w:spacing w:after="0" w:line="240" w:lineRule="auto"/>
        <w:ind w:left="357"/>
        <w:jc w:val="left"/>
        <w:textAlignment w:val="baseline"/>
        <w:rPr>
          <w:rFonts w:ascii="Arial" w:eastAsia="MS Mincho" w:hAnsi="Arial" w:cs="Arial"/>
          <w:kern w:val="3"/>
          <w:lang w:eastAsia="de-DE"/>
        </w:rPr>
      </w:pPr>
    </w:p>
    <w:tbl>
      <w:tblPr>
        <w:tblW w:w="9709" w:type="dxa"/>
        <w:tblInd w:w="-70" w:type="dxa"/>
        <w:tblLayout w:type="fixed"/>
        <w:tblCellMar>
          <w:left w:w="10" w:type="dxa"/>
          <w:right w:w="10" w:type="dxa"/>
        </w:tblCellMar>
        <w:tblLook w:val="04A0"/>
      </w:tblPr>
      <w:tblGrid>
        <w:gridCol w:w="4535"/>
        <w:gridCol w:w="5174"/>
      </w:tblGrid>
      <w:tr w:rsidR="002E3181" w:rsidRPr="002E3181" w:rsidTr="00626332">
        <w:tc>
          <w:tcPr>
            <w:tcW w:w="4535" w:type="dxa"/>
            <w:tcBorders>
              <w:bottom w:val="single" w:sz="4" w:space="0" w:color="C0C0C0"/>
              <w:right w:val="single" w:sz="4" w:space="0" w:color="C0C0C0"/>
            </w:tcBorders>
            <w:shd w:val="clear" w:color="auto" w:fill="auto"/>
            <w:tcMar>
              <w:top w:w="28" w:type="dxa"/>
              <w:left w:w="70" w:type="dxa"/>
              <w:bottom w:w="28" w:type="dxa"/>
              <w:right w:w="70" w:type="dxa"/>
            </w:tcMar>
          </w:tcPr>
          <w:p w:rsidR="002E3181" w:rsidRPr="002E3181" w:rsidRDefault="002E3181" w:rsidP="002E3181">
            <w:pPr>
              <w:suppressAutoHyphens/>
              <w:autoSpaceDN w:val="0"/>
              <w:spacing w:before="120" w:after="120" w:line="240" w:lineRule="auto"/>
              <w:jc w:val="left"/>
              <w:textAlignment w:val="baseline"/>
              <w:rPr>
                <w:rFonts w:ascii="Arial" w:eastAsia="MS Mincho" w:hAnsi="Arial" w:cs="Arial"/>
                <w:b/>
                <w:bCs/>
                <w:color w:val="000000"/>
                <w:kern w:val="3"/>
                <w:lang w:eastAsia="de-DE"/>
              </w:rPr>
            </w:pPr>
            <w:r w:rsidRPr="002E3181">
              <w:rPr>
                <w:rFonts w:ascii="Arial" w:eastAsia="MS Mincho" w:hAnsi="Arial" w:cs="Arial"/>
                <w:b/>
                <w:bCs/>
                <w:color w:val="000000"/>
                <w:kern w:val="3"/>
                <w:lang w:eastAsia="de-DE"/>
              </w:rPr>
              <w:t xml:space="preserve">EK-II Antrags-Nummer: </w:t>
            </w:r>
            <w:r w:rsidRPr="002E3181">
              <w:rPr>
                <w:rFonts w:ascii="Arial" w:eastAsia="MS Mincho" w:hAnsi="Arial" w:cs="Arial"/>
                <w:color w:val="000000"/>
                <w:kern w:val="3"/>
                <w:lang w:eastAsia="de-DE"/>
              </w:rPr>
              <w:t>(nach Einreichung)</w:t>
            </w:r>
          </w:p>
        </w:tc>
        <w:tc>
          <w:tcPr>
            <w:tcW w:w="5174" w:type="dxa"/>
            <w:tcBorders>
              <w:left w:val="single" w:sz="4" w:space="0" w:color="C0C0C0"/>
              <w:bottom w:val="single" w:sz="4" w:space="0" w:color="C0C0C0"/>
            </w:tcBorders>
            <w:shd w:val="clear" w:color="auto" w:fill="auto"/>
            <w:tcMar>
              <w:top w:w="28" w:type="dxa"/>
              <w:left w:w="70" w:type="dxa"/>
              <w:bottom w:w="28" w:type="dxa"/>
              <w:right w:w="70" w:type="dxa"/>
            </w:tcMar>
          </w:tcPr>
          <w:p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tc>
      </w:tr>
      <w:tr w:rsidR="002E3181" w:rsidRPr="002E3181" w:rsidTr="00626332">
        <w:trPr>
          <w:trHeight w:val="357"/>
        </w:trPr>
        <w:tc>
          <w:tcPr>
            <w:tcW w:w="4535" w:type="dxa"/>
            <w:tcBorders>
              <w:top w:val="single" w:sz="4" w:space="0" w:color="C0C0C0"/>
              <w:bottom w:val="single" w:sz="4" w:space="0" w:color="C0C0C0"/>
              <w:right w:val="single" w:sz="4" w:space="0" w:color="C0C0C0"/>
            </w:tcBorders>
            <w:shd w:val="clear" w:color="auto" w:fill="auto"/>
            <w:tcMar>
              <w:top w:w="28" w:type="dxa"/>
              <w:left w:w="70" w:type="dxa"/>
              <w:bottom w:w="28" w:type="dxa"/>
              <w:right w:w="70" w:type="dxa"/>
            </w:tcMar>
          </w:tcPr>
          <w:p w:rsidR="002E3181" w:rsidRPr="002E3181" w:rsidRDefault="002E3181" w:rsidP="002E3181">
            <w:pPr>
              <w:suppressAutoHyphens/>
              <w:autoSpaceDN w:val="0"/>
              <w:spacing w:before="120" w:after="120" w:line="240" w:lineRule="auto"/>
              <w:jc w:val="left"/>
              <w:textAlignment w:val="baseline"/>
              <w:rPr>
                <w:rFonts w:ascii="Arial" w:eastAsia="MS Mincho" w:hAnsi="Arial" w:cs="Times New Roman"/>
                <w:kern w:val="3"/>
                <w:szCs w:val="24"/>
                <w:lang w:eastAsia="de-DE"/>
              </w:rPr>
            </w:pPr>
            <w:r w:rsidRPr="002E3181">
              <w:rPr>
                <w:rFonts w:ascii="Arial" w:eastAsia="MS Mincho" w:hAnsi="Arial" w:cs="Arial"/>
                <w:b/>
                <w:bCs/>
                <w:kern w:val="3"/>
                <w:lang w:eastAsia="de-DE"/>
              </w:rPr>
              <w:t>Titel des Forschungsprojekts</w:t>
            </w:r>
            <w:r w:rsidRPr="002E3181">
              <w:rPr>
                <w:rFonts w:ascii="Arial" w:eastAsia="MS Mincho" w:hAnsi="Arial" w:cs="Arial"/>
                <w:b/>
                <w:bCs/>
                <w:kern w:val="3"/>
                <w:lang w:eastAsia="de-DE"/>
              </w:rPr>
              <w:br/>
              <w:t>(wissenschaftlich und Laiensprache)</w:t>
            </w:r>
            <w:r w:rsidRPr="002E3181">
              <w:rPr>
                <w:rFonts w:ascii="Arial" w:eastAsia="MS Mincho" w:hAnsi="Arial" w:cs="Arial"/>
                <w:kern w:val="3"/>
                <w:lang w:eastAsia="de-DE"/>
              </w:rPr>
              <w:t>:</w:t>
            </w:r>
          </w:p>
        </w:tc>
        <w:tc>
          <w:tcPr>
            <w:tcW w:w="5174" w:type="dxa"/>
            <w:tcBorders>
              <w:top w:val="single" w:sz="4" w:space="0" w:color="C0C0C0"/>
              <w:left w:val="single" w:sz="4" w:space="0" w:color="C0C0C0"/>
              <w:bottom w:val="single" w:sz="4" w:space="0" w:color="C0C0C0"/>
            </w:tcBorders>
            <w:shd w:val="clear" w:color="auto" w:fill="auto"/>
            <w:tcMar>
              <w:top w:w="28" w:type="dxa"/>
              <w:left w:w="70" w:type="dxa"/>
              <w:bottom w:w="28" w:type="dxa"/>
              <w:right w:w="70" w:type="dxa"/>
            </w:tcMar>
          </w:tcPr>
          <w:p w:rsidR="002E3181" w:rsidRDefault="005D3646" w:rsidP="002E3181">
            <w:pPr>
              <w:suppressAutoHyphens/>
              <w:autoSpaceDN w:val="0"/>
              <w:spacing w:after="0" w:line="240" w:lineRule="auto"/>
              <w:jc w:val="left"/>
              <w:textAlignment w:val="baseline"/>
              <w:rPr>
                <w:rFonts w:ascii="Arial" w:eastAsia="MS Mincho" w:hAnsi="Arial" w:cs="Arial"/>
                <w:kern w:val="3"/>
                <w:lang w:eastAsia="de-DE"/>
              </w:rPr>
            </w:pPr>
            <w:r w:rsidRPr="005D3646">
              <w:rPr>
                <w:rFonts w:ascii="Arial" w:eastAsia="MS Mincho" w:hAnsi="Arial" w:cs="Arial"/>
                <w:kern w:val="3"/>
                <w:lang w:eastAsia="de-DE"/>
              </w:rPr>
              <w:t>Die Rolle von Schlaf für Neuroplastizität und Gedächtnisbildung</w:t>
            </w:r>
          </w:p>
          <w:p w:rsidR="0017513E" w:rsidRDefault="0017513E" w:rsidP="002E3181">
            <w:pPr>
              <w:suppressAutoHyphens/>
              <w:autoSpaceDN w:val="0"/>
              <w:spacing w:after="0" w:line="240" w:lineRule="auto"/>
              <w:jc w:val="left"/>
              <w:textAlignment w:val="baseline"/>
              <w:rPr>
                <w:rFonts w:ascii="Arial" w:eastAsia="MS Mincho" w:hAnsi="Arial" w:cs="Arial"/>
                <w:kern w:val="3"/>
                <w:lang w:eastAsia="de-DE"/>
              </w:rPr>
            </w:pPr>
          </w:p>
          <w:p w:rsidR="0017513E" w:rsidRPr="002E3181" w:rsidRDefault="0017513E" w:rsidP="002E3181">
            <w:pPr>
              <w:suppressAutoHyphens/>
              <w:autoSpaceDN w:val="0"/>
              <w:spacing w:after="0" w:line="240" w:lineRule="auto"/>
              <w:jc w:val="left"/>
              <w:textAlignment w:val="baseline"/>
              <w:rPr>
                <w:rFonts w:ascii="Arial" w:eastAsia="MS Mincho" w:hAnsi="Arial" w:cs="Arial"/>
                <w:kern w:val="3"/>
                <w:lang w:eastAsia="de-DE"/>
              </w:rPr>
            </w:pPr>
            <w:r w:rsidRPr="005A2502">
              <w:rPr>
                <w:rFonts w:ascii="Arial" w:hAnsi="Arial" w:cs="Arial"/>
              </w:rPr>
              <w:t>Schlaf und Gedächtnis</w:t>
            </w:r>
          </w:p>
        </w:tc>
      </w:tr>
      <w:tr w:rsidR="002E3181" w:rsidRPr="002E3181" w:rsidTr="00626332">
        <w:tc>
          <w:tcPr>
            <w:tcW w:w="4535" w:type="dxa"/>
            <w:tcBorders>
              <w:top w:val="single" w:sz="4" w:space="0" w:color="C0C0C0"/>
              <w:bottom w:val="single" w:sz="4" w:space="0" w:color="C0C0C0"/>
              <w:right w:val="single" w:sz="4" w:space="0" w:color="C0C0C0"/>
            </w:tcBorders>
            <w:shd w:val="clear" w:color="auto" w:fill="auto"/>
            <w:tcMar>
              <w:top w:w="28" w:type="dxa"/>
              <w:left w:w="70" w:type="dxa"/>
              <w:bottom w:w="28" w:type="dxa"/>
              <w:right w:w="70" w:type="dxa"/>
            </w:tcMar>
          </w:tcPr>
          <w:p w:rsidR="002E3181" w:rsidRPr="002E3181" w:rsidRDefault="002E3181" w:rsidP="002E3181">
            <w:pPr>
              <w:suppressAutoHyphens/>
              <w:autoSpaceDN w:val="0"/>
              <w:spacing w:before="120" w:after="120" w:line="240" w:lineRule="auto"/>
              <w:jc w:val="left"/>
              <w:textAlignment w:val="baseline"/>
              <w:rPr>
                <w:rFonts w:ascii="Arial" w:eastAsia="MS Mincho" w:hAnsi="Arial" w:cs="Times New Roman"/>
                <w:kern w:val="3"/>
                <w:szCs w:val="24"/>
                <w:lang w:eastAsia="de-DE"/>
              </w:rPr>
            </w:pPr>
            <w:r w:rsidRPr="002E3181">
              <w:rPr>
                <w:rFonts w:ascii="Arial" w:eastAsia="MS Mincho" w:hAnsi="Arial" w:cs="Arial"/>
                <w:b/>
                <w:bCs/>
                <w:kern w:val="3"/>
                <w:lang w:eastAsia="de-DE"/>
              </w:rPr>
              <w:t>Verantwortliche Institution</w:t>
            </w:r>
            <w:r w:rsidRPr="002E3181">
              <w:rPr>
                <w:rFonts w:ascii="Arial" w:eastAsia="MS Mincho" w:hAnsi="Arial" w:cs="Arial"/>
                <w:b/>
                <w:bCs/>
                <w:kern w:val="3"/>
                <w:lang w:eastAsia="de-DE"/>
              </w:rPr>
              <w:br/>
              <w:t>(Projektleitung mit Adresse</w:t>
            </w:r>
            <w:r w:rsidRPr="002E3181">
              <w:rPr>
                <w:rFonts w:ascii="Arial" w:eastAsia="MS Mincho" w:hAnsi="Arial" w:cs="Arial"/>
                <w:kern w:val="3"/>
                <w:lang w:eastAsia="de-DE"/>
              </w:rPr>
              <w:t>):</w:t>
            </w:r>
          </w:p>
        </w:tc>
        <w:tc>
          <w:tcPr>
            <w:tcW w:w="5174" w:type="dxa"/>
            <w:tcBorders>
              <w:top w:val="single" w:sz="4" w:space="0" w:color="C0C0C0"/>
              <w:left w:val="single" w:sz="4" w:space="0" w:color="C0C0C0"/>
              <w:bottom w:val="single" w:sz="4" w:space="0" w:color="C0C0C0"/>
            </w:tcBorders>
            <w:shd w:val="clear" w:color="auto" w:fill="auto"/>
            <w:tcMar>
              <w:top w:w="28" w:type="dxa"/>
              <w:left w:w="70" w:type="dxa"/>
              <w:bottom w:w="28" w:type="dxa"/>
              <w:right w:w="70" w:type="dxa"/>
            </w:tcMar>
          </w:tcPr>
          <w:p w:rsidR="002E3181" w:rsidRPr="00ED2C71" w:rsidRDefault="00ED2C71" w:rsidP="002E3181">
            <w:pPr>
              <w:suppressAutoHyphens/>
              <w:autoSpaceDN w:val="0"/>
              <w:spacing w:after="0" w:line="240" w:lineRule="auto"/>
              <w:jc w:val="left"/>
              <w:textAlignment w:val="baseline"/>
              <w:rPr>
                <w:rFonts w:ascii="Arial" w:eastAsia="MS Mincho" w:hAnsi="Arial" w:cs="Arial"/>
                <w:kern w:val="3"/>
                <w:lang w:eastAsia="de-DE"/>
              </w:rPr>
            </w:pPr>
            <w:r w:rsidRPr="00ED2C71">
              <w:rPr>
                <w:rFonts w:ascii="Arial" w:eastAsia="MS Mincho" w:hAnsi="Arial" w:cs="Arial"/>
                <w:kern w:val="3"/>
                <w:lang w:eastAsia="de-DE"/>
              </w:rPr>
              <w:t>Zentralinstitut für Seelische Gesundheit, Abteilung für klinische Psychologie, J5, 68159 Mannhei</w:t>
            </w:r>
            <w:r>
              <w:rPr>
                <w:rFonts w:ascii="Arial" w:eastAsia="MS Mincho" w:hAnsi="Arial" w:cs="Arial"/>
                <w:kern w:val="3"/>
                <w:lang w:eastAsia="de-DE"/>
              </w:rPr>
              <w:t>m</w:t>
            </w:r>
          </w:p>
        </w:tc>
      </w:tr>
      <w:tr w:rsidR="002E3181" w:rsidRPr="002E3181" w:rsidTr="00626332">
        <w:tc>
          <w:tcPr>
            <w:tcW w:w="4535" w:type="dxa"/>
            <w:tcBorders>
              <w:top w:val="single" w:sz="4" w:space="0" w:color="C0C0C0"/>
              <w:bottom w:val="single" w:sz="4" w:space="0" w:color="C0C0C0"/>
              <w:right w:val="single" w:sz="4" w:space="0" w:color="C0C0C0"/>
            </w:tcBorders>
            <w:shd w:val="clear" w:color="auto" w:fill="auto"/>
            <w:tcMar>
              <w:top w:w="28" w:type="dxa"/>
              <w:left w:w="70" w:type="dxa"/>
              <w:bottom w:w="28" w:type="dxa"/>
              <w:right w:w="70" w:type="dxa"/>
            </w:tcMar>
          </w:tcPr>
          <w:p w:rsidR="002E3181" w:rsidRPr="002E3181" w:rsidRDefault="002E3181" w:rsidP="002E3181">
            <w:pPr>
              <w:suppressAutoHyphens/>
              <w:autoSpaceDN w:val="0"/>
              <w:spacing w:before="120" w:after="120" w:line="240" w:lineRule="auto"/>
              <w:jc w:val="left"/>
              <w:textAlignment w:val="baseline"/>
              <w:rPr>
                <w:rFonts w:ascii="Arial" w:eastAsia="MS Mincho" w:hAnsi="Arial" w:cs="Times New Roman"/>
                <w:kern w:val="3"/>
                <w:szCs w:val="24"/>
                <w:lang w:eastAsia="de-DE"/>
              </w:rPr>
            </w:pPr>
            <w:r w:rsidRPr="002E3181">
              <w:rPr>
                <w:rFonts w:ascii="Arial" w:eastAsia="MS Mincho" w:hAnsi="Arial" w:cs="Arial"/>
                <w:b/>
                <w:bCs/>
                <w:kern w:val="3"/>
                <w:lang w:eastAsia="de-DE"/>
              </w:rPr>
              <w:t>Ort der Durchführung</w:t>
            </w:r>
            <w:r w:rsidRPr="002E3181">
              <w:rPr>
                <w:rFonts w:ascii="Arial" w:eastAsia="MS Mincho" w:hAnsi="Arial" w:cs="Times New Roman"/>
                <w:caps/>
                <w:kern w:val="3"/>
                <w:szCs w:val="24"/>
                <w:lang w:eastAsia="de-DE"/>
              </w:rPr>
              <w:t>:</w:t>
            </w:r>
          </w:p>
        </w:tc>
        <w:tc>
          <w:tcPr>
            <w:tcW w:w="5174" w:type="dxa"/>
            <w:tcBorders>
              <w:top w:val="single" w:sz="4" w:space="0" w:color="C0C0C0"/>
              <w:left w:val="single" w:sz="4" w:space="0" w:color="C0C0C0"/>
              <w:bottom w:val="single" w:sz="4" w:space="0" w:color="C0C0C0"/>
            </w:tcBorders>
            <w:shd w:val="clear" w:color="auto" w:fill="auto"/>
            <w:tcMar>
              <w:top w:w="28" w:type="dxa"/>
              <w:left w:w="70" w:type="dxa"/>
              <w:bottom w:w="28" w:type="dxa"/>
              <w:right w:w="70" w:type="dxa"/>
            </w:tcMar>
          </w:tcPr>
          <w:p w:rsidR="002E3181" w:rsidRPr="002E3181" w:rsidRDefault="00ED2C71" w:rsidP="002E3181">
            <w:pPr>
              <w:suppressAutoHyphens/>
              <w:autoSpaceDN w:val="0"/>
              <w:spacing w:after="0" w:line="240" w:lineRule="auto"/>
              <w:jc w:val="left"/>
              <w:textAlignment w:val="baseline"/>
              <w:rPr>
                <w:rFonts w:ascii="Arial" w:eastAsia="MS Mincho" w:hAnsi="Arial" w:cs="Arial"/>
                <w:kern w:val="3"/>
                <w:lang w:eastAsia="de-DE"/>
              </w:rPr>
            </w:pPr>
            <w:r w:rsidRPr="00ED2C71">
              <w:rPr>
                <w:rFonts w:ascii="Arial" w:eastAsia="MS Mincho" w:hAnsi="Arial" w:cs="Arial"/>
                <w:kern w:val="3"/>
                <w:lang w:eastAsia="de-DE"/>
              </w:rPr>
              <w:t>Zentralinstitut für Seelische Gesundheit</w:t>
            </w:r>
            <w:r>
              <w:rPr>
                <w:rFonts w:ascii="Arial" w:eastAsia="MS Mincho" w:hAnsi="Arial" w:cs="Arial"/>
                <w:kern w:val="3"/>
                <w:lang w:eastAsia="de-DE"/>
              </w:rPr>
              <w:t>, Mannheim</w:t>
            </w:r>
          </w:p>
        </w:tc>
      </w:tr>
      <w:tr w:rsidR="002E3181" w:rsidRPr="00CC538E" w:rsidTr="00626332">
        <w:tc>
          <w:tcPr>
            <w:tcW w:w="4535" w:type="dxa"/>
            <w:tcBorders>
              <w:top w:val="single" w:sz="4" w:space="0" w:color="C0C0C0"/>
              <w:bottom w:val="single" w:sz="4" w:space="0" w:color="C0C0C0"/>
              <w:right w:val="single" w:sz="4" w:space="0" w:color="C0C0C0"/>
            </w:tcBorders>
            <w:shd w:val="clear" w:color="auto" w:fill="auto"/>
            <w:tcMar>
              <w:top w:w="28" w:type="dxa"/>
              <w:left w:w="70" w:type="dxa"/>
              <w:bottom w:w="28" w:type="dxa"/>
              <w:right w:w="70" w:type="dxa"/>
            </w:tcMar>
          </w:tcPr>
          <w:p w:rsidR="002E3181" w:rsidRPr="00596746" w:rsidRDefault="002E3181" w:rsidP="002E3181">
            <w:pPr>
              <w:suppressAutoHyphens/>
              <w:autoSpaceDN w:val="0"/>
              <w:spacing w:before="120" w:after="120" w:line="240" w:lineRule="auto"/>
              <w:jc w:val="left"/>
              <w:textAlignment w:val="baseline"/>
              <w:rPr>
                <w:rFonts w:ascii="Arial" w:eastAsia="MS Mincho" w:hAnsi="Arial" w:cs="Times New Roman"/>
                <w:kern w:val="3"/>
                <w:szCs w:val="24"/>
                <w:lang w:eastAsia="de-DE"/>
              </w:rPr>
            </w:pPr>
            <w:r w:rsidRPr="00596746">
              <w:rPr>
                <w:rFonts w:ascii="Arial" w:eastAsia="MS Mincho" w:hAnsi="Arial" w:cs="Arial"/>
                <w:b/>
                <w:bCs/>
                <w:kern w:val="3"/>
                <w:lang w:eastAsia="de-DE"/>
              </w:rPr>
              <w:t>Leiterin/Leiter des Forschungsprojekts am Studienort:</w:t>
            </w:r>
            <w:r w:rsidRPr="00596746">
              <w:rPr>
                <w:rFonts w:ascii="Arial" w:eastAsia="MS Mincho" w:hAnsi="Arial" w:cs="Arial"/>
                <w:b/>
                <w:bCs/>
                <w:kern w:val="3"/>
                <w:lang w:eastAsia="de-DE"/>
              </w:rPr>
              <w:br/>
            </w:r>
            <w:r w:rsidRPr="00596746">
              <w:rPr>
                <w:rFonts w:ascii="Arial" w:eastAsia="MS Mincho" w:hAnsi="Arial" w:cs="Arial"/>
                <w:kern w:val="3"/>
                <w:lang w:eastAsia="de-DE"/>
              </w:rPr>
              <w:t>Name und Vorname in Druckbuchstaben:</w:t>
            </w:r>
          </w:p>
        </w:tc>
        <w:tc>
          <w:tcPr>
            <w:tcW w:w="5174" w:type="dxa"/>
            <w:tcBorders>
              <w:top w:val="single" w:sz="4" w:space="0" w:color="C0C0C0"/>
              <w:left w:val="single" w:sz="4" w:space="0" w:color="C0C0C0"/>
              <w:bottom w:val="single" w:sz="4" w:space="0" w:color="C0C0C0"/>
            </w:tcBorders>
            <w:shd w:val="clear" w:color="auto" w:fill="auto"/>
            <w:tcMar>
              <w:top w:w="28" w:type="dxa"/>
              <w:left w:w="70" w:type="dxa"/>
              <w:bottom w:w="28" w:type="dxa"/>
              <w:right w:w="70" w:type="dxa"/>
            </w:tcMar>
          </w:tcPr>
          <w:p w:rsidR="002E3181" w:rsidRPr="00CC538E" w:rsidRDefault="001420A9" w:rsidP="00567FF3">
            <w:pPr>
              <w:suppressAutoHyphens/>
              <w:autoSpaceDN w:val="0"/>
              <w:spacing w:after="0" w:line="240" w:lineRule="auto"/>
              <w:jc w:val="left"/>
              <w:textAlignment w:val="baseline"/>
              <w:rPr>
                <w:rFonts w:ascii="Arial" w:eastAsia="MS Mincho" w:hAnsi="Arial" w:cs="Arial"/>
                <w:kern w:val="3"/>
                <w:lang w:val="en-US" w:eastAsia="de-DE"/>
              </w:rPr>
            </w:pPr>
            <w:r w:rsidRPr="001420A9">
              <w:rPr>
                <w:rFonts w:ascii="Arial" w:eastAsia="MS Mincho" w:hAnsi="Arial" w:cs="Arial"/>
                <w:kern w:val="3"/>
                <w:lang w:val="en-US" w:eastAsia="de-DE"/>
              </w:rPr>
              <w:t xml:space="preserve">Dr. Gordon Feld, </w:t>
            </w:r>
            <w:r w:rsidR="00AD227E">
              <w:rPr>
                <w:rFonts w:ascii="Arial" w:eastAsia="MS Mincho" w:hAnsi="Arial" w:cs="Arial"/>
                <w:kern w:val="3"/>
                <w:lang w:val="en-US" w:eastAsia="de-DE"/>
              </w:rPr>
              <w:t>Dr. Daniela Ramirez Butavand, Jasmin Gebhard</w:t>
            </w:r>
          </w:p>
        </w:tc>
      </w:tr>
      <w:tr w:rsidR="002E3181" w:rsidRPr="002E3181" w:rsidTr="00626332">
        <w:tc>
          <w:tcPr>
            <w:tcW w:w="4535" w:type="dxa"/>
            <w:tcBorders>
              <w:top w:val="single" w:sz="4" w:space="0" w:color="C0C0C0"/>
              <w:right w:val="single" w:sz="4" w:space="0" w:color="C0C0C0"/>
            </w:tcBorders>
            <w:shd w:val="clear" w:color="auto" w:fill="auto"/>
            <w:tcMar>
              <w:top w:w="28" w:type="dxa"/>
              <w:left w:w="70" w:type="dxa"/>
              <w:bottom w:w="28" w:type="dxa"/>
              <w:right w:w="70" w:type="dxa"/>
            </w:tcMar>
          </w:tcPr>
          <w:p w:rsidR="002E3181" w:rsidRPr="002E3181" w:rsidRDefault="002E3181" w:rsidP="002E3181">
            <w:pPr>
              <w:suppressAutoHyphens/>
              <w:autoSpaceDN w:val="0"/>
              <w:spacing w:before="120" w:after="120" w:line="240" w:lineRule="auto"/>
              <w:jc w:val="left"/>
              <w:textAlignment w:val="baseline"/>
              <w:rPr>
                <w:rFonts w:ascii="Arial" w:eastAsia="MS Mincho" w:hAnsi="Arial" w:cs="Times New Roman"/>
                <w:kern w:val="3"/>
                <w:szCs w:val="24"/>
                <w:lang w:eastAsia="de-DE"/>
              </w:rPr>
            </w:pPr>
            <w:r w:rsidRPr="002E3181">
              <w:rPr>
                <w:rFonts w:ascii="Arial" w:eastAsia="MS Mincho" w:hAnsi="Arial" w:cs="Arial"/>
                <w:b/>
                <w:bCs/>
                <w:kern w:val="3"/>
                <w:lang w:eastAsia="de-DE"/>
              </w:rPr>
              <w:t>Teilnehmerin/Teilnehmer:</w:t>
            </w:r>
            <w:r w:rsidRPr="002E3181">
              <w:rPr>
                <w:rFonts w:ascii="Arial" w:eastAsia="MS Mincho" w:hAnsi="Arial" w:cs="Arial"/>
                <w:kern w:val="3"/>
                <w:lang w:eastAsia="de-DE"/>
              </w:rPr>
              <w:br/>
              <w:t>Name und Vorname in Druckbuchstaben:</w:t>
            </w:r>
            <w:r w:rsidRPr="002E3181">
              <w:rPr>
                <w:rFonts w:ascii="Arial" w:eastAsia="MS Mincho" w:hAnsi="Arial" w:cs="Arial"/>
                <w:kern w:val="3"/>
                <w:lang w:eastAsia="de-DE"/>
              </w:rPr>
              <w:br/>
              <w:t>Geburtsdatum:</w:t>
            </w:r>
          </w:p>
        </w:tc>
        <w:tc>
          <w:tcPr>
            <w:tcW w:w="5174" w:type="dxa"/>
            <w:tcBorders>
              <w:top w:val="single" w:sz="4" w:space="0" w:color="C0C0C0"/>
              <w:left w:val="single" w:sz="4" w:space="0" w:color="C0C0C0"/>
            </w:tcBorders>
            <w:shd w:val="clear" w:color="auto" w:fill="auto"/>
            <w:tcMar>
              <w:top w:w="28" w:type="dxa"/>
              <w:left w:w="70" w:type="dxa"/>
              <w:bottom w:w="28" w:type="dxa"/>
              <w:right w:w="70" w:type="dxa"/>
            </w:tcMar>
          </w:tcPr>
          <w:p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rsidR="002E3181" w:rsidRPr="002E3181" w:rsidRDefault="002E3181" w:rsidP="002E3181">
            <w:pPr>
              <w:tabs>
                <w:tab w:val="left" w:pos="2268"/>
              </w:tabs>
              <w:suppressAutoHyphens/>
              <w:autoSpaceDN w:val="0"/>
              <w:spacing w:after="0" w:line="240" w:lineRule="auto"/>
              <w:jc w:val="left"/>
              <w:textAlignment w:val="baseline"/>
              <w:rPr>
                <w:rFonts w:ascii="Arial" w:eastAsia="MS Mincho" w:hAnsi="Arial" w:cs="Times New Roman"/>
                <w:kern w:val="3"/>
                <w:szCs w:val="24"/>
                <w:shd w:val="clear" w:color="auto" w:fill="00CC33"/>
                <w:lang w:eastAsia="de-DE"/>
              </w:rPr>
            </w:pPr>
          </w:p>
        </w:tc>
      </w:tr>
    </w:tbl>
    <w:p w:rsidR="002E3181" w:rsidRPr="002E3181" w:rsidRDefault="002E3181" w:rsidP="002E3181">
      <w:pPr>
        <w:tabs>
          <w:tab w:val="left" w:pos="5177"/>
        </w:tabs>
        <w:suppressAutoHyphens/>
        <w:autoSpaceDN w:val="0"/>
        <w:spacing w:after="0" w:line="240" w:lineRule="auto"/>
        <w:ind w:left="357"/>
        <w:jc w:val="left"/>
        <w:textAlignment w:val="baseline"/>
        <w:rPr>
          <w:rFonts w:ascii="Arial" w:eastAsia="MS Mincho" w:hAnsi="Arial" w:cs="Arial"/>
          <w:kern w:val="3"/>
          <w:lang w:eastAsia="de-DE"/>
        </w:rPr>
      </w:pPr>
    </w:p>
    <w:p w:rsidR="002E3181" w:rsidRPr="002E3181" w:rsidRDefault="002E3181" w:rsidP="002E3181">
      <w:pPr>
        <w:tabs>
          <w:tab w:val="left" w:pos="5177"/>
        </w:tabs>
        <w:suppressAutoHyphens/>
        <w:autoSpaceDN w:val="0"/>
        <w:spacing w:after="0" w:line="240" w:lineRule="auto"/>
        <w:ind w:left="357"/>
        <w:jc w:val="left"/>
        <w:textAlignment w:val="baseline"/>
        <w:rPr>
          <w:rFonts w:ascii="Arial" w:eastAsia="MS Mincho" w:hAnsi="Arial" w:cs="Arial"/>
          <w:kern w:val="3"/>
          <w:lang w:eastAsia="de-DE"/>
        </w:rPr>
      </w:pPr>
    </w:p>
    <w:p w:rsidR="0046512B" w:rsidRPr="00626332" w:rsidRDefault="001420A9" w:rsidP="005D3646">
      <w:pPr>
        <w:numPr>
          <w:ilvl w:val="0"/>
          <w:numId w:val="20"/>
        </w:numPr>
        <w:tabs>
          <w:tab w:val="left" w:pos="4463"/>
        </w:tabs>
        <w:suppressAutoHyphens/>
        <w:autoSpaceDN w:val="0"/>
        <w:spacing w:after="0" w:line="240" w:lineRule="auto"/>
        <w:textAlignment w:val="baseline"/>
        <w:rPr>
          <w:rFonts w:ascii="Arial" w:hAnsi="Arial" w:cs="Arial"/>
        </w:rPr>
      </w:pPr>
      <w:r w:rsidRPr="001420A9">
        <w:rPr>
          <w:rFonts w:ascii="Arial" w:hAnsi="Arial" w:cs="Arial"/>
        </w:rPr>
        <w:t>Ich wurde von der unterzeichnenden Prüfärztin/dem unterzeichnenden Prüfarzt mündlich und schriftlich über den Zweck, den Ablauf des Forschungsprojekts, über mögliche Vor- und Nachteile sowie über eventuelle Risiken informiert.</w:t>
      </w:r>
    </w:p>
    <w:p w:rsidR="0046512B" w:rsidRPr="00626332" w:rsidRDefault="001420A9" w:rsidP="005D3646">
      <w:pPr>
        <w:numPr>
          <w:ilvl w:val="0"/>
          <w:numId w:val="20"/>
        </w:numPr>
        <w:suppressAutoHyphens/>
        <w:autoSpaceDN w:val="0"/>
        <w:spacing w:after="0" w:line="240" w:lineRule="auto"/>
        <w:textAlignment w:val="baseline"/>
        <w:rPr>
          <w:rFonts w:ascii="Arial" w:hAnsi="Arial" w:cs="Arial"/>
        </w:rPr>
      </w:pPr>
      <w:r w:rsidRPr="001420A9">
        <w:rPr>
          <w:rFonts w:ascii="Arial" w:hAnsi="Arial" w:cs="Arial"/>
        </w:rPr>
        <w:t>Ich nehme an diesem Forschungsprojekt freiwillig teil und akzeptiere den Inhalt der zum oben genannten Forschungsprojekt abgegebenen schriftlichen Information. Ich hatte genügend Zeit, meine Entscheidung zu treffen.</w:t>
      </w:r>
    </w:p>
    <w:p w:rsidR="0046512B" w:rsidRPr="00626332" w:rsidRDefault="001420A9" w:rsidP="005D3646">
      <w:pPr>
        <w:numPr>
          <w:ilvl w:val="0"/>
          <w:numId w:val="20"/>
        </w:numPr>
        <w:suppressAutoHyphens/>
        <w:autoSpaceDN w:val="0"/>
        <w:spacing w:after="0" w:line="240" w:lineRule="auto"/>
        <w:textAlignment w:val="baseline"/>
        <w:rPr>
          <w:rFonts w:ascii="Arial" w:hAnsi="Arial" w:cs="Arial"/>
        </w:rPr>
      </w:pPr>
      <w:r w:rsidRPr="001420A9">
        <w:rPr>
          <w:rFonts w:ascii="Arial" w:hAnsi="Arial" w:cs="Arial"/>
        </w:rPr>
        <w:t>Meine Fragen im Zusammenhang mit der Teilnahme an diesem Forschungsprojekt sind mir beantwortet worden. Ich behalte die schriftliche Information und erhalte eine Kopie meiner schriftlichen Einwilligungserklärung.</w:t>
      </w:r>
    </w:p>
    <w:p w:rsidR="0046512B" w:rsidRPr="00626332" w:rsidRDefault="001420A9" w:rsidP="005D3646">
      <w:pPr>
        <w:numPr>
          <w:ilvl w:val="0"/>
          <w:numId w:val="20"/>
        </w:numPr>
        <w:suppressAutoHyphens/>
        <w:autoSpaceDN w:val="0"/>
        <w:spacing w:after="0" w:line="240" w:lineRule="auto"/>
        <w:textAlignment w:val="baseline"/>
        <w:rPr>
          <w:rFonts w:ascii="Arial" w:hAnsi="Arial" w:cs="Arial"/>
        </w:rPr>
      </w:pPr>
      <w:r w:rsidRPr="001420A9">
        <w:rPr>
          <w:rFonts w:ascii="Arial" w:hAnsi="Arial" w:cs="Arial"/>
        </w:rPr>
        <w:t>Ich bin einverstanden, dass die zuständigen Fachleute der Projektleitung und der für dieses Forschungsprojekt zuständigen Ethikkommission zu Prüf- und Kontrollzwecken in meine unverschlüsselten Daten Einsicht nehmen dürfen, jedoch unter strikter Einhaltung der Vertraulichkeit.</w:t>
      </w:r>
    </w:p>
    <w:p w:rsidR="0046512B" w:rsidRPr="0070361B" w:rsidRDefault="001420A9" w:rsidP="005D3646">
      <w:pPr>
        <w:numPr>
          <w:ilvl w:val="0"/>
          <w:numId w:val="20"/>
        </w:numPr>
        <w:suppressAutoHyphens/>
        <w:autoSpaceDN w:val="0"/>
        <w:spacing w:after="0" w:line="240" w:lineRule="auto"/>
        <w:textAlignment w:val="baseline"/>
        <w:rPr>
          <w:rFonts w:ascii="Arial" w:hAnsi="Arial" w:cs="Arial"/>
        </w:rPr>
      </w:pPr>
      <w:r w:rsidRPr="0070361B">
        <w:rPr>
          <w:rFonts w:ascii="Arial" w:hAnsi="Arial" w:cs="Arial"/>
        </w:rPr>
        <w:t xml:space="preserve">Bei Ergebnissen und/oder Zufallsbefunden, die direkt meine Gesundheit betreffen, werde ich informiert. Dies betrifft </w:t>
      </w:r>
      <w:r w:rsidRPr="0070361B">
        <w:rPr>
          <w:rFonts w:ascii="Arial" w:hAnsi="Arial" w:cs="Arial"/>
          <w:lang w:eastAsia="de-CH"/>
        </w:rPr>
        <w:t>klinisch relevante Zufallsbefunde, für die eine effektive Therapie bzw. präventive Maßnahmen zur Verfügung stehen.</w:t>
      </w:r>
      <w:r w:rsidRPr="0070361B">
        <w:rPr>
          <w:rFonts w:ascii="Arial" w:hAnsi="Arial" w:cs="Arial"/>
        </w:rPr>
        <w:t>Wenn ich das nicht wünsche, informiere ich meine Prüfärztin/meinen Prüfarzt.(Vermerk Aufklärung: Mitteilung erwünscht / nicht erwünscht)</w:t>
      </w:r>
      <w:r w:rsidR="005D3646" w:rsidRPr="0070361B">
        <w:rPr>
          <w:rFonts w:ascii="Arial" w:hAnsi="Arial" w:cs="Arial"/>
        </w:rPr>
        <w:t>.</w:t>
      </w:r>
    </w:p>
    <w:p w:rsidR="00626332" w:rsidRPr="002E3181" w:rsidRDefault="00626332" w:rsidP="005D3646">
      <w:pPr>
        <w:numPr>
          <w:ilvl w:val="0"/>
          <w:numId w:val="20"/>
        </w:numPr>
        <w:suppressAutoHyphens/>
        <w:autoSpaceDN w:val="0"/>
        <w:spacing w:after="0" w:line="240" w:lineRule="auto"/>
        <w:textAlignment w:val="baseline"/>
        <w:rPr>
          <w:rFonts w:ascii="Arial" w:eastAsia="MS Mincho" w:hAnsi="Arial" w:cs="Times New Roman"/>
          <w:kern w:val="3"/>
          <w:szCs w:val="24"/>
          <w:lang w:eastAsia="de-DE"/>
        </w:rPr>
      </w:pPr>
      <w:r w:rsidRPr="002E3181">
        <w:rPr>
          <w:rFonts w:ascii="Arial" w:eastAsia="MS Mincho" w:hAnsi="Arial" w:cs="Arial"/>
          <w:kern w:val="3"/>
          <w:lang w:eastAsia="de-DE"/>
        </w:rPr>
        <w:t xml:space="preserve">Ich weiß, dass meine gesundheitsbezogenen und persönlichen Daten nur in </w:t>
      </w:r>
      <w:r w:rsidR="003C5FFC">
        <w:rPr>
          <w:rFonts w:ascii="Arial" w:eastAsia="MS Mincho" w:hAnsi="Arial" w:cs="Arial"/>
          <w:kern w:val="3"/>
          <w:lang w:eastAsia="de-DE"/>
        </w:rPr>
        <w:t>anonymisierter</w:t>
      </w:r>
      <w:r w:rsidRPr="002E3181">
        <w:rPr>
          <w:rFonts w:ascii="Arial" w:eastAsia="MS Mincho" w:hAnsi="Arial" w:cs="Arial"/>
          <w:kern w:val="3"/>
          <w:lang w:eastAsia="de-DE"/>
        </w:rPr>
        <w:t xml:space="preserve"> Form zu Forschungszwecken </w:t>
      </w:r>
      <w:r w:rsidRPr="002E3181">
        <w:rPr>
          <w:rFonts w:ascii="Arial" w:eastAsia="MS Mincho" w:hAnsi="Arial" w:cs="Times New Roman"/>
          <w:kern w:val="3"/>
          <w:szCs w:val="24"/>
          <w:lang w:eastAsia="de-DE"/>
        </w:rPr>
        <w:t xml:space="preserve">für dieses </w:t>
      </w:r>
      <w:r w:rsidRPr="002E3181">
        <w:rPr>
          <w:rFonts w:ascii="Arial" w:eastAsia="MS Mincho" w:hAnsi="Arial" w:cs="Arial"/>
          <w:kern w:val="3"/>
          <w:lang w:eastAsia="de-DE"/>
        </w:rPr>
        <w:t>Forschungsprojekt weitergegeben werden können (auch ins Ausland).</w:t>
      </w:r>
      <w:r>
        <w:rPr>
          <w:rFonts w:ascii="Arial" w:eastAsia="MS Mincho" w:hAnsi="Arial" w:cs="Arial"/>
          <w:kern w:val="3"/>
          <w:lang w:eastAsia="de-DE"/>
        </w:rPr>
        <w:t xml:space="preserve"> Die Daten werden in verarbeiteter Form weitergegeben, anhand derer eine Identifizierung nicht möglich ist.</w:t>
      </w:r>
    </w:p>
    <w:p w:rsidR="0046512B" w:rsidRPr="005D3646" w:rsidRDefault="001420A9" w:rsidP="005D3646">
      <w:pPr>
        <w:numPr>
          <w:ilvl w:val="0"/>
          <w:numId w:val="20"/>
        </w:numPr>
        <w:suppressAutoHyphens/>
        <w:autoSpaceDN w:val="0"/>
        <w:spacing w:after="0" w:line="240" w:lineRule="auto"/>
        <w:textAlignment w:val="baseline"/>
        <w:rPr>
          <w:rFonts w:ascii="Arial" w:hAnsi="Arial" w:cs="Arial"/>
        </w:rPr>
      </w:pPr>
      <w:r w:rsidRPr="005D3646">
        <w:rPr>
          <w:rFonts w:ascii="Arial" w:hAnsi="Arial" w:cs="Arial"/>
        </w:rPr>
        <w:lastRenderedPageBreak/>
        <w:t>Ich kann jederzeit und ohne Angabe von Gründen von der Teilnahme zurücktreten. Meine weitere Behandlung ist unabhängig von der Teilnahme am Forschungsprojekt gewährleistet</w:t>
      </w:r>
      <w:r w:rsidR="00B534CC">
        <w:rPr>
          <w:rFonts w:ascii="Arial" w:hAnsi="Arial" w:cs="Arial"/>
        </w:rPr>
        <w:t xml:space="preserve">. </w:t>
      </w:r>
      <w:r w:rsidRPr="005D3646">
        <w:rPr>
          <w:rFonts w:ascii="Arial" w:hAnsi="Arial" w:cs="Arial"/>
        </w:rPr>
        <w:t xml:space="preserve">Bei Widerruf werden meine Daten gelöscht. Ich habe verstanden, </w:t>
      </w:r>
      <w:r w:rsidR="00D673AF" w:rsidRPr="005D3646">
        <w:rPr>
          <w:rFonts w:ascii="Arial" w:hAnsi="Arial" w:cs="Arial"/>
        </w:rPr>
        <w:t>dass</w:t>
      </w:r>
      <w:r w:rsidRPr="005D3646">
        <w:rPr>
          <w:rFonts w:ascii="Arial" w:hAnsi="Arial" w:cs="Arial"/>
        </w:rPr>
        <w:t xml:space="preserve"> ich jederzeit Auskunft und Einsicht in die über mich gespeicherten Daten erhalten kann und eine Berichtigung sowie Einschränkung der Verarbeitung oder Löschung der Daten verlangen kann.</w:t>
      </w:r>
    </w:p>
    <w:p w:rsidR="0046512B" w:rsidRPr="00626332" w:rsidRDefault="0046512B" w:rsidP="005D3646">
      <w:pPr>
        <w:suppressAutoHyphens/>
        <w:autoSpaceDN w:val="0"/>
        <w:spacing w:after="0" w:line="240" w:lineRule="auto"/>
        <w:ind w:left="357"/>
        <w:jc w:val="left"/>
        <w:textAlignment w:val="baseline"/>
        <w:rPr>
          <w:rFonts w:ascii="Arial" w:hAnsi="Arial" w:cs="Arial"/>
        </w:rPr>
      </w:pPr>
    </w:p>
    <w:p w:rsidR="002E3181" w:rsidRPr="00626332" w:rsidRDefault="002E3181" w:rsidP="005B03A5">
      <w:pPr>
        <w:tabs>
          <w:tab w:val="left" w:pos="4463"/>
        </w:tabs>
        <w:suppressAutoHyphens/>
        <w:autoSpaceDN w:val="0"/>
        <w:spacing w:after="0" w:line="240" w:lineRule="auto"/>
        <w:jc w:val="left"/>
        <w:textAlignment w:val="baseline"/>
        <w:rPr>
          <w:rFonts w:ascii="Arial" w:eastAsia="MS Mincho" w:hAnsi="Arial" w:cs="Arial"/>
          <w:kern w:val="3"/>
          <w:lang w:eastAsia="de-DE"/>
        </w:rPr>
      </w:pPr>
    </w:p>
    <w:p w:rsidR="002E3181" w:rsidRPr="002E3181" w:rsidRDefault="002E3181" w:rsidP="002E3181">
      <w:pPr>
        <w:suppressAutoHyphens/>
        <w:autoSpaceDN w:val="0"/>
        <w:spacing w:before="120" w:after="0" w:line="240" w:lineRule="auto"/>
        <w:textAlignment w:val="baseline"/>
        <w:rPr>
          <w:rFonts w:ascii="Arial" w:eastAsia="MS Mincho" w:hAnsi="Arial" w:cs="Arial"/>
          <w:b/>
          <w:kern w:val="3"/>
          <w:lang w:eastAsia="de-DE"/>
        </w:rPr>
      </w:pPr>
      <w:r w:rsidRPr="002E3181">
        <w:rPr>
          <w:rFonts w:ascii="Arial" w:eastAsia="MS Mincho" w:hAnsi="Arial" w:cs="Arial"/>
          <w:b/>
          <w:kern w:val="3"/>
          <w:lang w:eastAsia="de-DE"/>
        </w:rPr>
        <w:t>Ich willige in die Teilnahme und die Verarbeitung der genannten Daten ein.</w:t>
      </w:r>
    </w:p>
    <w:p w:rsidR="002E3181" w:rsidRPr="002E3181" w:rsidRDefault="002E3181" w:rsidP="002E3181">
      <w:pPr>
        <w:suppressAutoHyphens/>
        <w:autoSpaceDN w:val="0"/>
        <w:spacing w:before="120" w:after="0" w:line="240" w:lineRule="auto"/>
        <w:textAlignment w:val="baseline"/>
        <w:rPr>
          <w:rFonts w:ascii="Arial" w:eastAsia="MS Mincho" w:hAnsi="Arial" w:cs="Arial"/>
          <w:kern w:val="3"/>
          <w:lang w:eastAsia="de-DE"/>
        </w:rPr>
      </w:pPr>
      <w:r w:rsidRPr="002E3181">
        <w:rPr>
          <w:rFonts w:ascii="Arial" w:eastAsia="MS Mincho" w:hAnsi="Arial" w:cs="Arial"/>
          <w:kern w:val="3"/>
          <w:lang w:eastAsia="de-DE"/>
        </w:rPr>
        <w:t>Ein Exemplar der Informationsschrift und der Einwilligungserklärung habe ich erhalten. Ein Exemplar verbleibt im Prüfzentrum.</w:t>
      </w:r>
    </w:p>
    <w:p w:rsidR="002E3181" w:rsidRPr="002E3181" w:rsidRDefault="002E3181" w:rsidP="002E3181">
      <w:pPr>
        <w:suppressAutoHyphens/>
        <w:autoSpaceDN w:val="0"/>
        <w:spacing w:after="0" w:line="240" w:lineRule="auto"/>
        <w:ind w:right="-7"/>
        <w:jc w:val="left"/>
        <w:textAlignment w:val="baseline"/>
        <w:rPr>
          <w:rFonts w:ascii="Arial" w:eastAsia="MS Mincho" w:hAnsi="Arial" w:cs="Arial"/>
          <w:kern w:val="3"/>
          <w:lang w:eastAsia="de-DE"/>
        </w:rPr>
      </w:pPr>
    </w:p>
    <w:tbl>
      <w:tblPr>
        <w:tblW w:w="9639" w:type="dxa"/>
        <w:tblLayout w:type="fixed"/>
        <w:tblCellMar>
          <w:left w:w="10" w:type="dxa"/>
          <w:right w:w="10" w:type="dxa"/>
        </w:tblCellMar>
        <w:tblLook w:val="04A0"/>
      </w:tblPr>
      <w:tblGrid>
        <w:gridCol w:w="3401"/>
        <w:gridCol w:w="6238"/>
      </w:tblGrid>
      <w:tr w:rsidR="002E3181" w:rsidRPr="002E3181" w:rsidTr="00626332">
        <w:trPr>
          <w:trHeight w:val="549"/>
        </w:trPr>
        <w:tc>
          <w:tcPr>
            <w:tcW w:w="3401" w:type="dxa"/>
            <w:tcBorders>
              <w:top w:val="single" w:sz="4" w:space="0" w:color="C0C0C0"/>
              <w:bottom w:val="single" w:sz="4" w:space="0" w:color="C0C0C0"/>
              <w:right w:val="single" w:sz="4" w:space="0" w:color="C0C0C0"/>
            </w:tcBorders>
            <w:shd w:val="clear" w:color="auto" w:fill="auto"/>
            <w:tcMar>
              <w:top w:w="0" w:type="dxa"/>
              <w:left w:w="70" w:type="dxa"/>
              <w:bottom w:w="0" w:type="dxa"/>
              <w:right w:w="70" w:type="dxa"/>
            </w:tcMar>
          </w:tcPr>
          <w:p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r w:rsidRPr="002E3181">
              <w:rPr>
                <w:rFonts w:ascii="Arial" w:eastAsia="MS Mincho" w:hAnsi="Arial" w:cs="Arial"/>
                <w:kern w:val="3"/>
                <w:lang w:eastAsia="de-DE"/>
              </w:rPr>
              <w:t>Ort, Datum</w:t>
            </w:r>
          </w:p>
        </w:tc>
        <w:tc>
          <w:tcPr>
            <w:tcW w:w="6238" w:type="dxa"/>
            <w:tcBorders>
              <w:top w:val="single" w:sz="4" w:space="0" w:color="C0C0C0"/>
              <w:left w:val="single" w:sz="4" w:space="0" w:color="C0C0C0"/>
              <w:bottom w:val="single" w:sz="4" w:space="0" w:color="C0C0C0"/>
            </w:tcBorders>
            <w:shd w:val="clear" w:color="auto" w:fill="auto"/>
            <w:tcMar>
              <w:top w:w="0" w:type="dxa"/>
              <w:left w:w="70" w:type="dxa"/>
              <w:bottom w:w="0" w:type="dxa"/>
              <w:right w:w="70" w:type="dxa"/>
            </w:tcMar>
          </w:tcPr>
          <w:p w:rsidR="002E3181" w:rsidRPr="002E3181" w:rsidRDefault="002E3181" w:rsidP="002E3181">
            <w:pPr>
              <w:suppressAutoHyphens/>
              <w:autoSpaceDN w:val="0"/>
              <w:spacing w:after="0" w:line="240" w:lineRule="auto"/>
              <w:jc w:val="left"/>
              <w:textAlignment w:val="baseline"/>
              <w:rPr>
                <w:rFonts w:ascii="Arial" w:eastAsia="MS Mincho" w:hAnsi="Arial" w:cs="Times New Roman"/>
                <w:kern w:val="3"/>
                <w:szCs w:val="24"/>
                <w:lang w:eastAsia="de-DE"/>
              </w:rPr>
            </w:pPr>
            <w:r w:rsidRPr="002E3181">
              <w:rPr>
                <w:rFonts w:ascii="Arial" w:eastAsia="MS Mincho" w:hAnsi="Arial" w:cs="Arial"/>
                <w:kern w:val="3"/>
                <w:lang w:val="de-CH" w:eastAsia="de-DE"/>
              </w:rPr>
              <w:t>Unterschrift Teilnehmerin/Teilnehmer</w:t>
            </w:r>
          </w:p>
          <w:p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rsidR="002E3181" w:rsidRPr="002E3181" w:rsidRDefault="002E3181" w:rsidP="002E3181">
            <w:pPr>
              <w:suppressAutoHyphens/>
              <w:autoSpaceDN w:val="0"/>
              <w:spacing w:after="0" w:line="240" w:lineRule="auto"/>
              <w:jc w:val="left"/>
              <w:textAlignment w:val="baseline"/>
              <w:rPr>
                <w:rFonts w:ascii="Arial" w:eastAsia="MS Mincho" w:hAnsi="Arial" w:cs="Times New Roman"/>
                <w:kern w:val="3"/>
                <w:szCs w:val="24"/>
                <w:lang w:eastAsia="de-DE"/>
              </w:rPr>
            </w:pPr>
          </w:p>
        </w:tc>
      </w:tr>
    </w:tbl>
    <w:p w:rsidR="002E3181" w:rsidRPr="002E3181" w:rsidRDefault="002E3181" w:rsidP="002E3181">
      <w:pPr>
        <w:tabs>
          <w:tab w:val="left" w:pos="3686"/>
          <w:tab w:val="left" w:pos="4962"/>
        </w:tabs>
        <w:suppressAutoHyphens/>
        <w:autoSpaceDN w:val="0"/>
        <w:spacing w:after="0" w:line="240" w:lineRule="auto"/>
        <w:jc w:val="left"/>
        <w:textAlignment w:val="baseline"/>
        <w:rPr>
          <w:rFonts w:ascii="Arial" w:eastAsia="MS Mincho" w:hAnsi="Arial" w:cs="Arial"/>
          <w:kern w:val="3"/>
          <w:lang w:eastAsia="de-DE"/>
        </w:rPr>
      </w:pPr>
    </w:p>
    <w:p w:rsidR="002E3181" w:rsidRPr="002E3181" w:rsidRDefault="002E3181" w:rsidP="00084189">
      <w:pPr>
        <w:tabs>
          <w:tab w:val="left" w:pos="3686"/>
          <w:tab w:val="left" w:pos="4962"/>
        </w:tabs>
        <w:suppressAutoHyphens/>
        <w:autoSpaceDN w:val="0"/>
        <w:spacing w:after="0" w:line="240" w:lineRule="auto"/>
        <w:textAlignment w:val="baseline"/>
        <w:rPr>
          <w:rFonts w:ascii="Arial" w:eastAsia="MS Mincho" w:hAnsi="Arial" w:cs="Times New Roman"/>
          <w:kern w:val="3"/>
          <w:szCs w:val="24"/>
          <w:lang w:eastAsia="de-DE"/>
        </w:rPr>
      </w:pPr>
      <w:r w:rsidRPr="002E3181">
        <w:rPr>
          <w:rFonts w:ascii="Arial" w:eastAsia="MS Mincho" w:hAnsi="Arial" w:cs="Arial"/>
          <w:b/>
          <w:bCs/>
          <w:kern w:val="3"/>
          <w:lang w:eastAsia="de-DE"/>
        </w:rPr>
        <w:t xml:space="preserve">Bestätigung der Prüfperson: </w:t>
      </w:r>
      <w:r w:rsidRPr="002E3181">
        <w:rPr>
          <w:rFonts w:ascii="Arial" w:eastAsia="MS Mincho" w:hAnsi="Arial" w:cs="Arial"/>
          <w:kern w:val="3"/>
          <w:lang w:eastAsia="de-DE"/>
        </w:rPr>
        <w:t xml:space="preserve">Hiermit bestätige ich, dass ich dieser Teilnehmerin/diesem Teilnehmer Wesen, Bedeutung und Tragweite des Forschungsprojekts erläutert habe. Ich versichere, alle im Zusammenhang mit diesem Forschungsprojekt stehenden Verpflichtungen </w:t>
      </w:r>
      <w:r w:rsidR="00B534CC" w:rsidRPr="002E3181">
        <w:rPr>
          <w:rFonts w:ascii="Arial" w:eastAsia="MS Mincho" w:hAnsi="Arial" w:cs="Arial"/>
          <w:kern w:val="3"/>
          <w:lang w:eastAsia="de-DE"/>
        </w:rPr>
        <w:t>gemäß geltendem Recht</w:t>
      </w:r>
      <w:r w:rsidRPr="002E3181">
        <w:rPr>
          <w:rFonts w:ascii="Arial" w:eastAsia="MS Mincho" w:hAnsi="Arial" w:cs="Arial"/>
          <w:kern w:val="3"/>
          <w:lang w:eastAsia="de-DE"/>
        </w:rPr>
        <w:t xml:space="preserve"> zu erfüllen. Sollte ich im Verlauf des Forschungsprojekts von Aspekten erfahren, welche die Bereitschaft der Teilnehmerin/des Teilnehmers an dem Forschungsprojekt beeinflussen könnten, werde ich sie/ihn umgehend darüber informieren.</w:t>
      </w:r>
    </w:p>
    <w:p w:rsidR="002E3181" w:rsidRPr="002E3181" w:rsidRDefault="002E3181" w:rsidP="002E3181">
      <w:pPr>
        <w:tabs>
          <w:tab w:val="left" w:pos="3686"/>
          <w:tab w:val="left" w:pos="4962"/>
        </w:tabs>
        <w:suppressAutoHyphens/>
        <w:autoSpaceDN w:val="0"/>
        <w:spacing w:after="0" w:line="240" w:lineRule="auto"/>
        <w:jc w:val="left"/>
        <w:textAlignment w:val="baseline"/>
        <w:rPr>
          <w:rFonts w:ascii="Arial" w:eastAsia="MS Mincho" w:hAnsi="Arial" w:cs="Arial"/>
          <w:kern w:val="3"/>
          <w:lang w:eastAsia="de-DE"/>
        </w:rPr>
      </w:pPr>
    </w:p>
    <w:tbl>
      <w:tblPr>
        <w:tblW w:w="9562" w:type="dxa"/>
        <w:tblLayout w:type="fixed"/>
        <w:tblCellMar>
          <w:left w:w="10" w:type="dxa"/>
          <w:right w:w="10" w:type="dxa"/>
        </w:tblCellMar>
        <w:tblLook w:val="04A0"/>
      </w:tblPr>
      <w:tblGrid>
        <w:gridCol w:w="3296"/>
        <w:gridCol w:w="6266"/>
      </w:tblGrid>
      <w:tr w:rsidR="002E3181" w:rsidRPr="002E3181" w:rsidTr="00626332">
        <w:trPr>
          <w:trHeight w:val="395"/>
        </w:trPr>
        <w:tc>
          <w:tcPr>
            <w:tcW w:w="3296" w:type="dxa"/>
            <w:tcBorders>
              <w:top w:val="single" w:sz="4" w:space="0" w:color="C0C0C0"/>
              <w:bottom w:val="single" w:sz="4" w:space="0" w:color="C0C0C0"/>
              <w:right w:val="single" w:sz="4" w:space="0" w:color="C0C0C0"/>
            </w:tcBorders>
            <w:shd w:val="clear" w:color="auto" w:fill="auto"/>
            <w:tcMar>
              <w:top w:w="0" w:type="dxa"/>
              <w:left w:w="70" w:type="dxa"/>
              <w:bottom w:w="0" w:type="dxa"/>
              <w:right w:w="70" w:type="dxa"/>
            </w:tcMar>
          </w:tcPr>
          <w:p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r w:rsidRPr="002E3181">
              <w:rPr>
                <w:rFonts w:ascii="Arial" w:eastAsia="MS Mincho" w:hAnsi="Arial" w:cs="Arial"/>
                <w:kern w:val="3"/>
                <w:lang w:eastAsia="de-DE"/>
              </w:rPr>
              <w:t>Ort, Datum</w:t>
            </w:r>
          </w:p>
        </w:tc>
        <w:tc>
          <w:tcPr>
            <w:tcW w:w="6266" w:type="dxa"/>
            <w:tcBorders>
              <w:top w:val="single" w:sz="4" w:space="0" w:color="C0C0C0"/>
              <w:left w:val="single" w:sz="4" w:space="0" w:color="C0C0C0"/>
              <w:bottom w:val="single" w:sz="4" w:space="0" w:color="C0C0C0"/>
            </w:tcBorders>
            <w:shd w:val="clear" w:color="auto" w:fill="auto"/>
            <w:tcMar>
              <w:top w:w="0" w:type="dxa"/>
              <w:left w:w="70" w:type="dxa"/>
              <w:bottom w:w="0" w:type="dxa"/>
              <w:right w:w="70" w:type="dxa"/>
            </w:tcMar>
          </w:tcPr>
          <w:p w:rsidR="002E3181" w:rsidRPr="002E3181" w:rsidRDefault="002E3181" w:rsidP="002E3181">
            <w:pPr>
              <w:suppressAutoHyphens/>
              <w:autoSpaceDN w:val="0"/>
              <w:spacing w:after="0" w:line="240" w:lineRule="auto"/>
              <w:jc w:val="left"/>
              <w:textAlignment w:val="baseline"/>
              <w:rPr>
                <w:rFonts w:ascii="Arial" w:eastAsia="MS Mincho" w:hAnsi="Arial" w:cs="Times New Roman"/>
                <w:kern w:val="3"/>
                <w:szCs w:val="24"/>
                <w:lang w:eastAsia="de-DE"/>
              </w:rPr>
            </w:pPr>
            <w:r w:rsidRPr="002E3181">
              <w:rPr>
                <w:rFonts w:ascii="Arial" w:eastAsia="MS Mincho" w:hAnsi="Arial" w:cs="Arial"/>
                <w:kern w:val="3"/>
                <w:lang w:eastAsia="de-DE"/>
              </w:rPr>
              <w:t xml:space="preserve">Name und Vorname </w:t>
            </w:r>
            <w:r w:rsidRPr="00ED2C71">
              <w:rPr>
                <w:rFonts w:ascii="Arial" w:eastAsia="MS Mincho" w:hAnsi="Arial" w:cs="Arial"/>
                <w:kern w:val="3"/>
                <w:lang w:eastAsia="de-DE"/>
              </w:rPr>
              <w:t xml:space="preserve">der Prüfperson </w:t>
            </w:r>
            <w:r w:rsidRPr="002E3181">
              <w:rPr>
                <w:rFonts w:ascii="Arial" w:eastAsia="MS Mincho" w:hAnsi="Arial" w:cs="Arial"/>
                <w:kern w:val="3"/>
                <w:lang w:eastAsia="de-DE"/>
              </w:rPr>
              <w:t>in Druckbuchstaben</w:t>
            </w:r>
          </w:p>
          <w:p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rsidR="002E3181" w:rsidRPr="00ED2C71" w:rsidRDefault="002E3181" w:rsidP="002E3181">
            <w:pPr>
              <w:suppressAutoHyphens/>
              <w:autoSpaceDN w:val="0"/>
              <w:spacing w:after="0" w:line="240" w:lineRule="auto"/>
              <w:jc w:val="left"/>
              <w:textAlignment w:val="baseline"/>
              <w:rPr>
                <w:rFonts w:ascii="Arial" w:eastAsia="MS Mincho" w:hAnsi="Arial" w:cs="Times New Roman"/>
                <w:kern w:val="3"/>
                <w:szCs w:val="24"/>
                <w:lang w:eastAsia="de-DE"/>
              </w:rPr>
            </w:pPr>
            <w:r w:rsidRPr="00ED2C71">
              <w:rPr>
                <w:rFonts w:ascii="Arial" w:eastAsia="MS Mincho" w:hAnsi="Arial" w:cs="Arial"/>
                <w:kern w:val="3"/>
                <w:lang w:eastAsia="de-DE"/>
              </w:rPr>
              <w:t>Unterschrift der Prüfperson</w:t>
            </w:r>
          </w:p>
          <w:p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tc>
      </w:tr>
    </w:tbl>
    <w:p w:rsidR="002E3181" w:rsidRPr="002E3181" w:rsidRDefault="002E3181" w:rsidP="002E3181">
      <w:pPr>
        <w:suppressAutoHyphens/>
        <w:autoSpaceDN w:val="0"/>
        <w:spacing w:after="0" w:line="240" w:lineRule="auto"/>
        <w:jc w:val="left"/>
        <w:textAlignment w:val="baseline"/>
        <w:rPr>
          <w:rFonts w:ascii="Arial" w:eastAsia="MS Mincho" w:hAnsi="Arial" w:cs="Arial"/>
          <w:kern w:val="3"/>
          <w:szCs w:val="24"/>
          <w:lang w:eastAsia="de-DE"/>
        </w:rPr>
      </w:pPr>
    </w:p>
    <w:p w:rsidR="002E3181" w:rsidRPr="002E3181" w:rsidRDefault="002E3181" w:rsidP="002E3181">
      <w:pPr>
        <w:pageBreakBefore/>
        <w:suppressAutoHyphens/>
        <w:autoSpaceDN w:val="0"/>
        <w:spacing w:after="0" w:line="240" w:lineRule="auto"/>
        <w:jc w:val="left"/>
        <w:textAlignment w:val="baseline"/>
        <w:rPr>
          <w:rFonts w:ascii="Arial" w:eastAsia="MS Mincho" w:hAnsi="Arial" w:cs="Times New Roman"/>
          <w:kern w:val="3"/>
          <w:szCs w:val="24"/>
          <w:lang w:eastAsia="de-DE"/>
        </w:rPr>
      </w:pPr>
      <w:r w:rsidRPr="002E3181">
        <w:rPr>
          <w:rFonts w:ascii="Arial" w:eastAsia="MS Mincho" w:hAnsi="Arial" w:cs="Arial"/>
          <w:b/>
          <w:kern w:val="3"/>
          <w:szCs w:val="24"/>
          <w:lang w:eastAsia="de-DE"/>
        </w:rPr>
        <w:lastRenderedPageBreak/>
        <w:t xml:space="preserve">Einwilligungserklärung für Weiterverwendung von Daten und in </w:t>
      </w:r>
      <w:r w:rsidR="00523F72">
        <w:rPr>
          <w:rFonts w:ascii="Arial" w:eastAsia="MS Mincho" w:hAnsi="Arial" w:cs="Arial"/>
          <w:b/>
          <w:kern w:val="3"/>
          <w:szCs w:val="24"/>
          <w:lang w:eastAsia="de-DE"/>
        </w:rPr>
        <w:t>anonymisierter</w:t>
      </w:r>
      <w:r w:rsidRPr="002E3181">
        <w:rPr>
          <w:rFonts w:ascii="Arial" w:eastAsia="MS Mincho" w:hAnsi="Arial" w:cs="Arial"/>
          <w:b/>
          <w:kern w:val="3"/>
          <w:szCs w:val="24"/>
          <w:lang w:eastAsia="de-DE"/>
        </w:rPr>
        <w:t xml:space="preserve"> Form</w:t>
      </w:r>
    </w:p>
    <w:tbl>
      <w:tblPr>
        <w:tblW w:w="9709" w:type="dxa"/>
        <w:tblInd w:w="-70" w:type="dxa"/>
        <w:tblLayout w:type="fixed"/>
        <w:tblCellMar>
          <w:left w:w="10" w:type="dxa"/>
          <w:right w:w="10" w:type="dxa"/>
        </w:tblCellMar>
        <w:tblLook w:val="04A0"/>
      </w:tblPr>
      <w:tblGrid>
        <w:gridCol w:w="4819"/>
        <w:gridCol w:w="4890"/>
      </w:tblGrid>
      <w:tr w:rsidR="002E3181" w:rsidRPr="002E3181" w:rsidTr="00626332">
        <w:tc>
          <w:tcPr>
            <w:tcW w:w="4819" w:type="dxa"/>
            <w:tcBorders>
              <w:bottom w:val="single" w:sz="4" w:space="0" w:color="C0C0C0"/>
              <w:right w:val="single" w:sz="4" w:space="0" w:color="C0C0C0"/>
            </w:tcBorders>
            <w:shd w:val="clear" w:color="auto" w:fill="auto"/>
            <w:tcMar>
              <w:top w:w="28" w:type="dxa"/>
              <w:left w:w="70" w:type="dxa"/>
              <w:bottom w:w="28" w:type="dxa"/>
              <w:right w:w="70" w:type="dxa"/>
            </w:tcMar>
          </w:tcPr>
          <w:p w:rsidR="002E3181" w:rsidRPr="002E3181" w:rsidRDefault="002E3181" w:rsidP="002E3181">
            <w:pPr>
              <w:suppressAutoHyphens/>
              <w:autoSpaceDN w:val="0"/>
              <w:spacing w:before="120" w:after="120" w:line="240" w:lineRule="auto"/>
              <w:jc w:val="left"/>
              <w:textAlignment w:val="baseline"/>
              <w:rPr>
                <w:rFonts w:ascii="Arial" w:eastAsia="MS Mincho" w:hAnsi="Arial" w:cs="Times New Roman"/>
                <w:kern w:val="3"/>
                <w:szCs w:val="24"/>
                <w:lang w:eastAsia="de-DE"/>
              </w:rPr>
            </w:pPr>
            <w:r w:rsidRPr="002E3181">
              <w:rPr>
                <w:rFonts w:ascii="Arial" w:eastAsia="MS Mincho" w:hAnsi="Arial" w:cs="Arial"/>
                <w:b/>
                <w:bCs/>
                <w:color w:val="000000"/>
                <w:kern w:val="3"/>
                <w:lang w:eastAsia="de-DE"/>
              </w:rPr>
              <w:t xml:space="preserve">EK-II Antrags-Nummer: </w:t>
            </w:r>
            <w:r w:rsidRPr="002E3181">
              <w:rPr>
                <w:rFonts w:ascii="Arial" w:eastAsia="MS Mincho" w:hAnsi="Arial" w:cs="Arial"/>
                <w:color w:val="000000"/>
                <w:kern w:val="3"/>
                <w:lang w:eastAsia="de-DE"/>
              </w:rPr>
              <w:t>(nach Einreichung)</w:t>
            </w:r>
          </w:p>
        </w:tc>
        <w:tc>
          <w:tcPr>
            <w:tcW w:w="4890" w:type="dxa"/>
            <w:tcBorders>
              <w:left w:val="single" w:sz="4" w:space="0" w:color="C0C0C0"/>
              <w:bottom w:val="single" w:sz="4" w:space="0" w:color="C0C0C0"/>
            </w:tcBorders>
            <w:shd w:val="clear" w:color="auto" w:fill="auto"/>
            <w:tcMar>
              <w:top w:w="28" w:type="dxa"/>
              <w:left w:w="70" w:type="dxa"/>
              <w:bottom w:w="28" w:type="dxa"/>
              <w:right w:w="70" w:type="dxa"/>
            </w:tcMar>
          </w:tcPr>
          <w:p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tc>
      </w:tr>
      <w:tr w:rsidR="002E3181" w:rsidRPr="00096D4E" w:rsidTr="00626332">
        <w:trPr>
          <w:trHeight w:val="357"/>
        </w:trPr>
        <w:tc>
          <w:tcPr>
            <w:tcW w:w="4819" w:type="dxa"/>
            <w:tcBorders>
              <w:top w:val="single" w:sz="4" w:space="0" w:color="C0C0C0"/>
              <w:bottom w:val="single" w:sz="4" w:space="0" w:color="C0C0C0"/>
              <w:right w:val="single" w:sz="4" w:space="0" w:color="C0C0C0"/>
            </w:tcBorders>
            <w:shd w:val="clear" w:color="auto" w:fill="auto"/>
            <w:tcMar>
              <w:top w:w="28" w:type="dxa"/>
              <w:left w:w="70" w:type="dxa"/>
              <w:bottom w:w="28" w:type="dxa"/>
              <w:right w:w="70" w:type="dxa"/>
            </w:tcMar>
          </w:tcPr>
          <w:p w:rsidR="002E3181" w:rsidRPr="002E3181" w:rsidRDefault="002E3181" w:rsidP="002E3181">
            <w:pPr>
              <w:suppressAutoHyphens/>
              <w:autoSpaceDN w:val="0"/>
              <w:spacing w:before="120" w:after="120" w:line="240" w:lineRule="auto"/>
              <w:jc w:val="left"/>
              <w:textAlignment w:val="baseline"/>
              <w:rPr>
                <w:rFonts w:ascii="Arial" w:eastAsia="MS Mincho" w:hAnsi="Arial" w:cs="Times New Roman"/>
                <w:kern w:val="3"/>
                <w:szCs w:val="24"/>
                <w:lang w:eastAsia="de-DE"/>
              </w:rPr>
            </w:pPr>
            <w:r w:rsidRPr="002E3181">
              <w:rPr>
                <w:rFonts w:ascii="Arial" w:eastAsia="MS Mincho" w:hAnsi="Arial" w:cs="Arial"/>
                <w:b/>
                <w:bCs/>
                <w:kern w:val="3"/>
                <w:lang w:eastAsia="de-DE"/>
              </w:rPr>
              <w:t>Titel des Forschungsprojekts</w:t>
            </w:r>
            <w:r w:rsidRPr="002E3181">
              <w:rPr>
                <w:rFonts w:ascii="Arial" w:eastAsia="MS Mincho" w:hAnsi="Arial" w:cs="Arial"/>
                <w:b/>
                <w:bCs/>
                <w:kern w:val="3"/>
                <w:lang w:eastAsia="de-DE"/>
              </w:rPr>
              <w:br/>
            </w:r>
            <w:r w:rsidRPr="002E3181">
              <w:rPr>
                <w:rFonts w:ascii="Arial" w:eastAsia="MS Mincho" w:hAnsi="Arial" w:cs="Times New Roman"/>
                <w:b/>
                <w:kern w:val="3"/>
                <w:szCs w:val="24"/>
                <w:lang w:eastAsia="de-DE"/>
              </w:rPr>
              <w:t>(wissenschaftlich und Laiensprache):</w:t>
            </w:r>
          </w:p>
        </w:tc>
        <w:tc>
          <w:tcPr>
            <w:tcW w:w="4890" w:type="dxa"/>
            <w:tcBorders>
              <w:top w:val="single" w:sz="4" w:space="0" w:color="C0C0C0"/>
              <w:left w:val="single" w:sz="4" w:space="0" w:color="C0C0C0"/>
              <w:bottom w:val="single" w:sz="4" w:space="0" w:color="C0C0C0"/>
            </w:tcBorders>
            <w:shd w:val="clear" w:color="auto" w:fill="auto"/>
            <w:tcMar>
              <w:top w:w="28" w:type="dxa"/>
              <w:left w:w="70" w:type="dxa"/>
              <w:bottom w:w="28" w:type="dxa"/>
              <w:right w:w="70" w:type="dxa"/>
            </w:tcMar>
          </w:tcPr>
          <w:p w:rsidR="00D673AF" w:rsidRDefault="00D673AF" w:rsidP="00ED2C71">
            <w:pPr>
              <w:suppressAutoHyphens/>
              <w:autoSpaceDN w:val="0"/>
              <w:spacing w:after="0" w:line="240" w:lineRule="auto"/>
              <w:jc w:val="left"/>
              <w:textAlignment w:val="baseline"/>
              <w:rPr>
                <w:rFonts w:ascii="Arial" w:eastAsia="MS Mincho" w:hAnsi="Arial" w:cs="Arial"/>
                <w:kern w:val="3"/>
                <w:lang w:eastAsia="de-DE"/>
              </w:rPr>
            </w:pPr>
            <w:r>
              <w:rPr>
                <w:rFonts w:ascii="Arial" w:eastAsia="MS Mincho" w:hAnsi="Arial" w:cs="Arial"/>
                <w:kern w:val="3"/>
                <w:lang w:eastAsia="de-DE"/>
              </w:rPr>
              <w:t>Die Rolle von Schlaf für Neuroplastizität und Gedächtnisbildung</w:t>
            </w:r>
          </w:p>
          <w:p w:rsidR="00D673AF" w:rsidRDefault="00D673AF" w:rsidP="00ED2C71">
            <w:pPr>
              <w:suppressAutoHyphens/>
              <w:autoSpaceDN w:val="0"/>
              <w:spacing w:after="0" w:line="240" w:lineRule="auto"/>
              <w:jc w:val="left"/>
              <w:textAlignment w:val="baseline"/>
              <w:rPr>
                <w:rFonts w:ascii="Arial" w:eastAsia="MS Mincho" w:hAnsi="Arial" w:cs="Arial"/>
                <w:kern w:val="3"/>
                <w:lang w:eastAsia="de-DE"/>
              </w:rPr>
            </w:pPr>
          </w:p>
          <w:p w:rsidR="002E3181" w:rsidRPr="00D673AF" w:rsidRDefault="0070361B" w:rsidP="00ED2C71">
            <w:pPr>
              <w:suppressAutoHyphens/>
              <w:autoSpaceDN w:val="0"/>
              <w:spacing w:after="0" w:line="240" w:lineRule="auto"/>
              <w:jc w:val="left"/>
              <w:textAlignment w:val="baseline"/>
              <w:rPr>
                <w:rFonts w:ascii="Arial" w:eastAsia="MS Mincho" w:hAnsi="Arial" w:cs="Arial"/>
                <w:kern w:val="3"/>
                <w:lang w:val="en-US" w:eastAsia="de-DE"/>
              </w:rPr>
            </w:pPr>
            <w:r w:rsidRPr="0070361B">
              <w:rPr>
                <w:rFonts w:ascii="Arial" w:eastAsia="MS Mincho" w:hAnsi="Arial" w:cs="Arial"/>
                <w:kern w:val="3"/>
                <w:lang w:val="en-US" w:eastAsia="de-DE"/>
              </w:rPr>
              <w:t>Schlaf und Gedächtnis</w:t>
            </w:r>
          </w:p>
        </w:tc>
      </w:tr>
      <w:tr w:rsidR="002E3181" w:rsidRPr="002E3181" w:rsidTr="00626332">
        <w:trPr>
          <w:trHeight w:val="357"/>
        </w:trPr>
        <w:tc>
          <w:tcPr>
            <w:tcW w:w="4819" w:type="dxa"/>
            <w:tcBorders>
              <w:top w:val="single" w:sz="4" w:space="0" w:color="C0C0C0"/>
              <w:right w:val="single" w:sz="4" w:space="0" w:color="C0C0C0"/>
            </w:tcBorders>
            <w:shd w:val="clear" w:color="auto" w:fill="auto"/>
            <w:tcMar>
              <w:top w:w="28" w:type="dxa"/>
              <w:left w:w="70" w:type="dxa"/>
              <w:bottom w:w="28" w:type="dxa"/>
              <w:right w:w="70" w:type="dxa"/>
            </w:tcMar>
          </w:tcPr>
          <w:p w:rsidR="002E3181" w:rsidRPr="002E3181" w:rsidRDefault="002E3181" w:rsidP="002E3181">
            <w:pPr>
              <w:suppressAutoHyphens/>
              <w:autoSpaceDN w:val="0"/>
              <w:spacing w:before="120" w:after="120" w:line="240" w:lineRule="auto"/>
              <w:jc w:val="left"/>
              <w:textAlignment w:val="baseline"/>
              <w:rPr>
                <w:rFonts w:ascii="Arial" w:eastAsia="MS Mincho" w:hAnsi="Arial" w:cs="Times New Roman"/>
                <w:kern w:val="3"/>
                <w:szCs w:val="24"/>
                <w:lang w:eastAsia="de-DE"/>
              </w:rPr>
            </w:pPr>
            <w:r w:rsidRPr="002E3181">
              <w:rPr>
                <w:rFonts w:ascii="Arial" w:eastAsia="MS Mincho" w:hAnsi="Arial" w:cs="Arial"/>
                <w:b/>
                <w:bCs/>
                <w:kern w:val="3"/>
                <w:lang w:eastAsia="de-DE"/>
              </w:rPr>
              <w:t>Teilnehmerin/Teilnehmer:</w:t>
            </w:r>
            <w:r w:rsidRPr="002E3181">
              <w:rPr>
                <w:rFonts w:ascii="Arial" w:eastAsia="MS Mincho" w:hAnsi="Arial" w:cs="Arial"/>
                <w:kern w:val="3"/>
                <w:lang w:eastAsia="de-DE"/>
              </w:rPr>
              <w:br/>
              <w:t>Name und Vorname in Druckbuchstaben:</w:t>
            </w:r>
            <w:r w:rsidRPr="002E3181">
              <w:rPr>
                <w:rFonts w:ascii="Arial" w:eastAsia="MS Mincho" w:hAnsi="Arial" w:cs="Arial"/>
                <w:kern w:val="3"/>
                <w:lang w:eastAsia="de-DE"/>
              </w:rPr>
              <w:br/>
              <w:t>Geburtsdatum:</w:t>
            </w:r>
          </w:p>
        </w:tc>
        <w:tc>
          <w:tcPr>
            <w:tcW w:w="4890" w:type="dxa"/>
            <w:tcBorders>
              <w:top w:val="single" w:sz="4" w:space="0" w:color="C0C0C0"/>
              <w:left w:val="single" w:sz="4" w:space="0" w:color="C0C0C0"/>
            </w:tcBorders>
            <w:shd w:val="clear" w:color="auto" w:fill="auto"/>
            <w:tcMar>
              <w:top w:w="28" w:type="dxa"/>
              <w:left w:w="70" w:type="dxa"/>
              <w:bottom w:w="28" w:type="dxa"/>
              <w:right w:w="70" w:type="dxa"/>
            </w:tcMar>
          </w:tcPr>
          <w:p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rsidR="002E3181" w:rsidRPr="002E3181" w:rsidRDefault="002E3181" w:rsidP="002E3181">
            <w:pPr>
              <w:suppressAutoHyphens/>
              <w:autoSpaceDN w:val="0"/>
              <w:spacing w:after="0" w:line="240" w:lineRule="auto"/>
              <w:jc w:val="left"/>
              <w:textAlignment w:val="baseline"/>
              <w:rPr>
                <w:rFonts w:ascii="Arial" w:eastAsia="MS Mincho" w:hAnsi="Arial" w:cs="Times New Roman"/>
                <w:kern w:val="3"/>
                <w:szCs w:val="24"/>
                <w:lang w:eastAsia="de-DE"/>
              </w:rPr>
            </w:pPr>
          </w:p>
        </w:tc>
      </w:tr>
    </w:tbl>
    <w:p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rsidR="00975D01" w:rsidRDefault="00975D01">
      <w:pPr>
        <w:tabs>
          <w:tab w:val="left" w:pos="1843"/>
        </w:tabs>
        <w:rPr>
          <w:rFonts w:ascii="Arial" w:hAnsi="Arial" w:cs="Arial"/>
        </w:rPr>
      </w:pPr>
    </w:p>
    <w:p w:rsidR="0046512B" w:rsidRPr="00626332" w:rsidRDefault="001420A9" w:rsidP="0046512B">
      <w:pPr>
        <w:rPr>
          <w:rFonts w:ascii="Arial" w:hAnsi="Arial" w:cs="Arial"/>
        </w:rPr>
      </w:pPr>
      <w:r w:rsidRPr="001420A9">
        <w:rPr>
          <w:rFonts w:ascii="Arial" w:eastAsia="Times New Roman" w:hAnsi="Arial" w:cs="Arial"/>
        </w:rPr>
        <w:t xml:space="preserve">Ich habe verstanden, dass die Proben verschlüsselt sind und der Schüssel sicher aufbewahrt wird. Die Daten und Proben können im In- und Ausland an andere Daten- und Biobanken zur Analyse gesendet werden, wenn diese dieselben Standards wie in der EU einhalten. Alle rechtlichen Vorgaben zum Datenschutz werden eingehalten. Dabei ist mir bewusst, dass Biomaterialien </w:t>
      </w:r>
      <w:r w:rsidRPr="001420A9">
        <w:rPr>
          <w:rFonts w:ascii="Arial" w:hAnsi="Arial" w:cs="Arial"/>
          <w:color w:val="000000"/>
          <w:lang w:eastAsia="de-CH"/>
        </w:rPr>
        <w:t xml:space="preserve">durch ihren genetischen Inhalt Informationen enthält durch die eine Identifikation des </w:t>
      </w:r>
      <w:r w:rsidR="00B534CC" w:rsidRPr="001420A9">
        <w:rPr>
          <w:rFonts w:ascii="Arial" w:hAnsi="Arial" w:cs="Arial"/>
          <w:color w:val="000000"/>
          <w:lang w:eastAsia="de-CH"/>
        </w:rPr>
        <w:t>Betroffen,</w:t>
      </w:r>
      <w:r w:rsidRPr="001420A9">
        <w:rPr>
          <w:rFonts w:ascii="Arial" w:hAnsi="Arial" w:cs="Arial"/>
          <w:color w:val="000000"/>
          <w:lang w:eastAsia="de-CH"/>
        </w:rPr>
        <w:t xml:space="preserve"> aber auch verwandter Personen möglich ist.</w:t>
      </w:r>
    </w:p>
    <w:p w:rsidR="0046512B" w:rsidRPr="00626332" w:rsidRDefault="001420A9" w:rsidP="0046512B">
      <w:pPr>
        <w:rPr>
          <w:rFonts w:ascii="Arial" w:eastAsia="Times New Roman" w:hAnsi="Arial" w:cs="Arial"/>
        </w:rPr>
      </w:pPr>
      <w:r w:rsidRPr="001420A9">
        <w:rPr>
          <w:rFonts w:ascii="Arial" w:hAnsi="Arial" w:cs="Arial"/>
        </w:rPr>
        <w:t>Ich entscheide freiwillig und kann diesen Entscheid zu jedem Zeitpunkt wieder zurücknehmen. Wenn ich zurücktrete, werden meine Daten anonymisiert. Ich informiere lediglich meine Prüfärztin/meinen Prüfarzt/die Projektleitung und muss diesen Entscheid nicht begründen.</w:t>
      </w:r>
    </w:p>
    <w:p w:rsidR="0046512B" w:rsidRPr="00626332" w:rsidRDefault="001420A9" w:rsidP="0046512B">
      <w:pPr>
        <w:rPr>
          <w:rFonts w:ascii="Arial" w:eastAsia="Times New Roman" w:hAnsi="Arial" w:cs="Arial"/>
        </w:rPr>
      </w:pPr>
      <w:r w:rsidRPr="001420A9">
        <w:rPr>
          <w:rFonts w:ascii="Arial" w:eastAsia="Times New Roman" w:hAnsi="Arial" w:cs="Arial"/>
        </w:rPr>
        <w:t>Normalerweise werden alle Daten und Proben gesamthaft ausgewertet und die Ergebnisse zusammenfassend publiziert. Sollte sich ein für meine Gesundheit wichtiges Ergebnis ergeben, ist es möglich, dass ich kontaktiert werde. Wenn ich das nicht wünsche, teile ich es meiner Prüfärztin/meinem Prüfarzt mit.</w:t>
      </w:r>
    </w:p>
    <w:p w:rsidR="0046512B" w:rsidRPr="00626332" w:rsidRDefault="001420A9" w:rsidP="0046512B">
      <w:pPr>
        <w:rPr>
          <w:rFonts w:ascii="Arial" w:eastAsia="Times New Roman" w:hAnsi="Arial" w:cs="Arial"/>
        </w:rPr>
      </w:pPr>
      <w:r w:rsidRPr="001420A9">
        <w:rPr>
          <w:rFonts w:ascii="Arial" w:eastAsia="Times New Roman" w:hAnsi="Arial" w:cs="Arial"/>
        </w:rPr>
        <w:t>Wenn Ergebnisse aus den Daten und Proben kommerzialisiert werden, habe ich keinen Anspruch auf Anteil an der kommerziellen Nutzung.</w:t>
      </w:r>
    </w:p>
    <w:p w:rsidR="00C26AFC" w:rsidRPr="002E3181" w:rsidRDefault="00C26AFC" w:rsidP="002E3181">
      <w:pPr>
        <w:suppressAutoHyphens/>
        <w:autoSpaceDN w:val="0"/>
        <w:spacing w:after="0" w:line="240" w:lineRule="auto"/>
        <w:jc w:val="left"/>
        <w:textAlignment w:val="baseline"/>
        <w:rPr>
          <w:rFonts w:ascii="Arial" w:eastAsia="Times New Roman" w:hAnsi="Arial" w:cs="Arial"/>
          <w:kern w:val="3"/>
          <w:szCs w:val="24"/>
        </w:rPr>
      </w:pPr>
    </w:p>
    <w:p w:rsidR="002E3181" w:rsidRPr="002E3181" w:rsidRDefault="002E3181" w:rsidP="002E3181">
      <w:pPr>
        <w:suppressAutoHyphens/>
        <w:autoSpaceDN w:val="0"/>
        <w:spacing w:after="0" w:line="240" w:lineRule="auto"/>
        <w:jc w:val="left"/>
        <w:textAlignment w:val="baseline"/>
        <w:rPr>
          <w:rFonts w:ascii="Arial" w:eastAsia="Times New Roman" w:hAnsi="Arial" w:cs="Arial"/>
          <w:kern w:val="3"/>
          <w:szCs w:val="24"/>
        </w:rPr>
      </w:pPr>
    </w:p>
    <w:tbl>
      <w:tblPr>
        <w:tblW w:w="9639" w:type="dxa"/>
        <w:tblLayout w:type="fixed"/>
        <w:tblCellMar>
          <w:left w:w="10" w:type="dxa"/>
          <w:right w:w="10" w:type="dxa"/>
        </w:tblCellMar>
        <w:tblLook w:val="04A0"/>
      </w:tblPr>
      <w:tblGrid>
        <w:gridCol w:w="3401"/>
        <w:gridCol w:w="6238"/>
      </w:tblGrid>
      <w:tr w:rsidR="002E3181" w:rsidRPr="002E3181" w:rsidTr="00626332">
        <w:trPr>
          <w:trHeight w:val="549"/>
        </w:trPr>
        <w:tc>
          <w:tcPr>
            <w:tcW w:w="3401" w:type="dxa"/>
            <w:tcBorders>
              <w:top w:val="single" w:sz="4" w:space="0" w:color="C0C0C0"/>
              <w:bottom w:val="single" w:sz="4" w:space="0" w:color="C0C0C0"/>
              <w:right w:val="single" w:sz="4" w:space="0" w:color="C0C0C0"/>
            </w:tcBorders>
            <w:shd w:val="clear" w:color="auto" w:fill="auto"/>
            <w:tcMar>
              <w:top w:w="0" w:type="dxa"/>
              <w:left w:w="70" w:type="dxa"/>
              <w:bottom w:w="0" w:type="dxa"/>
              <w:right w:w="70" w:type="dxa"/>
            </w:tcMar>
          </w:tcPr>
          <w:p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r w:rsidRPr="002E3181">
              <w:rPr>
                <w:rFonts w:ascii="Arial" w:eastAsia="MS Mincho" w:hAnsi="Arial" w:cs="Arial"/>
                <w:kern w:val="3"/>
                <w:lang w:eastAsia="de-DE"/>
              </w:rPr>
              <w:t>Ort, Datum</w:t>
            </w:r>
          </w:p>
        </w:tc>
        <w:tc>
          <w:tcPr>
            <w:tcW w:w="6238" w:type="dxa"/>
            <w:tcBorders>
              <w:top w:val="single" w:sz="4" w:space="0" w:color="C0C0C0"/>
              <w:left w:val="single" w:sz="4" w:space="0" w:color="C0C0C0"/>
              <w:bottom w:val="single" w:sz="4" w:space="0" w:color="C0C0C0"/>
            </w:tcBorders>
            <w:shd w:val="clear" w:color="auto" w:fill="auto"/>
            <w:tcMar>
              <w:top w:w="0" w:type="dxa"/>
              <w:left w:w="70" w:type="dxa"/>
              <w:bottom w:w="0" w:type="dxa"/>
              <w:right w:w="70" w:type="dxa"/>
            </w:tcMar>
          </w:tcPr>
          <w:p w:rsidR="002E3181" w:rsidRPr="002E3181" w:rsidRDefault="002E3181" w:rsidP="002E3181">
            <w:pPr>
              <w:suppressAutoHyphens/>
              <w:autoSpaceDN w:val="0"/>
              <w:spacing w:before="60" w:line="240" w:lineRule="auto"/>
              <w:jc w:val="left"/>
              <w:textAlignment w:val="baseline"/>
              <w:rPr>
                <w:rFonts w:ascii="Arial" w:eastAsia="MS Mincho" w:hAnsi="Arial" w:cs="Times New Roman"/>
                <w:kern w:val="3"/>
                <w:szCs w:val="24"/>
                <w:lang w:eastAsia="de-DE"/>
              </w:rPr>
            </w:pPr>
            <w:r w:rsidRPr="002E3181">
              <w:rPr>
                <w:rFonts w:ascii="Arial" w:eastAsia="MS Mincho" w:hAnsi="Arial" w:cs="Arial"/>
                <w:kern w:val="3"/>
                <w:lang w:val="de-CH" w:eastAsia="de-DE"/>
              </w:rPr>
              <w:t xml:space="preserve">Unterschrift Teilnehmerin/Teilnehmer </w:t>
            </w:r>
            <w:r w:rsidRPr="002E3181">
              <w:rPr>
                <w:rFonts w:ascii="Arial" w:eastAsia="MS Mincho" w:hAnsi="Arial" w:cs="Arial"/>
                <w:kern w:val="3"/>
                <w:lang w:val="de-CH" w:eastAsia="de-DE"/>
              </w:rPr>
              <w:br/>
            </w:r>
          </w:p>
        </w:tc>
      </w:tr>
    </w:tbl>
    <w:p w:rsidR="002E3181" w:rsidRPr="002E3181" w:rsidRDefault="002E3181" w:rsidP="002E3181">
      <w:pPr>
        <w:tabs>
          <w:tab w:val="left" w:pos="3686"/>
          <w:tab w:val="left" w:pos="4962"/>
        </w:tabs>
        <w:suppressAutoHyphens/>
        <w:autoSpaceDN w:val="0"/>
        <w:spacing w:after="0" w:line="240" w:lineRule="auto"/>
        <w:jc w:val="left"/>
        <w:textAlignment w:val="baseline"/>
        <w:rPr>
          <w:rFonts w:ascii="Arial" w:eastAsia="MS Mincho" w:hAnsi="Arial" w:cs="Arial"/>
          <w:b/>
          <w:bCs/>
          <w:kern w:val="3"/>
          <w:lang w:eastAsia="de-DE"/>
        </w:rPr>
      </w:pPr>
    </w:p>
    <w:p w:rsidR="002E3181" w:rsidRPr="002E3181" w:rsidRDefault="002E3181" w:rsidP="002E3181">
      <w:pPr>
        <w:tabs>
          <w:tab w:val="left" w:pos="3686"/>
          <w:tab w:val="left" w:pos="4962"/>
        </w:tabs>
        <w:suppressAutoHyphens/>
        <w:autoSpaceDN w:val="0"/>
        <w:spacing w:after="0" w:line="240" w:lineRule="auto"/>
        <w:jc w:val="left"/>
        <w:textAlignment w:val="baseline"/>
        <w:rPr>
          <w:rFonts w:ascii="Arial" w:eastAsia="MS Mincho" w:hAnsi="Arial" w:cs="Times New Roman"/>
          <w:kern w:val="3"/>
          <w:szCs w:val="24"/>
          <w:lang w:eastAsia="de-DE"/>
        </w:rPr>
      </w:pPr>
      <w:r w:rsidRPr="002E3181">
        <w:rPr>
          <w:rFonts w:ascii="Arial" w:eastAsia="MS Mincho" w:hAnsi="Arial" w:cs="Arial"/>
          <w:b/>
          <w:bCs/>
          <w:kern w:val="3"/>
          <w:lang w:eastAsia="de-DE"/>
        </w:rPr>
        <w:t xml:space="preserve">Bestätigung der Prüfperson: </w:t>
      </w:r>
      <w:r w:rsidRPr="002E3181">
        <w:rPr>
          <w:rFonts w:ascii="Arial" w:eastAsia="MS Mincho" w:hAnsi="Arial" w:cs="Arial"/>
          <w:kern w:val="3"/>
          <w:lang w:eastAsia="de-DE"/>
        </w:rPr>
        <w:t>Hiermit bestätige ich, dass ich dieser Teilnehmerin/diesem Teilnehmerin Wesen, Bedeutung und Tragweite der Weiterverwendung von Proben und/oder genetischen Daten erläutert habe.</w:t>
      </w:r>
    </w:p>
    <w:p w:rsidR="002E3181" w:rsidRPr="002E3181" w:rsidRDefault="002E3181" w:rsidP="002E3181">
      <w:pPr>
        <w:tabs>
          <w:tab w:val="left" w:pos="3686"/>
          <w:tab w:val="left" w:pos="4962"/>
        </w:tabs>
        <w:suppressAutoHyphens/>
        <w:autoSpaceDN w:val="0"/>
        <w:spacing w:after="0" w:line="240" w:lineRule="auto"/>
        <w:jc w:val="left"/>
        <w:textAlignment w:val="baseline"/>
        <w:rPr>
          <w:rFonts w:ascii="Arial" w:eastAsia="MS Mincho" w:hAnsi="Arial" w:cs="Arial"/>
          <w:kern w:val="3"/>
          <w:lang w:eastAsia="de-DE"/>
        </w:rPr>
      </w:pPr>
    </w:p>
    <w:tbl>
      <w:tblPr>
        <w:tblW w:w="9681" w:type="dxa"/>
        <w:tblLayout w:type="fixed"/>
        <w:tblCellMar>
          <w:left w:w="10" w:type="dxa"/>
          <w:right w:w="10" w:type="dxa"/>
        </w:tblCellMar>
        <w:tblLook w:val="04A0"/>
      </w:tblPr>
      <w:tblGrid>
        <w:gridCol w:w="3338"/>
        <w:gridCol w:w="6343"/>
      </w:tblGrid>
      <w:tr w:rsidR="002E3181" w:rsidRPr="002E3181" w:rsidTr="00626332">
        <w:trPr>
          <w:trHeight w:val="75"/>
        </w:trPr>
        <w:tc>
          <w:tcPr>
            <w:tcW w:w="3338" w:type="dxa"/>
            <w:tcBorders>
              <w:top w:val="single" w:sz="4" w:space="0" w:color="C0C0C0"/>
              <w:bottom w:val="single" w:sz="4" w:space="0" w:color="C0C0C0"/>
              <w:right w:val="single" w:sz="4" w:space="0" w:color="C0C0C0"/>
            </w:tcBorders>
            <w:shd w:val="clear" w:color="auto" w:fill="auto"/>
            <w:tcMar>
              <w:top w:w="0" w:type="dxa"/>
              <w:left w:w="70" w:type="dxa"/>
              <w:bottom w:w="0" w:type="dxa"/>
              <w:right w:w="70" w:type="dxa"/>
            </w:tcMar>
          </w:tcPr>
          <w:p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r w:rsidRPr="002E3181">
              <w:rPr>
                <w:rFonts w:ascii="Arial" w:eastAsia="MS Mincho" w:hAnsi="Arial" w:cs="Arial"/>
                <w:kern w:val="3"/>
                <w:lang w:eastAsia="de-DE"/>
              </w:rPr>
              <w:t>Ort, Datum</w:t>
            </w:r>
          </w:p>
        </w:tc>
        <w:tc>
          <w:tcPr>
            <w:tcW w:w="6343" w:type="dxa"/>
            <w:tcBorders>
              <w:top w:val="single" w:sz="4" w:space="0" w:color="C0C0C0"/>
              <w:left w:val="single" w:sz="4" w:space="0" w:color="C0C0C0"/>
              <w:bottom w:val="single" w:sz="4" w:space="0" w:color="C0C0C0"/>
            </w:tcBorders>
            <w:shd w:val="clear" w:color="auto" w:fill="auto"/>
            <w:tcMar>
              <w:top w:w="0" w:type="dxa"/>
              <w:left w:w="70" w:type="dxa"/>
              <w:bottom w:w="0" w:type="dxa"/>
              <w:right w:w="70" w:type="dxa"/>
            </w:tcMar>
          </w:tcPr>
          <w:p w:rsidR="002E3181" w:rsidRPr="002E3181" w:rsidRDefault="002E3181" w:rsidP="002E3181">
            <w:pPr>
              <w:suppressAutoHyphens/>
              <w:autoSpaceDN w:val="0"/>
              <w:spacing w:after="0" w:line="240" w:lineRule="auto"/>
              <w:jc w:val="left"/>
              <w:textAlignment w:val="baseline"/>
              <w:rPr>
                <w:rFonts w:ascii="Arial" w:eastAsia="MS Mincho" w:hAnsi="Arial" w:cs="Times New Roman"/>
                <w:kern w:val="3"/>
                <w:szCs w:val="24"/>
                <w:lang w:eastAsia="de-DE"/>
              </w:rPr>
            </w:pPr>
            <w:r w:rsidRPr="002E3181">
              <w:rPr>
                <w:rFonts w:ascii="Arial" w:eastAsia="MS Mincho" w:hAnsi="Arial" w:cs="Arial"/>
                <w:kern w:val="3"/>
                <w:lang w:eastAsia="de-DE"/>
              </w:rPr>
              <w:t xml:space="preserve">Name und Vorname </w:t>
            </w:r>
            <w:r w:rsidRPr="0048362D">
              <w:rPr>
                <w:rFonts w:ascii="Arial" w:eastAsia="MS Mincho" w:hAnsi="Arial" w:cs="Arial"/>
                <w:kern w:val="3"/>
                <w:lang w:eastAsia="de-DE"/>
              </w:rPr>
              <w:t xml:space="preserve">der Prüfperson </w:t>
            </w:r>
            <w:r w:rsidRPr="002E3181">
              <w:rPr>
                <w:rFonts w:ascii="Arial" w:eastAsia="MS Mincho" w:hAnsi="Arial" w:cs="Arial"/>
                <w:kern w:val="3"/>
                <w:lang w:eastAsia="de-DE"/>
              </w:rPr>
              <w:t>in Druckbuchstaben</w:t>
            </w:r>
          </w:p>
          <w:p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rsidR="002E3181" w:rsidRPr="002E3181" w:rsidRDefault="002E3181" w:rsidP="002E3181">
            <w:pPr>
              <w:suppressAutoHyphens/>
              <w:autoSpaceDN w:val="0"/>
              <w:spacing w:after="0" w:line="240" w:lineRule="auto"/>
              <w:jc w:val="left"/>
              <w:textAlignment w:val="baseline"/>
              <w:rPr>
                <w:rFonts w:ascii="Arial" w:eastAsia="MS Mincho" w:hAnsi="Arial" w:cs="Arial"/>
                <w:kern w:val="3"/>
                <w:lang w:eastAsia="de-DE"/>
              </w:rPr>
            </w:pPr>
          </w:p>
          <w:p w:rsidR="002E3181" w:rsidRPr="000D1143" w:rsidRDefault="002E3181" w:rsidP="002E3181">
            <w:pPr>
              <w:suppressAutoHyphens/>
              <w:autoSpaceDN w:val="0"/>
              <w:spacing w:after="0" w:line="240" w:lineRule="auto"/>
              <w:jc w:val="left"/>
              <w:textAlignment w:val="baseline"/>
              <w:rPr>
                <w:rFonts w:ascii="Arial" w:eastAsia="MS Mincho" w:hAnsi="Arial" w:cs="Times New Roman"/>
                <w:kern w:val="3"/>
                <w:szCs w:val="24"/>
                <w:lang w:eastAsia="de-DE"/>
              </w:rPr>
            </w:pPr>
            <w:r w:rsidRPr="002E3181">
              <w:rPr>
                <w:rFonts w:ascii="Arial" w:eastAsia="MS Mincho" w:hAnsi="Arial" w:cs="Arial"/>
                <w:kern w:val="3"/>
                <w:lang w:eastAsia="de-DE"/>
              </w:rPr>
              <w:t xml:space="preserve">Unterschrift </w:t>
            </w:r>
            <w:r w:rsidRPr="0048362D">
              <w:rPr>
                <w:rFonts w:ascii="Arial" w:eastAsia="MS Mincho" w:hAnsi="Arial" w:cs="Arial"/>
                <w:kern w:val="3"/>
                <w:lang w:eastAsia="de-DE"/>
              </w:rPr>
              <w:t>der Prüfperson</w:t>
            </w:r>
          </w:p>
        </w:tc>
      </w:tr>
    </w:tbl>
    <w:p w:rsidR="004E0268" w:rsidRPr="00F23945" w:rsidRDefault="004E0268" w:rsidP="009956D8">
      <w:pPr>
        <w:widowControl w:val="0"/>
        <w:autoSpaceDE w:val="0"/>
        <w:spacing w:line="240" w:lineRule="auto"/>
        <w:rPr>
          <w:rFonts w:cstheme="minorHAnsi"/>
        </w:rPr>
      </w:pPr>
    </w:p>
    <w:sectPr w:rsidR="004E0268" w:rsidRPr="00F23945" w:rsidSect="00AB0611">
      <w:headerReference w:type="default" r:id="rId14"/>
      <w:footerReference w:type="default" r:id="rId15"/>
      <w:pgSz w:w="11906" w:h="16838" w:code="9"/>
      <w:pgMar w:top="1418" w:right="1134" w:bottom="1418" w:left="1418" w:header="510"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1733" w:rsidRDefault="00C81733" w:rsidP="001C4CB7">
      <w:pPr>
        <w:spacing w:after="0" w:line="240" w:lineRule="auto"/>
      </w:pPr>
      <w:r>
        <w:separator/>
      </w:r>
    </w:p>
  </w:endnote>
  <w:endnote w:type="continuationSeparator" w:id="1">
    <w:p w:rsidR="00C81733" w:rsidRDefault="00C81733" w:rsidP="001C4C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Frutiger Light">
    <w:panose1 w:val="00000000000000000000"/>
    <w:charset w:val="00"/>
    <w:family w:val="swiss"/>
    <w:notTrueType/>
    <w:pitch w:val="variable"/>
    <w:sig w:usb0="00000003" w:usb1="00000000" w:usb2="00000000" w:usb3="00000000" w:csb0="00000001" w:csb1="00000000"/>
  </w:font>
  <w:font w:name="Frutiger Bold">
    <w:panose1 w:val="00000000000000000000"/>
    <w:charset w:val="00"/>
    <w:family w:val="swiss"/>
    <w:notTrueType/>
    <w:pitch w:val="variable"/>
    <w:sig w:usb0="00000003" w:usb1="00000000" w:usb2="00000000" w:usb3="00000000" w:csb0="00000001" w:csb1="00000000"/>
  </w:font>
  <w:font w:name="FrutigerLTStd-Light">
    <w:altName w:val="Calibri"/>
    <w:panose1 w:val="00000000000000000000"/>
    <w:charset w:val="4D"/>
    <w:family w:val="auto"/>
    <w:notTrueType/>
    <w:pitch w:val="default"/>
    <w:sig w:usb0="00000003" w:usb1="00000000" w:usb2="00000000" w:usb3="00000000" w:csb0="00000001" w:csb1="00000000"/>
  </w:font>
  <w:font w:name="FrutigerLTStd-Bold">
    <w:altName w:val="Frutiger LT Std 65 Bol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332" w:rsidRDefault="00626332" w:rsidP="00D57A66">
    <w:pPr>
      <w:pStyle w:val="Piedepgina"/>
    </w:pPr>
    <w:r>
      <w:rPr>
        <w:sz w:val="20"/>
        <w:szCs w:val="20"/>
      </w:rPr>
      <w:t>Allgemeine Information für Teilnehmende</w:t>
    </w:r>
    <w:r w:rsidR="00293D1D">
      <w:rPr>
        <w:sz w:val="20"/>
        <w:szCs w:val="20"/>
      </w:rPr>
      <w:t xml:space="preserve"> Version1, Datum 04.03.2024</w:t>
    </w:r>
    <w:r>
      <w:tab/>
    </w:r>
    <w:sdt>
      <w:sdtPr>
        <w:id w:val="-1612204855"/>
        <w:docPartObj>
          <w:docPartGallery w:val="Page Numbers (Bottom of Page)"/>
          <w:docPartUnique/>
        </w:docPartObj>
      </w:sdtPr>
      <w:sdtContent>
        <w:sdt>
          <w:sdtPr>
            <w:id w:val="-1769616900"/>
            <w:docPartObj>
              <w:docPartGallery w:val="Page Numbers (Top of Page)"/>
              <w:docPartUnique/>
            </w:docPartObj>
          </w:sdtPr>
          <w:sdtContent>
            <w:r>
              <w:t xml:space="preserve">Seite </w:t>
            </w:r>
            <w:r w:rsidR="00CA376D">
              <w:rPr>
                <w:b/>
                <w:bCs/>
                <w:sz w:val="24"/>
                <w:szCs w:val="24"/>
              </w:rPr>
              <w:fldChar w:fldCharType="begin"/>
            </w:r>
            <w:r>
              <w:rPr>
                <w:b/>
                <w:bCs/>
              </w:rPr>
              <w:instrText>PAGE</w:instrText>
            </w:r>
            <w:r w:rsidR="00CA376D">
              <w:rPr>
                <w:b/>
                <w:bCs/>
                <w:sz w:val="24"/>
                <w:szCs w:val="24"/>
              </w:rPr>
              <w:fldChar w:fldCharType="separate"/>
            </w:r>
            <w:r w:rsidR="008A71B7">
              <w:rPr>
                <w:b/>
                <w:bCs/>
                <w:noProof/>
              </w:rPr>
              <w:t>11</w:t>
            </w:r>
            <w:r w:rsidR="00CA376D">
              <w:rPr>
                <w:b/>
                <w:bCs/>
                <w:sz w:val="24"/>
                <w:szCs w:val="24"/>
              </w:rPr>
              <w:fldChar w:fldCharType="end"/>
            </w:r>
            <w:r>
              <w:t xml:space="preserve"> von </w:t>
            </w:r>
            <w:r w:rsidR="00CA376D">
              <w:rPr>
                <w:b/>
                <w:bCs/>
                <w:sz w:val="24"/>
                <w:szCs w:val="24"/>
              </w:rPr>
              <w:fldChar w:fldCharType="begin"/>
            </w:r>
            <w:r>
              <w:rPr>
                <w:b/>
                <w:bCs/>
              </w:rPr>
              <w:instrText>NUMPAGES</w:instrText>
            </w:r>
            <w:r w:rsidR="00CA376D">
              <w:rPr>
                <w:b/>
                <w:bCs/>
                <w:sz w:val="24"/>
                <w:szCs w:val="24"/>
              </w:rPr>
              <w:fldChar w:fldCharType="separate"/>
            </w:r>
            <w:r w:rsidR="008A71B7">
              <w:rPr>
                <w:b/>
                <w:bCs/>
                <w:noProof/>
              </w:rPr>
              <w:t>13</w:t>
            </w:r>
            <w:r w:rsidR="00CA376D">
              <w:rPr>
                <w:b/>
                <w:bCs/>
                <w:sz w:val="24"/>
                <w:szCs w:val="24"/>
              </w:rPr>
              <w:fldChar w:fldCharType="end"/>
            </w:r>
          </w:sdtContent>
        </w:sdt>
      </w:sdtContent>
    </w:sdt>
  </w:p>
  <w:p w:rsidR="00626332" w:rsidRDefault="00626332" w:rsidP="0000769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1733" w:rsidRDefault="00C81733" w:rsidP="001C4CB7">
      <w:pPr>
        <w:spacing w:after="0" w:line="240" w:lineRule="auto"/>
      </w:pPr>
      <w:r>
        <w:separator/>
      </w:r>
    </w:p>
  </w:footnote>
  <w:footnote w:type="continuationSeparator" w:id="1">
    <w:p w:rsidR="00C81733" w:rsidRDefault="00C81733" w:rsidP="001C4C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332" w:rsidRDefault="00626332" w:rsidP="00007692">
    <w:pPr>
      <w:pStyle w:val="Encabezado"/>
      <w:jc w:val="right"/>
      <w:rPr>
        <w:szCs w:val="20"/>
      </w:rPr>
    </w:pPr>
    <w:r w:rsidRPr="0049410C">
      <w:rPr>
        <w:noProof/>
        <w:szCs w:val="20"/>
        <w:lang w:val="es-ES" w:eastAsia="es-ES"/>
      </w:rPr>
      <w:drawing>
        <wp:inline distT="0" distB="0" distL="0" distR="0">
          <wp:extent cx="1648460" cy="805815"/>
          <wp:effectExtent l="0" t="0" r="8890" b="0"/>
          <wp:docPr id="6"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 1"/>
                  <pic:cNvPicPr>
                    <a:picLocks/>
                  </pic:cNvPicPr>
                </pic:nvPicPr>
                <pic:blipFill>
                  <a:blip r:embed="rId1"/>
                  <a:stretch>
                    <a:fillRect/>
                  </a:stretch>
                </pic:blipFill>
                <pic:spPr bwMode="auto">
                  <a:xfrm>
                    <a:off x="0" y="0"/>
                    <a:ext cx="1648460" cy="805815"/>
                  </a:xfrm>
                  <a:prstGeom prst="rect">
                    <a:avLst/>
                  </a:prstGeom>
                </pic:spPr>
              </pic:pic>
            </a:graphicData>
          </a:graphic>
        </wp:inline>
      </w:drawing>
    </w:r>
  </w:p>
  <w:p w:rsidR="00626332" w:rsidRDefault="00626332" w:rsidP="00007692">
    <w:pPr>
      <w:pStyle w:val="Encabezado"/>
      <w:jc w:val="right"/>
      <w:rPr>
        <w:szCs w:val="20"/>
      </w:rPr>
    </w:pPr>
  </w:p>
  <w:p w:rsidR="00626332" w:rsidRPr="00986D72" w:rsidRDefault="00626332" w:rsidP="00007692">
    <w:pPr>
      <w:pStyle w:val="Encabezado"/>
      <w:jc w:val="right"/>
      <w:rPr>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CAE15A0"/>
    <w:multiLevelType w:val="multilevel"/>
    <w:tmpl w:val="8D14D83A"/>
    <w:lvl w:ilvl="0">
      <w:start w:val="1"/>
      <w:numFmt w:val="upperLetter"/>
      <w:pStyle w:val="Ttulo6"/>
      <w:suff w:val="space"/>
      <w:lvlText w:val="%1"/>
      <w:lvlJc w:val="left"/>
      <w:rPr>
        <w:rFonts w:hint="default"/>
      </w:rPr>
    </w:lvl>
    <w:lvl w:ilvl="1">
      <w:start w:val="1"/>
      <w:numFmt w:val="none"/>
      <w:pStyle w:val="Ttulo2"/>
      <w:suff w:val="nothing"/>
      <w:lvlText w:val=""/>
      <w:lvlJc w:val="left"/>
      <w:rPr>
        <w:rFonts w:hint="default"/>
      </w:rPr>
    </w:lvl>
    <w:lvl w:ilvl="2">
      <w:start w:val="1"/>
      <w:numFmt w:val="none"/>
      <w:pStyle w:val="Ttulo3"/>
      <w:suff w:val="nothing"/>
      <w:lvlText w:val=""/>
      <w:lvlJc w:val="left"/>
      <w:rPr>
        <w:rFonts w:hint="default"/>
      </w:rPr>
    </w:lvl>
    <w:lvl w:ilvl="3">
      <w:start w:val="1"/>
      <w:numFmt w:val="none"/>
      <w:pStyle w:val="Ttulo4"/>
      <w:suff w:val="nothing"/>
      <w:lvlText w:val=""/>
      <w:lvlJc w:val="left"/>
      <w:rPr>
        <w:rFonts w:hint="default"/>
      </w:rPr>
    </w:lvl>
    <w:lvl w:ilvl="4">
      <w:start w:val="1"/>
      <w:numFmt w:val="none"/>
      <w:pStyle w:val="Ttulo5"/>
      <w:suff w:val="nothing"/>
      <w:lvlText w:val=""/>
      <w:lvlJc w:val="left"/>
      <w:rPr>
        <w:rFonts w:hint="default"/>
      </w:rPr>
    </w:lvl>
    <w:lvl w:ilvl="5">
      <w:start w:val="1"/>
      <w:numFmt w:val="none"/>
      <w:suff w:val="nothing"/>
      <w:lvlText w:val=""/>
      <w:lvlJc w:val="left"/>
      <w:rPr>
        <w:rFonts w:hint="default"/>
      </w:rPr>
    </w:lvl>
    <w:lvl w:ilvl="6">
      <w:start w:val="1"/>
      <w:numFmt w:val="none"/>
      <w:pStyle w:val="Ttulo7"/>
      <w:suff w:val="nothing"/>
      <w:lvlText w:val=""/>
      <w:lvlJc w:val="left"/>
      <w:rPr>
        <w:rFonts w:hint="default"/>
      </w:rPr>
    </w:lvl>
    <w:lvl w:ilvl="7">
      <w:start w:val="1"/>
      <w:numFmt w:val="none"/>
      <w:pStyle w:val="Ttulo8"/>
      <w:suff w:val="nothing"/>
      <w:lvlText w:val=""/>
      <w:lvlJc w:val="left"/>
      <w:rPr>
        <w:rFonts w:hint="default"/>
      </w:rPr>
    </w:lvl>
    <w:lvl w:ilvl="8">
      <w:start w:val="1"/>
      <w:numFmt w:val="none"/>
      <w:pStyle w:val="Ttulo9"/>
      <w:suff w:val="nothing"/>
      <w:lvlText w:val=""/>
      <w:lvlJc w:val="left"/>
      <w:rPr>
        <w:rFonts w:hint="default"/>
      </w:rPr>
    </w:lvl>
  </w:abstractNum>
  <w:abstractNum w:abstractNumId="4">
    <w:nsid w:val="1E560C32"/>
    <w:multiLevelType w:val="multilevel"/>
    <w:tmpl w:val="46DE2A5E"/>
    <w:styleLink w:val="WWNum32"/>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nsid w:val="1F9A0733"/>
    <w:multiLevelType w:val="multilevel"/>
    <w:tmpl w:val="898A0940"/>
    <w:lvl w:ilvl="0">
      <w:start w:val="1"/>
      <w:numFmt w:val="upperLetter"/>
      <w:pStyle w:val="berschriftA"/>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2.%3.%4"/>
      <w:lvlJc w:val="left"/>
      <w:pPr>
        <w:tabs>
          <w:tab w:val="num" w:pos="855"/>
        </w:tabs>
        <w:ind w:left="855" w:hanging="855"/>
      </w:pPr>
      <w:rPr>
        <w:rFonts w:hint="default"/>
      </w:rPr>
    </w:lvl>
    <w:lvl w:ilvl="4">
      <w:start w:val="1"/>
      <w:numFmt w:val="decimal"/>
      <w:lvlText w:val="%1.%2.%3.%4.%5"/>
      <w:lvlJc w:val="left"/>
      <w:pPr>
        <w:tabs>
          <w:tab w:val="num" w:pos="1080"/>
        </w:tabs>
        <w:ind w:left="855" w:hanging="855"/>
      </w:pPr>
      <w:rPr>
        <w:rFonts w:hint="default"/>
      </w:rPr>
    </w:lvl>
    <w:lvl w:ilvl="5">
      <w:start w:val="1"/>
      <w:numFmt w:val="decimal"/>
      <w:lvlRestart w:val="0"/>
      <w:lvlText w:val="%1.%2.%3.%4.%5.%6"/>
      <w:lvlJc w:val="left"/>
      <w:pPr>
        <w:tabs>
          <w:tab w:val="num" w:pos="144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078526D"/>
    <w:multiLevelType w:val="hybridMultilevel"/>
    <w:tmpl w:val="A88A3830"/>
    <w:lvl w:ilvl="0" w:tplc="EDCA1696">
      <w:start w:val="1"/>
      <w:numFmt w:val="bullet"/>
      <w:lvlText w:val=""/>
      <w:lvlJc w:val="left"/>
      <w:pPr>
        <w:ind w:left="1287" w:hanging="360"/>
      </w:pPr>
      <w:rPr>
        <w:rFonts w:ascii="Symbol" w:hAnsi="Symbol" w:hint="default"/>
        <w:color w:val="auto"/>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nsid w:val="26AF3B95"/>
    <w:multiLevelType w:val="hybridMultilevel"/>
    <w:tmpl w:val="11507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DF9684A"/>
    <w:multiLevelType w:val="multilevel"/>
    <w:tmpl w:val="4E94DCC8"/>
    <w:styleLink w:val="WWNum12"/>
    <w:lvl w:ilvl="0">
      <w:numFmt w:val="bullet"/>
      <w:lvlText w:val=""/>
      <w:lvlJc w:val="left"/>
      <w:pPr>
        <w:ind w:left="357" w:hanging="357"/>
      </w:pPr>
      <w:rPr>
        <w:rFonts w:ascii="Wingdings" w:hAnsi="Wingdings"/>
        <w:color w:val="00000A"/>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nsid w:val="30B2699C"/>
    <w:multiLevelType w:val="multilevel"/>
    <w:tmpl w:val="F46EC81C"/>
    <w:styleLink w:val="WWNum13"/>
    <w:lvl w:ilvl="0">
      <w:numFmt w:val="bullet"/>
      <w:lvlText w:val=""/>
      <w:lvlJc w:val="left"/>
      <w:pPr>
        <w:ind w:left="357" w:hanging="357"/>
      </w:pPr>
      <w:rPr>
        <w:rFonts w:ascii="Wingdings" w:hAnsi="Wingdings"/>
        <w:color w:val="FF000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nsid w:val="31D149DC"/>
    <w:multiLevelType w:val="hybridMultilevel"/>
    <w:tmpl w:val="76FC1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1005987"/>
    <w:multiLevelType w:val="multilevel"/>
    <w:tmpl w:val="A7202A54"/>
    <w:styleLink w:val="WWNum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2">
    <w:nsid w:val="420613FC"/>
    <w:multiLevelType w:val="hybridMultilevel"/>
    <w:tmpl w:val="CFE65F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713751E"/>
    <w:multiLevelType w:val="multilevel"/>
    <w:tmpl w:val="931E54C0"/>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473464B5"/>
    <w:multiLevelType w:val="hybridMultilevel"/>
    <w:tmpl w:val="D6D2C342"/>
    <w:lvl w:ilvl="0" w:tplc="F1C48DAE">
      <w:start w:val="15"/>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9D70563"/>
    <w:multiLevelType w:val="hybridMultilevel"/>
    <w:tmpl w:val="6840E01C"/>
    <w:lvl w:ilvl="0" w:tplc="1DEC2758">
      <w:start w:val="1"/>
      <w:numFmt w:val="bullet"/>
      <w:lvlText w:val=""/>
      <w:lvlJc w:val="left"/>
      <w:pPr>
        <w:ind w:left="1287" w:hanging="360"/>
      </w:pPr>
      <w:rPr>
        <w:rFonts w:ascii="Symbol" w:hAnsi="Symbol" w:hint="default"/>
        <w:color w:val="auto"/>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6">
    <w:nsid w:val="4CB748A5"/>
    <w:multiLevelType w:val="hybridMultilevel"/>
    <w:tmpl w:val="31E46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17F4939"/>
    <w:multiLevelType w:val="multilevel"/>
    <w:tmpl w:val="AEDCDE68"/>
    <w:styleLink w:val="WWNum9"/>
    <w:lvl w:ilvl="0">
      <w:start w:val="1"/>
      <w:numFmt w:val="decimal"/>
      <w:lvlText w:val="%1."/>
      <w:lvlJc w:val="left"/>
      <w:pPr>
        <w:ind w:left="360" w:hanging="360"/>
      </w:pPr>
      <w:rPr>
        <w:b/>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8">
    <w:nsid w:val="528F6BC2"/>
    <w:multiLevelType w:val="hybridMultilevel"/>
    <w:tmpl w:val="A0D6B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62D54BD"/>
    <w:multiLevelType w:val="multilevel"/>
    <w:tmpl w:val="32E625F2"/>
    <w:styleLink w:val="WWNum15"/>
    <w:lvl w:ilvl="0">
      <w:numFmt w:val="bullet"/>
      <w:lvlText w:val=""/>
      <w:lvlJc w:val="left"/>
      <w:pPr>
        <w:ind w:left="357" w:hanging="357"/>
      </w:pPr>
      <w:rPr>
        <w:rFonts w:ascii="Wingdings" w:hAnsi="Wingdings"/>
        <w:color w:val="00000A"/>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
    <w:nsid w:val="5ADF694E"/>
    <w:multiLevelType w:val="hybridMultilevel"/>
    <w:tmpl w:val="463829E4"/>
    <w:lvl w:ilvl="0" w:tplc="7D42BB62">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2577518"/>
    <w:multiLevelType w:val="hybridMultilevel"/>
    <w:tmpl w:val="DB24AD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2D83791"/>
    <w:multiLevelType w:val="hybridMultilevel"/>
    <w:tmpl w:val="3A0EB9B4"/>
    <w:lvl w:ilvl="0" w:tplc="BC4E9ACE">
      <w:start w:val="1"/>
      <w:numFmt w:val="bullet"/>
      <w:lvlText w:val=""/>
      <w:lvlJc w:val="left"/>
      <w:pPr>
        <w:ind w:left="1287" w:hanging="360"/>
      </w:pPr>
      <w:rPr>
        <w:rFonts w:ascii="Symbol" w:hAnsi="Symbol" w:hint="default"/>
        <w:color w:val="auto"/>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3">
    <w:nsid w:val="68497409"/>
    <w:multiLevelType w:val="multilevel"/>
    <w:tmpl w:val="86283F02"/>
    <w:lvl w:ilvl="0">
      <w:start w:val="1"/>
      <w:numFmt w:val="decimal"/>
      <w:pStyle w:val="Ttulo1"/>
      <w:lvlText w:val="%1"/>
      <w:lvlJc w:val="left"/>
      <w:pPr>
        <w:tabs>
          <w:tab w:val="num" w:pos="855"/>
        </w:tabs>
        <w:ind w:left="855" w:hanging="855"/>
      </w:pPr>
      <w:rPr>
        <w:rFonts w:hint="default"/>
      </w:rPr>
    </w:lvl>
    <w:lvl w:ilvl="1">
      <w:start w:val="1"/>
      <w:numFmt w:val="decimal"/>
      <w:pStyle w:val="berschrift2a"/>
      <w:lvlText w:val="%1.%2"/>
      <w:lvlJc w:val="left"/>
      <w:pPr>
        <w:tabs>
          <w:tab w:val="num" w:pos="855"/>
        </w:tabs>
        <w:ind w:left="855" w:hanging="855"/>
      </w:pPr>
      <w:rPr>
        <w:rFonts w:hint="default"/>
      </w:rPr>
    </w:lvl>
    <w:lvl w:ilvl="2">
      <w:start w:val="1"/>
      <w:numFmt w:val="decimal"/>
      <w:pStyle w:val="berschrift3a"/>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855"/>
        </w:tabs>
        <w:ind w:left="855" w:hanging="855"/>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68F97610"/>
    <w:multiLevelType w:val="multilevel"/>
    <w:tmpl w:val="F2E606C2"/>
    <w:styleLink w:val="WWNum10"/>
    <w:lvl w:ilvl="0">
      <w:numFmt w:val="bullet"/>
      <w:lvlText w:val=""/>
      <w:lvlJc w:val="left"/>
      <w:pPr>
        <w:ind w:left="357" w:hanging="357"/>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5">
    <w:nsid w:val="6BA612F4"/>
    <w:multiLevelType w:val="hybridMultilevel"/>
    <w:tmpl w:val="C1F424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6F433B76"/>
    <w:multiLevelType w:val="hybridMultilevel"/>
    <w:tmpl w:val="84A06D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70BB018D"/>
    <w:multiLevelType w:val="hybridMultilevel"/>
    <w:tmpl w:val="7ECAB27A"/>
    <w:lvl w:ilvl="0" w:tplc="0407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74BC2622"/>
    <w:multiLevelType w:val="hybridMultilevel"/>
    <w:tmpl w:val="9A0E7838"/>
    <w:lvl w:ilvl="0" w:tplc="99F00EE8">
      <w:start w:val="1"/>
      <w:numFmt w:val="bullet"/>
      <w:lvlText w:val=""/>
      <w:lvlJc w:val="left"/>
      <w:pPr>
        <w:ind w:left="1287" w:hanging="360"/>
      </w:pPr>
      <w:rPr>
        <w:rFonts w:ascii="Symbol" w:hAnsi="Symbol" w:hint="default"/>
        <w:color w:val="auto"/>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9">
    <w:nsid w:val="750B7E7F"/>
    <w:multiLevelType w:val="hybridMultilevel"/>
    <w:tmpl w:val="D3C4890C"/>
    <w:lvl w:ilvl="0" w:tplc="30AECC58">
      <w:start w:val="10"/>
      <w:numFmt w:val="bullet"/>
      <w:lvlText w:val="-"/>
      <w:lvlJc w:val="left"/>
      <w:pPr>
        <w:ind w:left="720" w:hanging="360"/>
      </w:pPr>
      <w:rPr>
        <w:rFonts w:ascii="Arial" w:eastAsia="MS Mincho"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3"/>
  </w:num>
  <w:num w:numId="2">
    <w:abstractNumId w:val="3"/>
  </w:num>
  <w:num w:numId="3">
    <w:abstractNumId w:val="5"/>
  </w:num>
  <w:num w:numId="4">
    <w:abstractNumId w:val="16"/>
  </w:num>
  <w:num w:numId="5">
    <w:abstractNumId w:val="18"/>
  </w:num>
  <w:num w:numId="6">
    <w:abstractNumId w:val="7"/>
  </w:num>
  <w:num w:numId="7">
    <w:abstractNumId w:val="12"/>
  </w:num>
  <w:num w:numId="8">
    <w:abstractNumId w:val="0"/>
  </w:num>
  <w:num w:numId="9">
    <w:abstractNumId w:val="1"/>
  </w:num>
  <w:num w:numId="10">
    <w:abstractNumId w:val="2"/>
  </w:num>
  <w:num w:numId="11">
    <w:abstractNumId w:val="10"/>
  </w:num>
  <w:num w:numId="12">
    <w:abstractNumId w:val="21"/>
  </w:num>
  <w:num w:numId="13">
    <w:abstractNumId w:val="27"/>
  </w:num>
  <w:num w:numId="14">
    <w:abstractNumId w:val="20"/>
  </w:num>
  <w:num w:numId="15">
    <w:abstractNumId w:val="26"/>
  </w:num>
  <w:num w:numId="16">
    <w:abstractNumId w:val="17"/>
  </w:num>
  <w:num w:numId="17">
    <w:abstractNumId w:val="24"/>
    <w:lvlOverride w:ilvl="0">
      <w:lvl w:ilvl="0">
        <w:numFmt w:val="bullet"/>
        <w:lvlText w:val=""/>
        <w:lvlJc w:val="left"/>
        <w:pPr>
          <w:ind w:left="357" w:hanging="357"/>
        </w:pPr>
        <w:rPr>
          <w:rFonts w:ascii="Wingdings" w:hAnsi="Wingdings"/>
          <w:color w:val="auto"/>
        </w:rPr>
      </w:lvl>
    </w:lvlOverride>
  </w:num>
  <w:num w:numId="18">
    <w:abstractNumId w:val="8"/>
  </w:num>
  <w:num w:numId="19">
    <w:abstractNumId w:val="9"/>
    <w:lvlOverride w:ilvl="0">
      <w:lvl w:ilvl="0">
        <w:numFmt w:val="bullet"/>
        <w:lvlText w:val=""/>
        <w:lvlJc w:val="left"/>
        <w:pPr>
          <w:ind w:left="357" w:hanging="357"/>
        </w:pPr>
        <w:rPr>
          <w:rFonts w:ascii="Wingdings" w:hAnsi="Wingdings"/>
          <w:color w:val="auto"/>
        </w:rPr>
      </w:lvl>
    </w:lvlOverride>
  </w:num>
  <w:num w:numId="20">
    <w:abstractNumId w:val="19"/>
  </w:num>
  <w:num w:numId="21">
    <w:abstractNumId w:val="11"/>
  </w:num>
  <w:num w:numId="22">
    <w:abstractNumId w:val="4"/>
  </w:num>
  <w:num w:numId="23">
    <w:abstractNumId w:val="17"/>
    <w:lvlOverride w:ilvl="0">
      <w:startOverride w:val="1"/>
    </w:lvlOverride>
  </w:num>
  <w:num w:numId="24">
    <w:abstractNumId w:val="24"/>
    <w:lvlOverride w:ilvl="0">
      <w:lvl w:ilvl="0">
        <w:numFmt w:val="bullet"/>
        <w:lvlText w:val=""/>
        <w:lvlJc w:val="left"/>
        <w:pPr>
          <w:ind w:left="357" w:hanging="357"/>
        </w:pPr>
        <w:rPr>
          <w:rFonts w:ascii="Wingdings" w:hAnsi="Wingdings"/>
          <w:color w:val="auto"/>
        </w:rPr>
      </w:lvl>
    </w:lvlOverride>
  </w:num>
  <w:num w:numId="25">
    <w:abstractNumId w:val="9"/>
    <w:lvlOverride w:ilvl="0">
      <w:lvl w:ilvl="0">
        <w:numFmt w:val="bullet"/>
        <w:lvlText w:val=""/>
        <w:lvlJc w:val="left"/>
        <w:pPr>
          <w:ind w:left="357" w:hanging="357"/>
        </w:pPr>
        <w:rPr>
          <w:rFonts w:ascii="Wingdings" w:hAnsi="Wingdings"/>
          <w:color w:val="auto"/>
        </w:rPr>
      </w:lvl>
    </w:lvlOverride>
  </w:num>
  <w:num w:numId="26">
    <w:abstractNumId w:val="11"/>
    <w:lvlOverride w:ilvl="0">
      <w:startOverride w:val="1"/>
    </w:lvlOverride>
  </w:num>
  <w:num w:numId="27">
    <w:abstractNumId w:val="6"/>
  </w:num>
  <w:num w:numId="28">
    <w:abstractNumId w:val="15"/>
  </w:num>
  <w:num w:numId="29">
    <w:abstractNumId w:val="28"/>
  </w:num>
  <w:num w:numId="30">
    <w:abstractNumId w:val="22"/>
  </w:num>
  <w:num w:numId="31">
    <w:abstractNumId w:val="25"/>
  </w:num>
  <w:num w:numId="32">
    <w:abstractNumId w:val="9"/>
  </w:num>
  <w:num w:numId="33">
    <w:abstractNumId w:val="24"/>
  </w:num>
  <w:num w:numId="34">
    <w:abstractNumId w:val="29"/>
  </w:num>
  <w:num w:numId="35">
    <w:abstractNumId w:val="14"/>
  </w:num>
  <w:num w:numId="36">
    <w:abstractNumId w:val="1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08"/>
  <w:hyphenationZone w:val="425"/>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BA4E24"/>
    <w:rsid w:val="00000707"/>
    <w:rsid w:val="000036E7"/>
    <w:rsid w:val="00004341"/>
    <w:rsid w:val="00007692"/>
    <w:rsid w:val="00010826"/>
    <w:rsid w:val="00011A61"/>
    <w:rsid w:val="0001777E"/>
    <w:rsid w:val="00020140"/>
    <w:rsid w:val="00020A0E"/>
    <w:rsid w:val="00025127"/>
    <w:rsid w:val="00026004"/>
    <w:rsid w:val="0002677E"/>
    <w:rsid w:val="00026BCD"/>
    <w:rsid w:val="00027356"/>
    <w:rsid w:val="00030C9F"/>
    <w:rsid w:val="000332EB"/>
    <w:rsid w:val="00046122"/>
    <w:rsid w:val="00056DC6"/>
    <w:rsid w:val="0006397D"/>
    <w:rsid w:val="00065EA0"/>
    <w:rsid w:val="000667C2"/>
    <w:rsid w:val="00067B67"/>
    <w:rsid w:val="000710C8"/>
    <w:rsid w:val="00075119"/>
    <w:rsid w:val="00080B16"/>
    <w:rsid w:val="00082CE7"/>
    <w:rsid w:val="00084189"/>
    <w:rsid w:val="00085F9D"/>
    <w:rsid w:val="00087282"/>
    <w:rsid w:val="00093A59"/>
    <w:rsid w:val="00096D4E"/>
    <w:rsid w:val="000A2E54"/>
    <w:rsid w:val="000A4862"/>
    <w:rsid w:val="000A501D"/>
    <w:rsid w:val="000A6498"/>
    <w:rsid w:val="000A7434"/>
    <w:rsid w:val="000B1F02"/>
    <w:rsid w:val="000B48BE"/>
    <w:rsid w:val="000B48DC"/>
    <w:rsid w:val="000C3F38"/>
    <w:rsid w:val="000C4A3E"/>
    <w:rsid w:val="000D092E"/>
    <w:rsid w:val="000D1143"/>
    <w:rsid w:val="000D350E"/>
    <w:rsid w:val="000D5098"/>
    <w:rsid w:val="000E471C"/>
    <w:rsid w:val="000E61AE"/>
    <w:rsid w:val="000E6C1E"/>
    <w:rsid w:val="000E7F30"/>
    <w:rsid w:val="001059E7"/>
    <w:rsid w:val="00105C5F"/>
    <w:rsid w:val="001075F5"/>
    <w:rsid w:val="00112064"/>
    <w:rsid w:val="00113071"/>
    <w:rsid w:val="00122FFE"/>
    <w:rsid w:val="00133B15"/>
    <w:rsid w:val="00135E3E"/>
    <w:rsid w:val="00135FBB"/>
    <w:rsid w:val="00141040"/>
    <w:rsid w:val="00141F0C"/>
    <w:rsid w:val="001420A9"/>
    <w:rsid w:val="0014719B"/>
    <w:rsid w:val="0015058D"/>
    <w:rsid w:val="00152369"/>
    <w:rsid w:val="00153950"/>
    <w:rsid w:val="00153BB8"/>
    <w:rsid w:val="00165594"/>
    <w:rsid w:val="00166A27"/>
    <w:rsid w:val="00172C50"/>
    <w:rsid w:val="00174716"/>
    <w:rsid w:val="0017513E"/>
    <w:rsid w:val="00175500"/>
    <w:rsid w:val="00176673"/>
    <w:rsid w:val="00176BAA"/>
    <w:rsid w:val="0018148B"/>
    <w:rsid w:val="00182BE3"/>
    <w:rsid w:val="00184D2D"/>
    <w:rsid w:val="00195E29"/>
    <w:rsid w:val="00196E45"/>
    <w:rsid w:val="001B3152"/>
    <w:rsid w:val="001B5EFE"/>
    <w:rsid w:val="001C0A26"/>
    <w:rsid w:val="001C3C82"/>
    <w:rsid w:val="001C4CB7"/>
    <w:rsid w:val="001C6AF0"/>
    <w:rsid w:val="001D71D6"/>
    <w:rsid w:val="001D7E05"/>
    <w:rsid w:val="001E0C37"/>
    <w:rsid w:val="001E1DCC"/>
    <w:rsid w:val="001E2147"/>
    <w:rsid w:val="001E4435"/>
    <w:rsid w:val="001F0FEC"/>
    <w:rsid w:val="001F2E82"/>
    <w:rsid w:val="001F7569"/>
    <w:rsid w:val="00200233"/>
    <w:rsid w:val="00202B74"/>
    <w:rsid w:val="00207C53"/>
    <w:rsid w:val="00211E18"/>
    <w:rsid w:val="0021361E"/>
    <w:rsid w:val="00214FCA"/>
    <w:rsid w:val="002155CA"/>
    <w:rsid w:val="00217F71"/>
    <w:rsid w:val="00223C03"/>
    <w:rsid w:val="00231DC4"/>
    <w:rsid w:val="0023793A"/>
    <w:rsid w:val="00237FEA"/>
    <w:rsid w:val="00250EC2"/>
    <w:rsid w:val="00252391"/>
    <w:rsid w:val="00252C4D"/>
    <w:rsid w:val="00253DC5"/>
    <w:rsid w:val="00255C38"/>
    <w:rsid w:val="00255D88"/>
    <w:rsid w:val="00270936"/>
    <w:rsid w:val="00276D07"/>
    <w:rsid w:val="00283D5F"/>
    <w:rsid w:val="00292761"/>
    <w:rsid w:val="00292F58"/>
    <w:rsid w:val="00293CD0"/>
    <w:rsid w:val="00293D1D"/>
    <w:rsid w:val="00294F1F"/>
    <w:rsid w:val="00296390"/>
    <w:rsid w:val="002A396A"/>
    <w:rsid w:val="002A6C92"/>
    <w:rsid w:val="002A6CB9"/>
    <w:rsid w:val="002A7436"/>
    <w:rsid w:val="002B066D"/>
    <w:rsid w:val="002B71F6"/>
    <w:rsid w:val="002C5457"/>
    <w:rsid w:val="002C56C3"/>
    <w:rsid w:val="002C59E6"/>
    <w:rsid w:val="002C59F1"/>
    <w:rsid w:val="002C7E54"/>
    <w:rsid w:val="002D0A16"/>
    <w:rsid w:val="002D2644"/>
    <w:rsid w:val="002D6132"/>
    <w:rsid w:val="002D6C84"/>
    <w:rsid w:val="002E0C04"/>
    <w:rsid w:val="002E3181"/>
    <w:rsid w:val="002E3A4C"/>
    <w:rsid w:val="002E477E"/>
    <w:rsid w:val="002E47BA"/>
    <w:rsid w:val="002E5D7F"/>
    <w:rsid w:val="002F37A6"/>
    <w:rsid w:val="00302F7E"/>
    <w:rsid w:val="00306305"/>
    <w:rsid w:val="00313F9F"/>
    <w:rsid w:val="00325353"/>
    <w:rsid w:val="003316D0"/>
    <w:rsid w:val="0033395F"/>
    <w:rsid w:val="003413CC"/>
    <w:rsid w:val="00342151"/>
    <w:rsid w:val="00345A46"/>
    <w:rsid w:val="0035024C"/>
    <w:rsid w:val="00350CA4"/>
    <w:rsid w:val="003510FA"/>
    <w:rsid w:val="00352A70"/>
    <w:rsid w:val="003549A4"/>
    <w:rsid w:val="003558BF"/>
    <w:rsid w:val="00366FB3"/>
    <w:rsid w:val="00370DB8"/>
    <w:rsid w:val="003717DA"/>
    <w:rsid w:val="00371CEB"/>
    <w:rsid w:val="003764F9"/>
    <w:rsid w:val="003777C5"/>
    <w:rsid w:val="00385C9B"/>
    <w:rsid w:val="00394C4B"/>
    <w:rsid w:val="00396AFE"/>
    <w:rsid w:val="003A37F5"/>
    <w:rsid w:val="003A4D76"/>
    <w:rsid w:val="003A5A77"/>
    <w:rsid w:val="003B3E0B"/>
    <w:rsid w:val="003C0D3A"/>
    <w:rsid w:val="003C3E14"/>
    <w:rsid w:val="003C5FFC"/>
    <w:rsid w:val="003C6315"/>
    <w:rsid w:val="003D122A"/>
    <w:rsid w:val="003D19CE"/>
    <w:rsid w:val="003D45EF"/>
    <w:rsid w:val="003E2070"/>
    <w:rsid w:val="003E3FA0"/>
    <w:rsid w:val="003E4247"/>
    <w:rsid w:val="003E53F3"/>
    <w:rsid w:val="003E5CFF"/>
    <w:rsid w:val="003E60C3"/>
    <w:rsid w:val="003F0D46"/>
    <w:rsid w:val="003F1DEA"/>
    <w:rsid w:val="003F23BD"/>
    <w:rsid w:val="003F2BBD"/>
    <w:rsid w:val="003F7614"/>
    <w:rsid w:val="00420423"/>
    <w:rsid w:val="00421168"/>
    <w:rsid w:val="0042383B"/>
    <w:rsid w:val="00424BC9"/>
    <w:rsid w:val="0043218A"/>
    <w:rsid w:val="00432877"/>
    <w:rsid w:val="0043354D"/>
    <w:rsid w:val="00437CD3"/>
    <w:rsid w:val="004452C8"/>
    <w:rsid w:val="004531B8"/>
    <w:rsid w:val="00464DDA"/>
    <w:rsid w:val="0046512B"/>
    <w:rsid w:val="00467299"/>
    <w:rsid w:val="00467ADA"/>
    <w:rsid w:val="00472870"/>
    <w:rsid w:val="00476F93"/>
    <w:rsid w:val="004829D7"/>
    <w:rsid w:val="0048362D"/>
    <w:rsid w:val="0048780D"/>
    <w:rsid w:val="00490BEF"/>
    <w:rsid w:val="0049410C"/>
    <w:rsid w:val="004A0015"/>
    <w:rsid w:val="004A6371"/>
    <w:rsid w:val="004B08AB"/>
    <w:rsid w:val="004B138A"/>
    <w:rsid w:val="004B2381"/>
    <w:rsid w:val="004B304F"/>
    <w:rsid w:val="004B3847"/>
    <w:rsid w:val="004B4DDF"/>
    <w:rsid w:val="004C1D77"/>
    <w:rsid w:val="004C2774"/>
    <w:rsid w:val="004C47C7"/>
    <w:rsid w:val="004D3B8C"/>
    <w:rsid w:val="004D3CD2"/>
    <w:rsid w:val="004E0268"/>
    <w:rsid w:val="004E1B97"/>
    <w:rsid w:val="004E3657"/>
    <w:rsid w:val="004F4C88"/>
    <w:rsid w:val="004F7AE6"/>
    <w:rsid w:val="005032F5"/>
    <w:rsid w:val="0050532F"/>
    <w:rsid w:val="005066BC"/>
    <w:rsid w:val="00517EA6"/>
    <w:rsid w:val="00523F72"/>
    <w:rsid w:val="00527108"/>
    <w:rsid w:val="005304D0"/>
    <w:rsid w:val="0053184B"/>
    <w:rsid w:val="005337A3"/>
    <w:rsid w:val="0053729A"/>
    <w:rsid w:val="005401F1"/>
    <w:rsid w:val="0055302E"/>
    <w:rsid w:val="00553CAD"/>
    <w:rsid w:val="00556609"/>
    <w:rsid w:val="00560BC8"/>
    <w:rsid w:val="005612BA"/>
    <w:rsid w:val="00564092"/>
    <w:rsid w:val="00567FF3"/>
    <w:rsid w:val="005769BA"/>
    <w:rsid w:val="00580758"/>
    <w:rsid w:val="00581102"/>
    <w:rsid w:val="00587C10"/>
    <w:rsid w:val="00587E05"/>
    <w:rsid w:val="005900BE"/>
    <w:rsid w:val="00592BDB"/>
    <w:rsid w:val="005939D5"/>
    <w:rsid w:val="00596746"/>
    <w:rsid w:val="005A498E"/>
    <w:rsid w:val="005A5B4D"/>
    <w:rsid w:val="005B03A5"/>
    <w:rsid w:val="005B430E"/>
    <w:rsid w:val="005B5FD5"/>
    <w:rsid w:val="005C151C"/>
    <w:rsid w:val="005C5FF6"/>
    <w:rsid w:val="005D3646"/>
    <w:rsid w:val="005E03EF"/>
    <w:rsid w:val="005E40E2"/>
    <w:rsid w:val="005E48AF"/>
    <w:rsid w:val="005F1128"/>
    <w:rsid w:val="005F2341"/>
    <w:rsid w:val="005F615F"/>
    <w:rsid w:val="005F698A"/>
    <w:rsid w:val="005F71ED"/>
    <w:rsid w:val="005F78B2"/>
    <w:rsid w:val="00600E87"/>
    <w:rsid w:val="0060651A"/>
    <w:rsid w:val="006065B8"/>
    <w:rsid w:val="006113B2"/>
    <w:rsid w:val="00613AC8"/>
    <w:rsid w:val="00613D42"/>
    <w:rsid w:val="00615130"/>
    <w:rsid w:val="00615CD5"/>
    <w:rsid w:val="00615FD2"/>
    <w:rsid w:val="006200A0"/>
    <w:rsid w:val="006219A3"/>
    <w:rsid w:val="00624867"/>
    <w:rsid w:val="00626332"/>
    <w:rsid w:val="0063235C"/>
    <w:rsid w:val="006359B2"/>
    <w:rsid w:val="00645B67"/>
    <w:rsid w:val="006473C4"/>
    <w:rsid w:val="0064756B"/>
    <w:rsid w:val="00650E38"/>
    <w:rsid w:val="00652B14"/>
    <w:rsid w:val="006530F0"/>
    <w:rsid w:val="006563D3"/>
    <w:rsid w:val="0065694C"/>
    <w:rsid w:val="00657539"/>
    <w:rsid w:val="006616E6"/>
    <w:rsid w:val="00670D5A"/>
    <w:rsid w:val="0067268B"/>
    <w:rsid w:val="00672DF8"/>
    <w:rsid w:val="006806BB"/>
    <w:rsid w:val="00684702"/>
    <w:rsid w:val="00693362"/>
    <w:rsid w:val="006952A6"/>
    <w:rsid w:val="006A0C49"/>
    <w:rsid w:val="006A41E6"/>
    <w:rsid w:val="006B269F"/>
    <w:rsid w:val="006B27BB"/>
    <w:rsid w:val="006B52FF"/>
    <w:rsid w:val="006C41B7"/>
    <w:rsid w:val="006C4307"/>
    <w:rsid w:val="006C4E47"/>
    <w:rsid w:val="006D26F4"/>
    <w:rsid w:val="006D41B0"/>
    <w:rsid w:val="006E1A04"/>
    <w:rsid w:val="006E3AD1"/>
    <w:rsid w:val="006E69A4"/>
    <w:rsid w:val="006F523A"/>
    <w:rsid w:val="0070042F"/>
    <w:rsid w:val="00701D3E"/>
    <w:rsid w:val="0070361B"/>
    <w:rsid w:val="007065B0"/>
    <w:rsid w:val="00707830"/>
    <w:rsid w:val="007115BF"/>
    <w:rsid w:val="007144DB"/>
    <w:rsid w:val="00715364"/>
    <w:rsid w:val="00724979"/>
    <w:rsid w:val="00731906"/>
    <w:rsid w:val="007343AD"/>
    <w:rsid w:val="00744763"/>
    <w:rsid w:val="0074548A"/>
    <w:rsid w:val="00745A4B"/>
    <w:rsid w:val="00746C61"/>
    <w:rsid w:val="00747ECB"/>
    <w:rsid w:val="00750077"/>
    <w:rsid w:val="007537B3"/>
    <w:rsid w:val="00761639"/>
    <w:rsid w:val="00762973"/>
    <w:rsid w:val="007643AB"/>
    <w:rsid w:val="00776A2A"/>
    <w:rsid w:val="00777CFB"/>
    <w:rsid w:val="00782681"/>
    <w:rsid w:val="007854AD"/>
    <w:rsid w:val="00787F71"/>
    <w:rsid w:val="00791A4B"/>
    <w:rsid w:val="00791BB9"/>
    <w:rsid w:val="007B0499"/>
    <w:rsid w:val="007B1B5A"/>
    <w:rsid w:val="007B39A0"/>
    <w:rsid w:val="007B3CBE"/>
    <w:rsid w:val="007C48D7"/>
    <w:rsid w:val="007D22A6"/>
    <w:rsid w:val="007E377C"/>
    <w:rsid w:val="007F04C6"/>
    <w:rsid w:val="007F0B5C"/>
    <w:rsid w:val="007F3963"/>
    <w:rsid w:val="007F54FE"/>
    <w:rsid w:val="007F555A"/>
    <w:rsid w:val="00800032"/>
    <w:rsid w:val="00802D76"/>
    <w:rsid w:val="00802E9C"/>
    <w:rsid w:val="008100EC"/>
    <w:rsid w:val="0081549E"/>
    <w:rsid w:val="008256CC"/>
    <w:rsid w:val="00830BC8"/>
    <w:rsid w:val="00830D83"/>
    <w:rsid w:val="00840E2B"/>
    <w:rsid w:val="00841C56"/>
    <w:rsid w:val="00854B79"/>
    <w:rsid w:val="0086090B"/>
    <w:rsid w:val="00860FF1"/>
    <w:rsid w:val="00861FFB"/>
    <w:rsid w:val="008624F9"/>
    <w:rsid w:val="00862687"/>
    <w:rsid w:val="00863C30"/>
    <w:rsid w:val="00872818"/>
    <w:rsid w:val="00874053"/>
    <w:rsid w:val="00884408"/>
    <w:rsid w:val="0088450D"/>
    <w:rsid w:val="008875FA"/>
    <w:rsid w:val="00890D1D"/>
    <w:rsid w:val="008923DD"/>
    <w:rsid w:val="0089569D"/>
    <w:rsid w:val="00897423"/>
    <w:rsid w:val="008A2892"/>
    <w:rsid w:val="008A5EBB"/>
    <w:rsid w:val="008A71B7"/>
    <w:rsid w:val="008B5AD0"/>
    <w:rsid w:val="008B6DC3"/>
    <w:rsid w:val="008C35A3"/>
    <w:rsid w:val="008C66E4"/>
    <w:rsid w:val="008D316C"/>
    <w:rsid w:val="008D49B6"/>
    <w:rsid w:val="008D5055"/>
    <w:rsid w:val="008E63BE"/>
    <w:rsid w:val="008F1F80"/>
    <w:rsid w:val="008F41CB"/>
    <w:rsid w:val="009010DD"/>
    <w:rsid w:val="00901781"/>
    <w:rsid w:val="009024B6"/>
    <w:rsid w:val="00910058"/>
    <w:rsid w:val="00913B19"/>
    <w:rsid w:val="0092458F"/>
    <w:rsid w:val="009334A1"/>
    <w:rsid w:val="00941D63"/>
    <w:rsid w:val="00952D3C"/>
    <w:rsid w:val="00961B5D"/>
    <w:rsid w:val="00964C3E"/>
    <w:rsid w:val="00972517"/>
    <w:rsid w:val="00975D01"/>
    <w:rsid w:val="009763F9"/>
    <w:rsid w:val="0098505D"/>
    <w:rsid w:val="00985CDF"/>
    <w:rsid w:val="00986D72"/>
    <w:rsid w:val="0099074F"/>
    <w:rsid w:val="00992336"/>
    <w:rsid w:val="00993016"/>
    <w:rsid w:val="009938BC"/>
    <w:rsid w:val="009944F8"/>
    <w:rsid w:val="009956D8"/>
    <w:rsid w:val="009A5371"/>
    <w:rsid w:val="009B2A90"/>
    <w:rsid w:val="009C33EF"/>
    <w:rsid w:val="009C3496"/>
    <w:rsid w:val="009C4789"/>
    <w:rsid w:val="009D2EB9"/>
    <w:rsid w:val="009D5FF2"/>
    <w:rsid w:val="009E0800"/>
    <w:rsid w:val="009E2104"/>
    <w:rsid w:val="009E3B42"/>
    <w:rsid w:val="009E5D4A"/>
    <w:rsid w:val="009E6444"/>
    <w:rsid w:val="009F254C"/>
    <w:rsid w:val="009F7910"/>
    <w:rsid w:val="009F7F97"/>
    <w:rsid w:val="00A00E67"/>
    <w:rsid w:val="00A02436"/>
    <w:rsid w:val="00A04648"/>
    <w:rsid w:val="00A0664E"/>
    <w:rsid w:val="00A102AC"/>
    <w:rsid w:val="00A1395F"/>
    <w:rsid w:val="00A26917"/>
    <w:rsid w:val="00A323FE"/>
    <w:rsid w:val="00A378A0"/>
    <w:rsid w:val="00A43355"/>
    <w:rsid w:val="00A466AE"/>
    <w:rsid w:val="00A5130D"/>
    <w:rsid w:val="00A52501"/>
    <w:rsid w:val="00A53ADE"/>
    <w:rsid w:val="00A551FA"/>
    <w:rsid w:val="00A55AEB"/>
    <w:rsid w:val="00A55BC4"/>
    <w:rsid w:val="00A607C5"/>
    <w:rsid w:val="00A60AF1"/>
    <w:rsid w:val="00A73C2C"/>
    <w:rsid w:val="00A73E8B"/>
    <w:rsid w:val="00A75475"/>
    <w:rsid w:val="00A80E09"/>
    <w:rsid w:val="00A82BDC"/>
    <w:rsid w:val="00A87B0B"/>
    <w:rsid w:val="00A9599C"/>
    <w:rsid w:val="00AA12F5"/>
    <w:rsid w:val="00AA18DF"/>
    <w:rsid w:val="00AA6941"/>
    <w:rsid w:val="00AB0611"/>
    <w:rsid w:val="00AB0D93"/>
    <w:rsid w:val="00AB24A3"/>
    <w:rsid w:val="00AB6304"/>
    <w:rsid w:val="00AB650B"/>
    <w:rsid w:val="00AC3029"/>
    <w:rsid w:val="00AC422A"/>
    <w:rsid w:val="00AC5293"/>
    <w:rsid w:val="00AC5737"/>
    <w:rsid w:val="00AD227E"/>
    <w:rsid w:val="00AD276C"/>
    <w:rsid w:val="00AE17EB"/>
    <w:rsid w:val="00AE1C2C"/>
    <w:rsid w:val="00AE42FB"/>
    <w:rsid w:val="00AE505F"/>
    <w:rsid w:val="00AF6603"/>
    <w:rsid w:val="00B00628"/>
    <w:rsid w:val="00B017D4"/>
    <w:rsid w:val="00B04284"/>
    <w:rsid w:val="00B0591E"/>
    <w:rsid w:val="00B16549"/>
    <w:rsid w:val="00B2237B"/>
    <w:rsid w:val="00B32C3C"/>
    <w:rsid w:val="00B333D0"/>
    <w:rsid w:val="00B3568B"/>
    <w:rsid w:val="00B35B79"/>
    <w:rsid w:val="00B413F9"/>
    <w:rsid w:val="00B4684C"/>
    <w:rsid w:val="00B473DE"/>
    <w:rsid w:val="00B4772C"/>
    <w:rsid w:val="00B534CC"/>
    <w:rsid w:val="00B62EBD"/>
    <w:rsid w:val="00B6552D"/>
    <w:rsid w:val="00B67067"/>
    <w:rsid w:val="00B678C1"/>
    <w:rsid w:val="00B67EFB"/>
    <w:rsid w:val="00B728B1"/>
    <w:rsid w:val="00B73253"/>
    <w:rsid w:val="00B77509"/>
    <w:rsid w:val="00B802AE"/>
    <w:rsid w:val="00B82EE9"/>
    <w:rsid w:val="00B83137"/>
    <w:rsid w:val="00B83BA6"/>
    <w:rsid w:val="00B8610F"/>
    <w:rsid w:val="00B9004E"/>
    <w:rsid w:val="00B90675"/>
    <w:rsid w:val="00B949E5"/>
    <w:rsid w:val="00BA30F4"/>
    <w:rsid w:val="00BA4E24"/>
    <w:rsid w:val="00BA7466"/>
    <w:rsid w:val="00BB2FE1"/>
    <w:rsid w:val="00BB5CD4"/>
    <w:rsid w:val="00BB6FAF"/>
    <w:rsid w:val="00BC4A29"/>
    <w:rsid w:val="00BD1484"/>
    <w:rsid w:val="00BE001B"/>
    <w:rsid w:val="00BE5BFF"/>
    <w:rsid w:val="00BF053E"/>
    <w:rsid w:val="00BF4301"/>
    <w:rsid w:val="00BF6175"/>
    <w:rsid w:val="00BF66E4"/>
    <w:rsid w:val="00BF68E8"/>
    <w:rsid w:val="00C10A88"/>
    <w:rsid w:val="00C203D9"/>
    <w:rsid w:val="00C228E2"/>
    <w:rsid w:val="00C26AFC"/>
    <w:rsid w:val="00C331AC"/>
    <w:rsid w:val="00C379A9"/>
    <w:rsid w:val="00C452AC"/>
    <w:rsid w:val="00C52038"/>
    <w:rsid w:val="00C6028F"/>
    <w:rsid w:val="00C60299"/>
    <w:rsid w:val="00C6438C"/>
    <w:rsid w:val="00C65733"/>
    <w:rsid w:val="00C72FAB"/>
    <w:rsid w:val="00C730EA"/>
    <w:rsid w:val="00C75338"/>
    <w:rsid w:val="00C7648A"/>
    <w:rsid w:val="00C80633"/>
    <w:rsid w:val="00C81733"/>
    <w:rsid w:val="00C831A3"/>
    <w:rsid w:val="00C83E25"/>
    <w:rsid w:val="00C86D56"/>
    <w:rsid w:val="00C87D1F"/>
    <w:rsid w:val="00C933E7"/>
    <w:rsid w:val="00C954FC"/>
    <w:rsid w:val="00C956AA"/>
    <w:rsid w:val="00CA0DB6"/>
    <w:rsid w:val="00CA376D"/>
    <w:rsid w:val="00CA66C7"/>
    <w:rsid w:val="00CB4037"/>
    <w:rsid w:val="00CC391B"/>
    <w:rsid w:val="00CC538E"/>
    <w:rsid w:val="00CD1E26"/>
    <w:rsid w:val="00CD2BE0"/>
    <w:rsid w:val="00CE4BE2"/>
    <w:rsid w:val="00CE5F3C"/>
    <w:rsid w:val="00CF0F94"/>
    <w:rsid w:val="00CF28B0"/>
    <w:rsid w:val="00CF3991"/>
    <w:rsid w:val="00D02F44"/>
    <w:rsid w:val="00D04049"/>
    <w:rsid w:val="00D05D46"/>
    <w:rsid w:val="00D079A8"/>
    <w:rsid w:val="00D11928"/>
    <w:rsid w:val="00D12CE1"/>
    <w:rsid w:val="00D12D10"/>
    <w:rsid w:val="00D15DFA"/>
    <w:rsid w:val="00D20188"/>
    <w:rsid w:val="00D22E8E"/>
    <w:rsid w:val="00D2559F"/>
    <w:rsid w:val="00D3218E"/>
    <w:rsid w:val="00D333F6"/>
    <w:rsid w:val="00D404F7"/>
    <w:rsid w:val="00D45740"/>
    <w:rsid w:val="00D47173"/>
    <w:rsid w:val="00D55C2C"/>
    <w:rsid w:val="00D57A66"/>
    <w:rsid w:val="00D60536"/>
    <w:rsid w:val="00D61D64"/>
    <w:rsid w:val="00D63D90"/>
    <w:rsid w:val="00D65F05"/>
    <w:rsid w:val="00D66DE7"/>
    <w:rsid w:val="00D673AF"/>
    <w:rsid w:val="00D752DC"/>
    <w:rsid w:val="00D81511"/>
    <w:rsid w:val="00D84C74"/>
    <w:rsid w:val="00D95125"/>
    <w:rsid w:val="00D965DE"/>
    <w:rsid w:val="00DA1C64"/>
    <w:rsid w:val="00DA2260"/>
    <w:rsid w:val="00DB1A80"/>
    <w:rsid w:val="00DB56CE"/>
    <w:rsid w:val="00DB6E29"/>
    <w:rsid w:val="00DB7643"/>
    <w:rsid w:val="00DC6774"/>
    <w:rsid w:val="00DD467F"/>
    <w:rsid w:val="00DE47F6"/>
    <w:rsid w:val="00DE7B24"/>
    <w:rsid w:val="00DF48A6"/>
    <w:rsid w:val="00DF7BAB"/>
    <w:rsid w:val="00E03F87"/>
    <w:rsid w:val="00E13839"/>
    <w:rsid w:val="00E17C2F"/>
    <w:rsid w:val="00E22EDE"/>
    <w:rsid w:val="00E24650"/>
    <w:rsid w:val="00E377BE"/>
    <w:rsid w:val="00E50E3C"/>
    <w:rsid w:val="00E539FA"/>
    <w:rsid w:val="00E54B19"/>
    <w:rsid w:val="00E65D1E"/>
    <w:rsid w:val="00E7019C"/>
    <w:rsid w:val="00E7386E"/>
    <w:rsid w:val="00E74223"/>
    <w:rsid w:val="00E80662"/>
    <w:rsid w:val="00E82667"/>
    <w:rsid w:val="00E82F37"/>
    <w:rsid w:val="00E96EC7"/>
    <w:rsid w:val="00E970AE"/>
    <w:rsid w:val="00EA23A8"/>
    <w:rsid w:val="00EA7B55"/>
    <w:rsid w:val="00EB1F86"/>
    <w:rsid w:val="00EB7F8F"/>
    <w:rsid w:val="00EC09BE"/>
    <w:rsid w:val="00EC5EA9"/>
    <w:rsid w:val="00EC7B84"/>
    <w:rsid w:val="00ED2C71"/>
    <w:rsid w:val="00ED4152"/>
    <w:rsid w:val="00ED565F"/>
    <w:rsid w:val="00EE4181"/>
    <w:rsid w:val="00EF3E9E"/>
    <w:rsid w:val="00EF46EC"/>
    <w:rsid w:val="00EF5478"/>
    <w:rsid w:val="00F00997"/>
    <w:rsid w:val="00F02B45"/>
    <w:rsid w:val="00F051E1"/>
    <w:rsid w:val="00F054E2"/>
    <w:rsid w:val="00F0560C"/>
    <w:rsid w:val="00F07472"/>
    <w:rsid w:val="00F17340"/>
    <w:rsid w:val="00F17B42"/>
    <w:rsid w:val="00F23945"/>
    <w:rsid w:val="00F26A0F"/>
    <w:rsid w:val="00F30DAB"/>
    <w:rsid w:val="00F30DED"/>
    <w:rsid w:val="00F32C75"/>
    <w:rsid w:val="00F35FFA"/>
    <w:rsid w:val="00F40BA6"/>
    <w:rsid w:val="00F42792"/>
    <w:rsid w:val="00F43605"/>
    <w:rsid w:val="00F45A20"/>
    <w:rsid w:val="00F47BFC"/>
    <w:rsid w:val="00F53129"/>
    <w:rsid w:val="00F54592"/>
    <w:rsid w:val="00F57D41"/>
    <w:rsid w:val="00F6012E"/>
    <w:rsid w:val="00F6081F"/>
    <w:rsid w:val="00F61EFA"/>
    <w:rsid w:val="00F62C19"/>
    <w:rsid w:val="00F74893"/>
    <w:rsid w:val="00F83972"/>
    <w:rsid w:val="00F843C9"/>
    <w:rsid w:val="00F8652A"/>
    <w:rsid w:val="00F904C4"/>
    <w:rsid w:val="00F94E03"/>
    <w:rsid w:val="00F95476"/>
    <w:rsid w:val="00F973A2"/>
    <w:rsid w:val="00FB0C2F"/>
    <w:rsid w:val="00FB2165"/>
    <w:rsid w:val="00FB657A"/>
    <w:rsid w:val="00FB7D39"/>
    <w:rsid w:val="00FC07A3"/>
    <w:rsid w:val="00FC13D6"/>
    <w:rsid w:val="00FC6208"/>
    <w:rsid w:val="00FD478C"/>
    <w:rsid w:val="00FE2B76"/>
    <w:rsid w:val="00FF1DC5"/>
    <w:rsid w:val="00FF290A"/>
    <w:rsid w:val="00FF54F5"/>
    <w:rsid w:val="00FF68A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Plain Text" w:uiPriority="0"/>
    <w:lsdException w:name="Table Grid" w:semiHidden="0" w:uiPriority="39" w:unhideWhenUsed="0"/>
    <w:lsdException w:name="Placeholder Text" w:uiPriority="3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789"/>
    <w:pPr>
      <w:jc w:val="both"/>
    </w:pPr>
  </w:style>
  <w:style w:type="paragraph" w:styleId="Ttulo1">
    <w:name w:val="heading 1"/>
    <w:basedOn w:val="Normal"/>
    <w:next w:val="Normal"/>
    <w:link w:val="Ttulo1Car"/>
    <w:uiPriority w:val="9"/>
    <w:qFormat/>
    <w:rsid w:val="00A26917"/>
    <w:pPr>
      <w:keepNext/>
      <w:pageBreakBefore/>
      <w:numPr>
        <w:numId w:val="1"/>
      </w:numPr>
      <w:overflowPunct w:val="0"/>
      <w:autoSpaceDE w:val="0"/>
      <w:autoSpaceDN w:val="0"/>
      <w:adjustRightInd w:val="0"/>
      <w:spacing w:after="0" w:line="240" w:lineRule="auto"/>
      <w:textAlignment w:val="baseline"/>
      <w:outlineLvl w:val="0"/>
    </w:pPr>
    <w:rPr>
      <w:rFonts w:ascii="Arial" w:eastAsia="Times New Roman" w:hAnsi="Arial" w:cs="Times New Roman"/>
      <w:b/>
      <w:bCs/>
      <w:kern w:val="28"/>
      <w:sz w:val="28"/>
      <w:szCs w:val="28"/>
      <w:lang w:eastAsia="de-DE"/>
    </w:rPr>
  </w:style>
  <w:style w:type="paragraph" w:styleId="Ttulo2">
    <w:name w:val="heading 2"/>
    <w:basedOn w:val="Normal"/>
    <w:next w:val="Normal"/>
    <w:link w:val="Ttulo2Car"/>
    <w:uiPriority w:val="9"/>
    <w:qFormat/>
    <w:rsid w:val="00A26917"/>
    <w:pPr>
      <w:keepNext/>
      <w:numPr>
        <w:ilvl w:val="1"/>
        <w:numId w:val="2"/>
      </w:numPr>
      <w:overflowPunct w:val="0"/>
      <w:autoSpaceDE w:val="0"/>
      <w:autoSpaceDN w:val="0"/>
      <w:adjustRightInd w:val="0"/>
      <w:spacing w:before="480" w:after="120" w:line="240" w:lineRule="auto"/>
      <w:textAlignment w:val="baseline"/>
      <w:outlineLvl w:val="1"/>
    </w:pPr>
    <w:rPr>
      <w:rFonts w:ascii="Arial" w:eastAsia="Times New Roman" w:hAnsi="Arial" w:cs="Times New Roman"/>
      <w:b/>
      <w:bCs/>
      <w:sz w:val="24"/>
      <w:szCs w:val="24"/>
      <w:lang w:eastAsia="de-DE"/>
    </w:rPr>
  </w:style>
  <w:style w:type="paragraph" w:styleId="Ttulo3">
    <w:name w:val="heading 3"/>
    <w:basedOn w:val="Normal"/>
    <w:next w:val="Normal"/>
    <w:link w:val="Ttulo3Car"/>
    <w:uiPriority w:val="9"/>
    <w:qFormat/>
    <w:rsid w:val="00A26917"/>
    <w:pPr>
      <w:keepNext/>
      <w:numPr>
        <w:ilvl w:val="2"/>
        <w:numId w:val="2"/>
      </w:numPr>
      <w:overflowPunct w:val="0"/>
      <w:autoSpaceDE w:val="0"/>
      <w:autoSpaceDN w:val="0"/>
      <w:adjustRightInd w:val="0"/>
      <w:spacing w:before="360" w:after="120" w:line="240" w:lineRule="auto"/>
      <w:textAlignment w:val="baseline"/>
      <w:outlineLvl w:val="2"/>
    </w:pPr>
    <w:rPr>
      <w:rFonts w:ascii="Arial" w:eastAsia="Times New Roman" w:hAnsi="Arial" w:cs="Times New Roman"/>
      <w:b/>
      <w:bCs/>
      <w:sz w:val="24"/>
      <w:szCs w:val="24"/>
      <w:lang w:eastAsia="de-DE"/>
    </w:rPr>
  </w:style>
  <w:style w:type="paragraph" w:styleId="Ttulo4">
    <w:name w:val="heading 4"/>
    <w:basedOn w:val="Normal"/>
    <w:next w:val="Normal"/>
    <w:link w:val="Ttulo4Car"/>
    <w:uiPriority w:val="9"/>
    <w:qFormat/>
    <w:rsid w:val="00A26917"/>
    <w:pPr>
      <w:numPr>
        <w:ilvl w:val="3"/>
        <w:numId w:val="2"/>
      </w:numPr>
      <w:overflowPunct w:val="0"/>
      <w:autoSpaceDE w:val="0"/>
      <w:autoSpaceDN w:val="0"/>
      <w:adjustRightInd w:val="0"/>
      <w:spacing w:before="480" w:after="120" w:line="240" w:lineRule="auto"/>
      <w:textAlignment w:val="baseline"/>
      <w:outlineLvl w:val="3"/>
    </w:pPr>
    <w:rPr>
      <w:rFonts w:ascii="Arial" w:eastAsia="Times New Roman" w:hAnsi="Arial" w:cs="Times New Roman"/>
      <w:b/>
      <w:bCs/>
      <w:color w:val="000000"/>
      <w:sz w:val="24"/>
      <w:szCs w:val="24"/>
      <w:lang w:eastAsia="de-DE"/>
    </w:rPr>
  </w:style>
  <w:style w:type="paragraph" w:styleId="Ttulo5">
    <w:name w:val="heading 5"/>
    <w:basedOn w:val="Normal"/>
    <w:next w:val="Normal"/>
    <w:link w:val="Ttulo5Car"/>
    <w:qFormat/>
    <w:rsid w:val="00A26917"/>
    <w:pPr>
      <w:keepNext/>
      <w:numPr>
        <w:ilvl w:val="4"/>
        <w:numId w:val="2"/>
      </w:numPr>
      <w:overflowPunct w:val="0"/>
      <w:autoSpaceDE w:val="0"/>
      <w:autoSpaceDN w:val="0"/>
      <w:adjustRightInd w:val="0"/>
      <w:spacing w:before="360" w:after="120" w:line="240" w:lineRule="auto"/>
      <w:textAlignment w:val="baseline"/>
      <w:outlineLvl w:val="4"/>
    </w:pPr>
    <w:rPr>
      <w:rFonts w:ascii="Arial" w:eastAsia="Times New Roman" w:hAnsi="Arial" w:cs="Times New Roman"/>
      <w:b/>
      <w:bCs/>
      <w:sz w:val="24"/>
      <w:szCs w:val="24"/>
      <w:lang w:eastAsia="de-DE"/>
    </w:rPr>
  </w:style>
  <w:style w:type="paragraph" w:styleId="Ttulo6">
    <w:name w:val="heading 6"/>
    <w:basedOn w:val="Normal"/>
    <w:next w:val="Normal"/>
    <w:link w:val="Ttulo6Car"/>
    <w:uiPriority w:val="99"/>
    <w:qFormat/>
    <w:rsid w:val="00A26917"/>
    <w:pPr>
      <w:pageBreakBefore/>
      <w:numPr>
        <w:numId w:val="2"/>
      </w:numPr>
      <w:overflowPunct w:val="0"/>
      <w:autoSpaceDE w:val="0"/>
      <w:autoSpaceDN w:val="0"/>
      <w:adjustRightInd w:val="0"/>
      <w:spacing w:after="0" w:line="240" w:lineRule="auto"/>
      <w:ind w:right="-357"/>
      <w:textAlignment w:val="baseline"/>
      <w:outlineLvl w:val="5"/>
    </w:pPr>
    <w:rPr>
      <w:rFonts w:ascii="Arial" w:eastAsia="Times New Roman" w:hAnsi="Arial" w:cs="Times New Roman"/>
      <w:b/>
      <w:bCs/>
      <w:color w:val="808080"/>
      <w:sz w:val="28"/>
      <w:szCs w:val="28"/>
      <w:lang w:eastAsia="de-DE"/>
    </w:rPr>
  </w:style>
  <w:style w:type="paragraph" w:styleId="Ttulo7">
    <w:name w:val="heading 7"/>
    <w:basedOn w:val="Normal"/>
    <w:next w:val="Normal"/>
    <w:link w:val="Ttulo7Car"/>
    <w:uiPriority w:val="99"/>
    <w:qFormat/>
    <w:rsid w:val="00A26917"/>
    <w:pPr>
      <w:keepNext/>
      <w:numPr>
        <w:ilvl w:val="6"/>
        <w:numId w:val="2"/>
      </w:numPr>
      <w:overflowPunct w:val="0"/>
      <w:autoSpaceDE w:val="0"/>
      <w:autoSpaceDN w:val="0"/>
      <w:adjustRightInd w:val="0"/>
      <w:spacing w:after="0" w:line="240" w:lineRule="auto"/>
      <w:jc w:val="center"/>
      <w:textAlignment w:val="baseline"/>
      <w:outlineLvl w:val="6"/>
    </w:pPr>
    <w:rPr>
      <w:rFonts w:ascii="Arial" w:eastAsia="Times New Roman" w:hAnsi="Arial" w:cs="Times New Roman"/>
      <w:b/>
      <w:bCs/>
      <w:sz w:val="24"/>
      <w:szCs w:val="24"/>
      <w:lang w:eastAsia="de-DE"/>
    </w:rPr>
  </w:style>
  <w:style w:type="paragraph" w:styleId="Ttulo8">
    <w:name w:val="heading 8"/>
    <w:basedOn w:val="Normal"/>
    <w:next w:val="Normal"/>
    <w:link w:val="Ttulo8Car"/>
    <w:uiPriority w:val="99"/>
    <w:qFormat/>
    <w:rsid w:val="00A26917"/>
    <w:pPr>
      <w:keepNext/>
      <w:numPr>
        <w:ilvl w:val="7"/>
        <w:numId w:val="2"/>
      </w:numPr>
      <w:overflowPunct w:val="0"/>
      <w:autoSpaceDE w:val="0"/>
      <w:autoSpaceDN w:val="0"/>
      <w:adjustRightInd w:val="0"/>
      <w:spacing w:after="0" w:line="240" w:lineRule="auto"/>
      <w:textAlignment w:val="baseline"/>
      <w:outlineLvl w:val="7"/>
    </w:pPr>
    <w:rPr>
      <w:rFonts w:ascii="Arial" w:eastAsia="Times New Roman" w:hAnsi="Arial" w:cs="Times New Roman"/>
      <w:b/>
      <w:bCs/>
      <w:color w:val="000000"/>
      <w:sz w:val="24"/>
      <w:szCs w:val="24"/>
      <w:lang w:eastAsia="de-DE"/>
    </w:rPr>
  </w:style>
  <w:style w:type="paragraph" w:styleId="Ttulo9">
    <w:name w:val="heading 9"/>
    <w:basedOn w:val="Normal"/>
    <w:next w:val="Normal"/>
    <w:link w:val="Ttulo9Car"/>
    <w:uiPriority w:val="99"/>
    <w:qFormat/>
    <w:rsid w:val="00A26917"/>
    <w:pPr>
      <w:keepNext/>
      <w:numPr>
        <w:ilvl w:val="8"/>
        <w:numId w:val="2"/>
      </w:numPr>
      <w:overflowPunct w:val="0"/>
      <w:autoSpaceDE w:val="0"/>
      <w:autoSpaceDN w:val="0"/>
      <w:adjustRightInd w:val="0"/>
      <w:spacing w:after="0" w:line="240" w:lineRule="auto"/>
      <w:jc w:val="center"/>
      <w:textAlignment w:val="baseline"/>
      <w:outlineLvl w:val="8"/>
    </w:pPr>
    <w:rPr>
      <w:rFonts w:ascii="Arial" w:eastAsia="Times New Roman" w:hAnsi="Arial" w:cs="Times New Roman"/>
      <w:b/>
      <w:bCs/>
      <w:color w:val="000000"/>
      <w:sz w:val="24"/>
      <w:szCs w:val="24"/>
      <w:lang w:eastAsia="de-D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A4E24"/>
    <w:rPr>
      <w:color w:val="0000FF" w:themeColor="hyperlink"/>
      <w:u w:val="single"/>
    </w:rPr>
  </w:style>
  <w:style w:type="paragraph" w:styleId="Encabezado">
    <w:name w:val="header"/>
    <w:basedOn w:val="Normal"/>
    <w:link w:val="EncabezadoCar"/>
    <w:unhideWhenUsed/>
    <w:rsid w:val="001C4CB7"/>
    <w:pPr>
      <w:tabs>
        <w:tab w:val="center" w:pos="4536"/>
        <w:tab w:val="right" w:pos="9072"/>
      </w:tabs>
      <w:spacing w:after="0" w:line="240" w:lineRule="auto"/>
    </w:pPr>
  </w:style>
  <w:style w:type="character" w:customStyle="1" w:styleId="EncabezadoCar">
    <w:name w:val="Encabezado Car"/>
    <w:basedOn w:val="Fuentedeprrafopredeter"/>
    <w:link w:val="Encabezado"/>
    <w:rsid w:val="001C4CB7"/>
  </w:style>
  <w:style w:type="paragraph" w:styleId="Piedepgina">
    <w:name w:val="footer"/>
    <w:basedOn w:val="Normal"/>
    <w:link w:val="PiedepginaCar"/>
    <w:uiPriority w:val="99"/>
    <w:unhideWhenUsed/>
    <w:rsid w:val="001C4CB7"/>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1C4CB7"/>
  </w:style>
  <w:style w:type="character" w:styleId="Refdecomentario">
    <w:name w:val="annotation reference"/>
    <w:basedOn w:val="Fuentedeprrafopredeter"/>
    <w:uiPriority w:val="99"/>
    <w:unhideWhenUsed/>
    <w:rsid w:val="00A43355"/>
    <w:rPr>
      <w:sz w:val="16"/>
      <w:szCs w:val="16"/>
    </w:rPr>
  </w:style>
  <w:style w:type="paragraph" w:styleId="Textocomentario">
    <w:name w:val="annotation text"/>
    <w:basedOn w:val="Normal"/>
    <w:link w:val="TextocomentarioCar"/>
    <w:uiPriority w:val="99"/>
    <w:unhideWhenUsed/>
    <w:rsid w:val="00A43355"/>
    <w:pPr>
      <w:spacing w:line="240" w:lineRule="auto"/>
    </w:pPr>
    <w:rPr>
      <w:sz w:val="20"/>
      <w:szCs w:val="20"/>
    </w:rPr>
  </w:style>
  <w:style w:type="character" w:customStyle="1" w:styleId="TextocomentarioCar">
    <w:name w:val="Texto comentario Car"/>
    <w:basedOn w:val="Fuentedeprrafopredeter"/>
    <w:link w:val="Textocomentario"/>
    <w:uiPriority w:val="99"/>
    <w:rsid w:val="00A43355"/>
    <w:rPr>
      <w:sz w:val="20"/>
      <w:szCs w:val="20"/>
    </w:rPr>
  </w:style>
  <w:style w:type="paragraph" w:styleId="Asuntodelcomentario">
    <w:name w:val="annotation subject"/>
    <w:basedOn w:val="Textocomentario"/>
    <w:next w:val="Textocomentario"/>
    <w:link w:val="AsuntodelcomentarioCar"/>
    <w:uiPriority w:val="99"/>
    <w:semiHidden/>
    <w:unhideWhenUsed/>
    <w:rsid w:val="00A43355"/>
    <w:rPr>
      <w:b/>
      <w:bCs/>
    </w:rPr>
  </w:style>
  <w:style w:type="character" w:customStyle="1" w:styleId="AsuntodelcomentarioCar">
    <w:name w:val="Asunto del comentario Car"/>
    <w:basedOn w:val="TextocomentarioCar"/>
    <w:link w:val="Asuntodelcomentario"/>
    <w:uiPriority w:val="99"/>
    <w:semiHidden/>
    <w:rsid w:val="00A43355"/>
    <w:rPr>
      <w:b/>
      <w:bCs/>
      <w:sz w:val="20"/>
      <w:szCs w:val="20"/>
    </w:rPr>
  </w:style>
  <w:style w:type="paragraph" w:styleId="Textodeglobo">
    <w:name w:val="Balloon Text"/>
    <w:basedOn w:val="Normal"/>
    <w:link w:val="TextodegloboCar"/>
    <w:uiPriority w:val="99"/>
    <w:semiHidden/>
    <w:unhideWhenUsed/>
    <w:rsid w:val="00A433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355"/>
    <w:rPr>
      <w:rFonts w:ascii="Tahoma" w:hAnsi="Tahoma" w:cs="Tahoma"/>
      <w:sz w:val="16"/>
      <w:szCs w:val="16"/>
    </w:rPr>
  </w:style>
  <w:style w:type="paragraph" w:styleId="Prrafodelista">
    <w:name w:val="List Paragraph"/>
    <w:basedOn w:val="Normal"/>
    <w:qFormat/>
    <w:rsid w:val="00715364"/>
    <w:pPr>
      <w:ind w:left="720"/>
      <w:contextualSpacing/>
    </w:pPr>
  </w:style>
  <w:style w:type="character" w:styleId="Nmerodepgina">
    <w:name w:val="page number"/>
    <w:basedOn w:val="Fuentedeprrafopredeter"/>
    <w:uiPriority w:val="99"/>
    <w:rsid w:val="002E47BA"/>
  </w:style>
  <w:style w:type="table" w:styleId="Tablaconcuadrcula">
    <w:name w:val="Table Grid"/>
    <w:basedOn w:val="Tablanormal"/>
    <w:uiPriority w:val="39"/>
    <w:rsid w:val="002E47BA"/>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rganization-name">
    <w:name w:val="organization-name"/>
    <w:basedOn w:val="Fuentedeprrafopredeter"/>
    <w:rsid w:val="002B066D"/>
  </w:style>
  <w:style w:type="character" w:customStyle="1" w:styleId="honorific-prefix">
    <w:name w:val="honorific-prefix"/>
    <w:basedOn w:val="Fuentedeprrafopredeter"/>
    <w:rsid w:val="002B066D"/>
  </w:style>
  <w:style w:type="character" w:customStyle="1" w:styleId="given-name">
    <w:name w:val="given-name"/>
    <w:basedOn w:val="Fuentedeprrafopredeter"/>
    <w:rsid w:val="002B066D"/>
  </w:style>
  <w:style w:type="character" w:customStyle="1" w:styleId="family-name">
    <w:name w:val="family-name"/>
    <w:basedOn w:val="Fuentedeprrafopredeter"/>
    <w:rsid w:val="002B066D"/>
  </w:style>
  <w:style w:type="character" w:customStyle="1" w:styleId="Ttulo1Car">
    <w:name w:val="Título 1 Car"/>
    <w:basedOn w:val="Fuentedeprrafopredeter"/>
    <w:link w:val="Ttulo1"/>
    <w:uiPriority w:val="9"/>
    <w:rsid w:val="00A26917"/>
    <w:rPr>
      <w:rFonts w:ascii="Arial" w:eastAsia="Times New Roman" w:hAnsi="Arial" w:cs="Times New Roman"/>
      <w:b/>
      <w:bCs/>
      <w:kern w:val="28"/>
      <w:sz w:val="28"/>
      <w:szCs w:val="28"/>
      <w:lang w:eastAsia="de-DE"/>
    </w:rPr>
  </w:style>
  <w:style w:type="character" w:customStyle="1" w:styleId="Ttulo2Car">
    <w:name w:val="Título 2 Car"/>
    <w:basedOn w:val="Fuentedeprrafopredeter"/>
    <w:link w:val="Ttulo2"/>
    <w:uiPriority w:val="9"/>
    <w:rsid w:val="00A26917"/>
    <w:rPr>
      <w:rFonts w:ascii="Arial" w:eastAsia="Times New Roman" w:hAnsi="Arial" w:cs="Times New Roman"/>
      <w:b/>
      <w:bCs/>
      <w:sz w:val="24"/>
      <w:szCs w:val="24"/>
      <w:lang w:eastAsia="de-DE"/>
    </w:rPr>
  </w:style>
  <w:style w:type="character" w:customStyle="1" w:styleId="Ttulo3Car">
    <w:name w:val="Título 3 Car"/>
    <w:basedOn w:val="Fuentedeprrafopredeter"/>
    <w:link w:val="Ttulo3"/>
    <w:uiPriority w:val="9"/>
    <w:rsid w:val="00A26917"/>
    <w:rPr>
      <w:rFonts w:ascii="Arial" w:eastAsia="Times New Roman" w:hAnsi="Arial" w:cs="Times New Roman"/>
      <w:b/>
      <w:bCs/>
      <w:sz w:val="24"/>
      <w:szCs w:val="24"/>
      <w:lang w:eastAsia="de-DE"/>
    </w:rPr>
  </w:style>
  <w:style w:type="character" w:customStyle="1" w:styleId="Ttulo4Car">
    <w:name w:val="Título 4 Car"/>
    <w:basedOn w:val="Fuentedeprrafopredeter"/>
    <w:link w:val="Ttulo4"/>
    <w:uiPriority w:val="9"/>
    <w:rsid w:val="00A26917"/>
    <w:rPr>
      <w:rFonts w:ascii="Arial" w:eastAsia="Times New Roman" w:hAnsi="Arial" w:cs="Times New Roman"/>
      <w:b/>
      <w:bCs/>
      <w:color w:val="000000"/>
      <w:sz w:val="24"/>
      <w:szCs w:val="24"/>
      <w:lang w:eastAsia="de-DE"/>
    </w:rPr>
  </w:style>
  <w:style w:type="character" w:customStyle="1" w:styleId="Ttulo5Car">
    <w:name w:val="Título 5 Car"/>
    <w:basedOn w:val="Fuentedeprrafopredeter"/>
    <w:link w:val="Ttulo5"/>
    <w:rsid w:val="00A26917"/>
    <w:rPr>
      <w:rFonts w:ascii="Arial" w:eastAsia="Times New Roman" w:hAnsi="Arial" w:cs="Times New Roman"/>
      <w:b/>
      <w:bCs/>
      <w:sz w:val="24"/>
      <w:szCs w:val="24"/>
      <w:lang w:eastAsia="de-DE"/>
    </w:rPr>
  </w:style>
  <w:style w:type="character" w:customStyle="1" w:styleId="Ttulo6Car">
    <w:name w:val="Título 6 Car"/>
    <w:basedOn w:val="Fuentedeprrafopredeter"/>
    <w:link w:val="Ttulo6"/>
    <w:uiPriority w:val="99"/>
    <w:rsid w:val="00A26917"/>
    <w:rPr>
      <w:rFonts w:ascii="Arial" w:eastAsia="Times New Roman" w:hAnsi="Arial" w:cs="Times New Roman"/>
      <w:b/>
      <w:bCs/>
      <w:color w:val="808080"/>
      <w:sz w:val="28"/>
      <w:szCs w:val="28"/>
      <w:lang w:eastAsia="de-DE"/>
    </w:rPr>
  </w:style>
  <w:style w:type="character" w:customStyle="1" w:styleId="Ttulo7Car">
    <w:name w:val="Título 7 Car"/>
    <w:basedOn w:val="Fuentedeprrafopredeter"/>
    <w:link w:val="Ttulo7"/>
    <w:uiPriority w:val="99"/>
    <w:rsid w:val="00A26917"/>
    <w:rPr>
      <w:rFonts w:ascii="Arial" w:eastAsia="Times New Roman" w:hAnsi="Arial" w:cs="Times New Roman"/>
      <w:b/>
      <w:bCs/>
      <w:sz w:val="24"/>
      <w:szCs w:val="24"/>
      <w:lang w:eastAsia="de-DE"/>
    </w:rPr>
  </w:style>
  <w:style w:type="character" w:customStyle="1" w:styleId="Ttulo8Car">
    <w:name w:val="Título 8 Car"/>
    <w:basedOn w:val="Fuentedeprrafopredeter"/>
    <w:link w:val="Ttulo8"/>
    <w:uiPriority w:val="99"/>
    <w:rsid w:val="00A26917"/>
    <w:rPr>
      <w:rFonts w:ascii="Arial" w:eastAsia="Times New Roman" w:hAnsi="Arial" w:cs="Times New Roman"/>
      <w:b/>
      <w:bCs/>
      <w:color w:val="000000"/>
      <w:sz w:val="24"/>
      <w:szCs w:val="24"/>
      <w:lang w:eastAsia="de-DE"/>
    </w:rPr>
  </w:style>
  <w:style w:type="character" w:customStyle="1" w:styleId="Ttulo9Car">
    <w:name w:val="Título 9 Car"/>
    <w:basedOn w:val="Fuentedeprrafopredeter"/>
    <w:link w:val="Ttulo9"/>
    <w:uiPriority w:val="99"/>
    <w:rsid w:val="00A26917"/>
    <w:rPr>
      <w:rFonts w:ascii="Arial" w:eastAsia="Times New Roman" w:hAnsi="Arial" w:cs="Times New Roman"/>
      <w:b/>
      <w:bCs/>
      <w:color w:val="000000"/>
      <w:sz w:val="24"/>
      <w:szCs w:val="24"/>
      <w:lang w:eastAsia="de-DE"/>
    </w:rPr>
  </w:style>
  <w:style w:type="numbering" w:customStyle="1" w:styleId="KeineListe1">
    <w:name w:val="Keine Liste1"/>
    <w:next w:val="Sinlista"/>
    <w:semiHidden/>
    <w:unhideWhenUsed/>
    <w:rsid w:val="00A26917"/>
  </w:style>
  <w:style w:type="character" w:customStyle="1" w:styleId="Sangra2detindependienteCar">
    <w:name w:val="Sangría 2 de t. independiente Car"/>
    <w:basedOn w:val="Fuentedeprrafopredeter"/>
    <w:link w:val="Sangra2detindependiente"/>
    <w:uiPriority w:val="99"/>
    <w:rsid w:val="00A26917"/>
    <w:rPr>
      <w:rFonts w:ascii="Arial" w:eastAsia="Times New Roman" w:hAnsi="Arial" w:cs="Arial"/>
      <w:sz w:val="24"/>
      <w:szCs w:val="24"/>
      <w:lang w:eastAsia="de-DE"/>
    </w:rPr>
  </w:style>
  <w:style w:type="paragraph" w:styleId="Sangra2detindependiente">
    <w:name w:val="Body Text Indent 2"/>
    <w:basedOn w:val="Normal"/>
    <w:link w:val="Sangra2detindependienteCar"/>
    <w:uiPriority w:val="99"/>
    <w:rsid w:val="00A26917"/>
    <w:pPr>
      <w:tabs>
        <w:tab w:val="left" w:pos="855"/>
        <w:tab w:val="left" w:pos="1418"/>
        <w:tab w:val="left" w:pos="11057"/>
      </w:tabs>
      <w:overflowPunct w:val="0"/>
      <w:autoSpaceDE w:val="0"/>
      <w:autoSpaceDN w:val="0"/>
      <w:adjustRightInd w:val="0"/>
      <w:spacing w:after="0" w:line="280" w:lineRule="exact"/>
      <w:ind w:left="855"/>
      <w:textAlignment w:val="baseline"/>
    </w:pPr>
    <w:rPr>
      <w:rFonts w:ascii="Arial" w:eastAsia="Times New Roman" w:hAnsi="Arial" w:cs="Arial"/>
      <w:sz w:val="24"/>
      <w:szCs w:val="24"/>
      <w:lang w:eastAsia="de-DE"/>
    </w:rPr>
  </w:style>
  <w:style w:type="character" w:customStyle="1" w:styleId="Textkrper-Einzug2Zchn1">
    <w:name w:val="Textkörper-Einzug 2 Zchn1"/>
    <w:basedOn w:val="Fuentedeprrafopredeter"/>
    <w:uiPriority w:val="99"/>
    <w:semiHidden/>
    <w:rsid w:val="00A26917"/>
  </w:style>
  <w:style w:type="paragraph" w:styleId="Textoindependiente2">
    <w:name w:val="Body Text 2"/>
    <w:basedOn w:val="Normal"/>
    <w:link w:val="Textoindependiente2Car"/>
    <w:uiPriority w:val="99"/>
    <w:rsid w:val="00A26917"/>
    <w:pPr>
      <w:overflowPunct w:val="0"/>
      <w:autoSpaceDE w:val="0"/>
      <w:autoSpaceDN w:val="0"/>
      <w:adjustRightInd w:val="0"/>
      <w:spacing w:after="0" w:line="240" w:lineRule="auto"/>
      <w:textAlignment w:val="baseline"/>
    </w:pPr>
    <w:rPr>
      <w:rFonts w:ascii="Arial" w:eastAsia="Times New Roman" w:hAnsi="Arial" w:cs="Times New Roman"/>
      <w:color w:val="808080"/>
      <w:sz w:val="20"/>
      <w:szCs w:val="20"/>
      <w:lang w:eastAsia="de-DE"/>
    </w:rPr>
  </w:style>
  <w:style w:type="character" w:customStyle="1" w:styleId="Textoindependiente2Car">
    <w:name w:val="Texto independiente 2 Car"/>
    <w:basedOn w:val="Fuentedeprrafopredeter"/>
    <w:link w:val="Textoindependiente2"/>
    <w:uiPriority w:val="99"/>
    <w:rsid w:val="00A26917"/>
    <w:rPr>
      <w:rFonts w:ascii="Arial" w:eastAsia="Times New Roman" w:hAnsi="Arial" w:cs="Times New Roman"/>
      <w:color w:val="808080"/>
      <w:sz w:val="20"/>
      <w:szCs w:val="20"/>
      <w:lang w:eastAsia="de-DE"/>
    </w:rPr>
  </w:style>
  <w:style w:type="character" w:customStyle="1" w:styleId="TextoindependienteCar">
    <w:name w:val="Texto independiente Car"/>
    <w:basedOn w:val="Fuentedeprrafopredeter"/>
    <w:link w:val="Textoindependiente"/>
    <w:uiPriority w:val="99"/>
    <w:rsid w:val="00A26917"/>
    <w:rPr>
      <w:rFonts w:ascii="Arial" w:eastAsia="Times New Roman" w:hAnsi="Arial" w:cs="Arial"/>
      <w:b/>
      <w:bCs/>
      <w:color w:val="000000"/>
      <w:sz w:val="24"/>
      <w:szCs w:val="24"/>
      <w:lang w:eastAsia="de-DE"/>
    </w:rPr>
  </w:style>
  <w:style w:type="paragraph" w:styleId="Textoindependiente">
    <w:name w:val="Body Text"/>
    <w:basedOn w:val="Normal"/>
    <w:link w:val="TextoindependienteCar"/>
    <w:uiPriority w:val="99"/>
    <w:rsid w:val="00A26917"/>
    <w:pPr>
      <w:overflowPunct w:val="0"/>
      <w:autoSpaceDE w:val="0"/>
      <w:autoSpaceDN w:val="0"/>
      <w:adjustRightInd w:val="0"/>
      <w:spacing w:after="0" w:line="240" w:lineRule="auto"/>
      <w:jc w:val="center"/>
      <w:textAlignment w:val="baseline"/>
    </w:pPr>
    <w:rPr>
      <w:rFonts w:ascii="Arial" w:eastAsia="Times New Roman" w:hAnsi="Arial" w:cs="Arial"/>
      <w:b/>
      <w:bCs/>
      <w:color w:val="000000"/>
      <w:sz w:val="24"/>
      <w:szCs w:val="24"/>
      <w:lang w:eastAsia="de-DE"/>
    </w:rPr>
  </w:style>
  <w:style w:type="character" w:customStyle="1" w:styleId="TextkrperZchn1">
    <w:name w:val="Textkörper Zchn1"/>
    <w:basedOn w:val="Fuentedeprrafopredeter"/>
    <w:uiPriority w:val="99"/>
    <w:semiHidden/>
    <w:rsid w:val="00A26917"/>
  </w:style>
  <w:style w:type="paragraph" w:styleId="Textonotapie">
    <w:name w:val="footnote text"/>
    <w:basedOn w:val="Normal"/>
    <w:link w:val="TextonotapieCar"/>
    <w:rsid w:val="00A26917"/>
    <w:pPr>
      <w:overflowPunct w:val="0"/>
      <w:autoSpaceDE w:val="0"/>
      <w:autoSpaceDN w:val="0"/>
      <w:adjustRightInd w:val="0"/>
      <w:spacing w:after="0" w:line="240" w:lineRule="auto"/>
      <w:textAlignment w:val="baseline"/>
    </w:pPr>
    <w:rPr>
      <w:rFonts w:ascii="Arial" w:eastAsia="Times New Roman" w:hAnsi="Arial" w:cs="Times New Roman"/>
      <w:sz w:val="20"/>
      <w:szCs w:val="20"/>
      <w:lang w:eastAsia="de-DE"/>
    </w:rPr>
  </w:style>
  <w:style w:type="character" w:customStyle="1" w:styleId="TextonotapieCar">
    <w:name w:val="Texto nota pie Car"/>
    <w:basedOn w:val="Fuentedeprrafopredeter"/>
    <w:link w:val="Textonotapie"/>
    <w:rsid w:val="00A26917"/>
    <w:rPr>
      <w:rFonts w:ascii="Arial" w:eastAsia="Times New Roman" w:hAnsi="Arial" w:cs="Times New Roman"/>
      <w:sz w:val="20"/>
      <w:szCs w:val="20"/>
      <w:lang w:eastAsia="de-DE"/>
    </w:rPr>
  </w:style>
  <w:style w:type="paragraph" w:customStyle="1" w:styleId="Vordruck">
    <w:name w:val="Vordruck"/>
    <w:rsid w:val="00A2691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eastAsia="de-DE"/>
    </w:rPr>
  </w:style>
  <w:style w:type="character" w:customStyle="1" w:styleId="Sangra3detindependienteCar">
    <w:name w:val="Sangría 3 de t. independiente Car"/>
    <w:basedOn w:val="Fuentedeprrafopredeter"/>
    <w:link w:val="Sangra3detindependiente"/>
    <w:uiPriority w:val="99"/>
    <w:rsid w:val="00A26917"/>
    <w:rPr>
      <w:rFonts w:ascii="Arial" w:eastAsia="Times New Roman" w:hAnsi="Arial" w:cs="Times New Roman"/>
      <w:color w:val="000000"/>
      <w:sz w:val="20"/>
      <w:szCs w:val="20"/>
      <w:u w:val="single"/>
      <w:lang w:eastAsia="de-DE"/>
    </w:rPr>
  </w:style>
  <w:style w:type="paragraph" w:styleId="Sangra3detindependiente">
    <w:name w:val="Body Text Indent 3"/>
    <w:basedOn w:val="Normal"/>
    <w:link w:val="Sangra3detindependienteCar"/>
    <w:uiPriority w:val="99"/>
    <w:rsid w:val="00A26917"/>
    <w:pPr>
      <w:overflowPunct w:val="0"/>
      <w:autoSpaceDE w:val="0"/>
      <w:autoSpaceDN w:val="0"/>
      <w:adjustRightInd w:val="0"/>
      <w:spacing w:after="0" w:line="240" w:lineRule="auto"/>
      <w:ind w:left="851"/>
      <w:textAlignment w:val="baseline"/>
    </w:pPr>
    <w:rPr>
      <w:rFonts w:ascii="Arial" w:eastAsia="Times New Roman" w:hAnsi="Arial" w:cs="Times New Roman"/>
      <w:color w:val="000000"/>
      <w:sz w:val="20"/>
      <w:szCs w:val="20"/>
      <w:u w:val="single"/>
      <w:lang w:eastAsia="de-DE"/>
    </w:rPr>
  </w:style>
  <w:style w:type="character" w:customStyle="1" w:styleId="Textkrper-Einzug3Zchn1">
    <w:name w:val="Textkörper-Einzug 3 Zchn1"/>
    <w:basedOn w:val="Fuentedeprrafopredeter"/>
    <w:uiPriority w:val="99"/>
    <w:semiHidden/>
    <w:rsid w:val="00A26917"/>
    <w:rPr>
      <w:sz w:val="16"/>
      <w:szCs w:val="16"/>
    </w:rPr>
  </w:style>
  <w:style w:type="character" w:customStyle="1" w:styleId="Textoindependiente3Car">
    <w:name w:val="Texto independiente 3 Car"/>
    <w:basedOn w:val="Fuentedeprrafopredeter"/>
    <w:link w:val="Textoindependiente3"/>
    <w:uiPriority w:val="99"/>
    <w:rsid w:val="00A26917"/>
    <w:rPr>
      <w:rFonts w:ascii="Arial" w:eastAsia="Times New Roman" w:hAnsi="Arial" w:cs="Times New Roman"/>
      <w:sz w:val="24"/>
      <w:szCs w:val="24"/>
      <w:lang w:eastAsia="de-DE"/>
    </w:rPr>
  </w:style>
  <w:style w:type="paragraph" w:styleId="Textoindependiente3">
    <w:name w:val="Body Text 3"/>
    <w:basedOn w:val="Normal"/>
    <w:link w:val="Textoindependiente3Car"/>
    <w:uiPriority w:val="99"/>
    <w:rsid w:val="00A26917"/>
    <w:pPr>
      <w:numPr>
        <w:ilvl w:val="12"/>
      </w:numPr>
      <w:overflowPunct w:val="0"/>
      <w:autoSpaceDE w:val="0"/>
      <w:autoSpaceDN w:val="0"/>
      <w:adjustRightInd w:val="0"/>
      <w:spacing w:after="0" w:line="240" w:lineRule="auto"/>
      <w:textAlignment w:val="baseline"/>
    </w:pPr>
    <w:rPr>
      <w:rFonts w:ascii="Arial" w:eastAsia="Times New Roman" w:hAnsi="Arial" w:cs="Times New Roman"/>
      <w:sz w:val="24"/>
      <w:szCs w:val="24"/>
      <w:lang w:eastAsia="de-DE"/>
    </w:rPr>
  </w:style>
  <w:style w:type="character" w:customStyle="1" w:styleId="Textkrper3Zchn1">
    <w:name w:val="Textkörper 3 Zchn1"/>
    <w:basedOn w:val="Fuentedeprrafopredeter"/>
    <w:uiPriority w:val="99"/>
    <w:semiHidden/>
    <w:rsid w:val="00A26917"/>
    <w:rPr>
      <w:sz w:val="16"/>
      <w:szCs w:val="16"/>
    </w:rPr>
  </w:style>
  <w:style w:type="character" w:customStyle="1" w:styleId="MapadeldocumentoCar">
    <w:name w:val="Mapa del documento Car"/>
    <w:basedOn w:val="Fuentedeprrafopredeter"/>
    <w:link w:val="Mapadeldocumento"/>
    <w:uiPriority w:val="99"/>
    <w:rsid w:val="00A26917"/>
    <w:rPr>
      <w:rFonts w:ascii="Tahoma" w:eastAsia="Times New Roman" w:hAnsi="Tahoma" w:cs="Tahoma"/>
      <w:sz w:val="20"/>
      <w:szCs w:val="20"/>
      <w:shd w:val="clear" w:color="auto" w:fill="000080"/>
      <w:lang w:eastAsia="de-DE"/>
    </w:rPr>
  </w:style>
  <w:style w:type="paragraph" w:styleId="Mapadeldocumento">
    <w:name w:val="Document Map"/>
    <w:basedOn w:val="Normal"/>
    <w:link w:val="MapadeldocumentoCar"/>
    <w:uiPriority w:val="99"/>
    <w:rsid w:val="00A26917"/>
    <w:pPr>
      <w:shd w:val="clear" w:color="auto" w:fill="000080"/>
      <w:overflowPunct w:val="0"/>
      <w:autoSpaceDE w:val="0"/>
      <w:autoSpaceDN w:val="0"/>
      <w:adjustRightInd w:val="0"/>
      <w:spacing w:after="0" w:line="240" w:lineRule="auto"/>
      <w:textAlignment w:val="baseline"/>
    </w:pPr>
    <w:rPr>
      <w:rFonts w:ascii="Tahoma" w:eastAsia="Times New Roman" w:hAnsi="Tahoma" w:cs="Tahoma"/>
      <w:sz w:val="20"/>
      <w:szCs w:val="20"/>
      <w:lang w:eastAsia="de-DE"/>
    </w:rPr>
  </w:style>
  <w:style w:type="character" w:customStyle="1" w:styleId="DokumentstrukturZchn1">
    <w:name w:val="Dokumentstruktur Zchn1"/>
    <w:basedOn w:val="Fuentedeprrafopredeter"/>
    <w:uiPriority w:val="99"/>
    <w:semiHidden/>
    <w:rsid w:val="00A26917"/>
    <w:rPr>
      <w:rFonts w:ascii="Tahoma" w:hAnsi="Tahoma" w:cs="Tahoma"/>
      <w:sz w:val="16"/>
      <w:szCs w:val="16"/>
    </w:rPr>
  </w:style>
  <w:style w:type="paragraph" w:customStyle="1" w:styleId="Vordrucktext">
    <w:name w:val="Vordrucktext"/>
    <w:basedOn w:val="Normal"/>
    <w:link w:val="VordrucktextZchn"/>
    <w:uiPriority w:val="99"/>
    <w:qFormat/>
    <w:rsid w:val="00A26917"/>
    <w:pPr>
      <w:tabs>
        <w:tab w:val="num" w:pos="360"/>
      </w:tabs>
      <w:spacing w:after="0" w:line="360" w:lineRule="auto"/>
    </w:pPr>
    <w:rPr>
      <w:rFonts w:ascii="Arial" w:eastAsia="Times New Roman" w:hAnsi="Arial" w:cs="Times New Roman"/>
    </w:rPr>
  </w:style>
  <w:style w:type="character" w:customStyle="1" w:styleId="VordrucktextZchn">
    <w:name w:val="Vordrucktext Zchn"/>
    <w:basedOn w:val="Fuentedeprrafopredeter"/>
    <w:link w:val="Vordrucktext"/>
    <w:uiPriority w:val="99"/>
    <w:locked/>
    <w:rsid w:val="00A26917"/>
    <w:rPr>
      <w:rFonts w:ascii="Arial" w:eastAsia="Times New Roman" w:hAnsi="Arial" w:cs="Times New Roman"/>
    </w:rPr>
  </w:style>
  <w:style w:type="paragraph" w:customStyle="1" w:styleId="DFG">
    <w:name w:val="DFG"/>
    <w:uiPriority w:val="99"/>
    <w:rsid w:val="00A26917"/>
    <w:pPr>
      <w:spacing w:after="0" w:line="240" w:lineRule="auto"/>
    </w:pPr>
    <w:rPr>
      <w:rFonts w:ascii="Frutiger Light" w:eastAsia="Times New Roman" w:hAnsi="Frutiger Light" w:cs="Frutiger Light"/>
      <w:sz w:val="34"/>
      <w:szCs w:val="34"/>
      <w:lang w:eastAsia="de-DE"/>
    </w:rPr>
  </w:style>
  <w:style w:type="paragraph" w:customStyle="1" w:styleId="Kategorie">
    <w:name w:val="Kategorie"/>
    <w:uiPriority w:val="99"/>
    <w:rsid w:val="00A26917"/>
    <w:pPr>
      <w:spacing w:before="360" w:after="0" w:line="240" w:lineRule="auto"/>
    </w:pPr>
    <w:rPr>
      <w:rFonts w:ascii="Frutiger Bold" w:eastAsia="Times New Roman" w:hAnsi="Frutiger Bold" w:cs="Frutiger Bold"/>
      <w:sz w:val="34"/>
      <w:szCs w:val="34"/>
      <w:lang w:eastAsia="de-DE"/>
    </w:rPr>
  </w:style>
  <w:style w:type="paragraph" w:customStyle="1" w:styleId="Vordruckname">
    <w:name w:val="Vordruckname"/>
    <w:uiPriority w:val="99"/>
    <w:rsid w:val="00A26917"/>
    <w:pPr>
      <w:widowControl w:val="0"/>
      <w:spacing w:before="1200" w:after="0" w:line="240" w:lineRule="auto"/>
    </w:pPr>
    <w:rPr>
      <w:rFonts w:ascii="Frutiger Bold" w:eastAsia="Times New Roman" w:hAnsi="Frutiger Bold" w:cs="Frutiger Bold"/>
      <w:sz w:val="28"/>
      <w:szCs w:val="28"/>
      <w:lang w:eastAsia="de-DE"/>
    </w:rPr>
  </w:style>
  <w:style w:type="character" w:styleId="Textoennegrita">
    <w:name w:val="Strong"/>
    <w:basedOn w:val="Fuentedeprrafopredeter"/>
    <w:uiPriority w:val="99"/>
    <w:qFormat/>
    <w:rsid w:val="00A26917"/>
    <w:rPr>
      <w:rFonts w:cs="Times New Roman"/>
      <w:b/>
      <w:bCs/>
    </w:rPr>
  </w:style>
  <w:style w:type="paragraph" w:customStyle="1" w:styleId="berschriftA">
    <w:name w:val="Überschrift A"/>
    <w:basedOn w:val="Ttulo1"/>
    <w:uiPriority w:val="99"/>
    <w:rsid w:val="00A26917"/>
    <w:pPr>
      <w:numPr>
        <w:numId w:val="3"/>
      </w:numPr>
    </w:pPr>
    <w:rPr>
      <w:color w:val="808080"/>
    </w:rPr>
  </w:style>
  <w:style w:type="paragraph" w:customStyle="1" w:styleId="berschrift2a">
    <w:name w:val="Überschrift 2a"/>
    <w:basedOn w:val="Ttulo2"/>
    <w:uiPriority w:val="99"/>
    <w:rsid w:val="00A26917"/>
    <w:pPr>
      <w:keepNext w:val="0"/>
      <w:numPr>
        <w:numId w:val="1"/>
      </w:numPr>
      <w:ind w:left="856" w:hanging="856"/>
    </w:pPr>
  </w:style>
  <w:style w:type="paragraph" w:customStyle="1" w:styleId="berschrift3a">
    <w:name w:val="Überschrift 3a"/>
    <w:basedOn w:val="Ttulo3"/>
    <w:uiPriority w:val="99"/>
    <w:rsid w:val="00A26917"/>
    <w:pPr>
      <w:keepNext w:val="0"/>
      <w:numPr>
        <w:numId w:val="1"/>
      </w:numPr>
      <w:ind w:left="856" w:hanging="856"/>
    </w:pPr>
  </w:style>
  <w:style w:type="paragraph" w:customStyle="1" w:styleId="Querverweis">
    <w:name w:val="Querverweis"/>
    <w:basedOn w:val="Vordrucktext"/>
    <w:link w:val="QuerverweisZchn"/>
    <w:qFormat/>
    <w:rsid w:val="00A26917"/>
    <w:rPr>
      <w:rFonts w:cs="Arial"/>
      <w:bCs/>
      <w:color w:val="0000FF"/>
      <w:u w:val="single"/>
    </w:rPr>
  </w:style>
  <w:style w:type="character" w:customStyle="1" w:styleId="QuerverweisZchn">
    <w:name w:val="Querverweis Zchn"/>
    <w:basedOn w:val="VordrucktextZchn"/>
    <w:link w:val="Querverweis"/>
    <w:locked/>
    <w:rsid w:val="00A26917"/>
    <w:rPr>
      <w:rFonts w:ascii="Arial" w:eastAsia="Times New Roman" w:hAnsi="Arial" w:cs="Arial"/>
      <w:bCs/>
      <w:color w:val="0000FF"/>
      <w:u w:val="single"/>
    </w:rPr>
  </w:style>
  <w:style w:type="character" w:customStyle="1" w:styleId="Platzhaltertext1">
    <w:name w:val="Platzhaltertext1"/>
    <w:basedOn w:val="Fuentedeprrafopredeter"/>
    <w:uiPriority w:val="99"/>
    <w:semiHidden/>
    <w:rsid w:val="00A26917"/>
    <w:rPr>
      <w:rFonts w:cs="Times New Roman"/>
      <w:color w:val="FF0000"/>
    </w:rPr>
  </w:style>
  <w:style w:type="paragraph" w:styleId="Ttulo">
    <w:name w:val="Title"/>
    <w:basedOn w:val="Normal"/>
    <w:link w:val="TtuloCar"/>
    <w:uiPriority w:val="10"/>
    <w:qFormat/>
    <w:rsid w:val="00A26917"/>
    <w:pPr>
      <w:spacing w:after="0" w:line="312" w:lineRule="auto"/>
    </w:pPr>
    <w:rPr>
      <w:rFonts w:ascii="Arial" w:eastAsia="Times New Roman" w:hAnsi="Arial" w:cs="FrutigerLTStd-Light"/>
      <w:bCs/>
      <w:sz w:val="40"/>
      <w:szCs w:val="40"/>
    </w:rPr>
  </w:style>
  <w:style w:type="character" w:customStyle="1" w:styleId="TtuloCar">
    <w:name w:val="Título Car"/>
    <w:basedOn w:val="Fuentedeprrafopredeter"/>
    <w:link w:val="Ttulo"/>
    <w:uiPriority w:val="10"/>
    <w:rsid w:val="00A26917"/>
    <w:rPr>
      <w:rFonts w:ascii="Arial" w:eastAsia="Times New Roman" w:hAnsi="Arial" w:cs="FrutigerLTStd-Light"/>
      <w:bCs/>
      <w:sz w:val="40"/>
      <w:szCs w:val="40"/>
    </w:rPr>
  </w:style>
  <w:style w:type="paragraph" w:customStyle="1" w:styleId="Merkblatt">
    <w:name w:val="Merkblatt"/>
    <w:rsid w:val="00A26917"/>
    <w:pPr>
      <w:spacing w:before="40" w:after="0"/>
    </w:pPr>
    <w:rPr>
      <w:rFonts w:ascii="Arial" w:eastAsia="Times New Roman" w:hAnsi="Arial" w:cs="FrutigerLTStd-Bold"/>
      <w:b/>
      <w:sz w:val="48"/>
      <w:szCs w:val="48"/>
    </w:rPr>
  </w:style>
  <w:style w:type="paragraph" w:customStyle="1" w:styleId="Vordruckberschrift1">
    <w:name w:val="Vordrucküberschrift 1"/>
    <w:basedOn w:val="Normal"/>
    <w:qFormat/>
    <w:rsid w:val="00A26917"/>
    <w:pPr>
      <w:keepNext/>
      <w:tabs>
        <w:tab w:val="num" w:pos="360"/>
        <w:tab w:val="num" w:pos="567"/>
      </w:tabs>
      <w:spacing w:before="480" w:after="240" w:line="360" w:lineRule="auto"/>
      <w:ind w:left="567" w:hanging="567"/>
    </w:pPr>
    <w:rPr>
      <w:rFonts w:ascii="Arial" w:eastAsia="Times New Roman" w:hAnsi="Arial" w:cs="Times New Roman"/>
      <w:b/>
      <w:sz w:val="26"/>
    </w:rPr>
  </w:style>
  <w:style w:type="paragraph" w:customStyle="1" w:styleId="Vordruckberschrift2">
    <w:name w:val="Vordrucküberschrift 2"/>
    <w:basedOn w:val="Vordruckberschrift1"/>
    <w:qFormat/>
    <w:rsid w:val="00A26917"/>
    <w:pPr>
      <w:tabs>
        <w:tab w:val="clear" w:pos="360"/>
      </w:tabs>
      <w:spacing w:before="360"/>
    </w:pPr>
    <w:rPr>
      <w:sz w:val="22"/>
    </w:rPr>
  </w:style>
  <w:style w:type="paragraph" w:customStyle="1" w:styleId="Vordrucktext1">
    <w:name w:val="Vordrucktext 1"/>
    <w:basedOn w:val="Vordruckberschrift2"/>
    <w:qFormat/>
    <w:rsid w:val="00A26917"/>
    <w:pPr>
      <w:spacing w:before="0" w:after="0"/>
      <w:ind w:firstLine="0"/>
    </w:pPr>
    <w:rPr>
      <w:b w:val="0"/>
    </w:rPr>
  </w:style>
  <w:style w:type="paragraph" w:customStyle="1" w:styleId="Vordruckberschrift3">
    <w:name w:val="Vordrucküberschrift 3"/>
    <w:basedOn w:val="Vordrucktext"/>
    <w:qFormat/>
    <w:rsid w:val="00A26917"/>
    <w:pPr>
      <w:keepNext/>
      <w:tabs>
        <w:tab w:val="clear" w:pos="360"/>
        <w:tab w:val="num" w:pos="567"/>
      </w:tabs>
      <w:spacing w:before="220" w:after="220"/>
      <w:ind w:left="567" w:hanging="567"/>
    </w:pPr>
  </w:style>
  <w:style w:type="paragraph" w:customStyle="1" w:styleId="Funoten">
    <w:name w:val="Fußnoten"/>
    <w:rsid w:val="00A26917"/>
    <w:pPr>
      <w:spacing w:line="240" w:lineRule="auto"/>
    </w:pPr>
    <w:rPr>
      <w:rFonts w:ascii="Helvetica" w:eastAsia="Helvetica" w:hAnsi="Helvetica" w:cs="Times New Roman"/>
      <w:color w:val="000000"/>
      <w:sz w:val="20"/>
      <w:szCs w:val="20"/>
      <w:u w:color="000000"/>
      <w:lang w:eastAsia="de-DE"/>
    </w:rPr>
  </w:style>
  <w:style w:type="paragraph" w:customStyle="1" w:styleId="Standard1">
    <w:name w:val="Standard1"/>
    <w:rsid w:val="00A26917"/>
    <w:pPr>
      <w:spacing w:after="0" w:line="240" w:lineRule="auto"/>
    </w:pPr>
    <w:rPr>
      <w:rFonts w:ascii="Times New Roman" w:eastAsia="Times New Roman" w:hAnsi="Times New Roman" w:cs="Times New Roman"/>
      <w:color w:val="000000"/>
      <w:sz w:val="24"/>
      <w:szCs w:val="20"/>
      <w:u w:color="000000"/>
      <w:lang w:eastAsia="de-DE"/>
    </w:rPr>
  </w:style>
  <w:style w:type="paragraph" w:customStyle="1" w:styleId="text">
    <w:name w:val="text"/>
    <w:basedOn w:val="Vordruck"/>
    <w:rsid w:val="00A26917"/>
    <w:pPr>
      <w:ind w:left="851"/>
      <w:jc w:val="both"/>
    </w:pPr>
    <w:rPr>
      <w:rFonts w:ascii="Arial" w:hAnsi="Arial" w:cs="Arial"/>
      <w:bCs/>
      <w:sz w:val="22"/>
      <w:szCs w:val="22"/>
      <w:lang w:val="en-US"/>
    </w:rPr>
  </w:style>
  <w:style w:type="paragraph" w:customStyle="1" w:styleId="table">
    <w:name w:val="table"/>
    <w:basedOn w:val="text"/>
    <w:rsid w:val="00A26917"/>
    <w:pPr>
      <w:widowControl w:val="0"/>
      <w:overflowPunct/>
      <w:autoSpaceDE/>
      <w:autoSpaceDN/>
      <w:adjustRightInd/>
      <w:ind w:left="0"/>
      <w:textAlignment w:val="auto"/>
    </w:pPr>
    <w:rPr>
      <w:rFonts w:cs="Times New Roman"/>
      <w:bCs w:val="0"/>
      <w:iCs/>
      <w:snapToGrid w:val="0"/>
      <w:color w:val="000000"/>
      <w:sz w:val="18"/>
      <w:szCs w:val="18"/>
      <w:lang w:eastAsia="en-US"/>
    </w:rPr>
  </w:style>
  <w:style w:type="paragraph" w:styleId="Revisin">
    <w:name w:val="Revision"/>
    <w:hidden/>
    <w:uiPriority w:val="71"/>
    <w:rsid w:val="00A26917"/>
    <w:pPr>
      <w:spacing w:after="0" w:line="240" w:lineRule="auto"/>
    </w:pPr>
    <w:rPr>
      <w:rFonts w:ascii="Arial" w:eastAsia="Times New Roman" w:hAnsi="Arial" w:cs="Times New Roman"/>
      <w:sz w:val="20"/>
      <w:szCs w:val="20"/>
      <w:lang w:eastAsia="de-DE"/>
    </w:rPr>
  </w:style>
  <w:style w:type="paragraph" w:customStyle="1" w:styleId="FreieForm">
    <w:name w:val="Freie Form"/>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None">
    <w:name w:val="None"/>
    <w:rsid w:val="00A26917"/>
  </w:style>
  <w:style w:type="paragraph" w:customStyle="1" w:styleId="NormaleTabelle2">
    <w:name w:val="Normale Tabelle2"/>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referencetext">
    <w:name w:val="referencetext"/>
    <w:basedOn w:val="Fuentedeprrafopredeter"/>
    <w:rsid w:val="007065B0"/>
  </w:style>
  <w:style w:type="character" w:styleId="Refdenotaalpie">
    <w:name w:val="footnote reference"/>
    <w:basedOn w:val="Fuentedeprrafopredeter"/>
    <w:uiPriority w:val="99"/>
    <w:unhideWhenUsed/>
    <w:rsid w:val="005F71ED"/>
    <w:rPr>
      <w:vertAlign w:val="superscript"/>
    </w:rPr>
  </w:style>
  <w:style w:type="paragraph" w:customStyle="1" w:styleId="Default">
    <w:name w:val="Default"/>
    <w:rsid w:val="00007692"/>
    <w:pPr>
      <w:autoSpaceDE w:val="0"/>
      <w:autoSpaceDN w:val="0"/>
      <w:adjustRightInd w:val="0"/>
      <w:spacing w:after="0" w:line="240" w:lineRule="auto"/>
    </w:pPr>
    <w:rPr>
      <w:rFonts w:ascii="Calibri" w:hAnsi="Calibri" w:cs="Calibri"/>
      <w:color w:val="000000"/>
      <w:sz w:val="24"/>
      <w:szCs w:val="24"/>
    </w:rPr>
  </w:style>
  <w:style w:type="table" w:customStyle="1" w:styleId="BasisTabelle">
    <w:name w:val="Basis Tabelle"/>
    <w:basedOn w:val="Tablanormal"/>
    <w:uiPriority w:val="99"/>
    <w:rsid w:val="00007692"/>
    <w:pPr>
      <w:spacing w:after="0" w:line="240" w:lineRule="auto"/>
    </w:pPr>
    <w:rPr>
      <w:sz w:val="20"/>
      <w:szCs w:val="20"/>
    </w:rPr>
    <w:tblPr>
      <w:tblInd w:w="0" w:type="dxa"/>
      <w:tblCellMar>
        <w:top w:w="0" w:type="dxa"/>
        <w:left w:w="0" w:type="dxa"/>
        <w:bottom w:w="0" w:type="dxa"/>
        <w:right w:w="0" w:type="dxa"/>
      </w:tblCellMar>
    </w:tblPr>
  </w:style>
  <w:style w:type="paragraph" w:customStyle="1" w:styleId="Info">
    <w:name w:val="Info"/>
    <w:basedOn w:val="Normal"/>
    <w:uiPriority w:val="29"/>
    <w:qFormat/>
    <w:rsid w:val="00007692"/>
    <w:pPr>
      <w:spacing w:after="85"/>
      <w:jc w:val="left"/>
    </w:pPr>
    <w:rPr>
      <w:color w:val="000000" w:themeColor="text1"/>
      <w:sz w:val="16"/>
      <w:szCs w:val="20"/>
    </w:rPr>
  </w:style>
  <w:style w:type="paragraph" w:customStyle="1" w:styleId="InfoHeadline">
    <w:name w:val="Info Headline"/>
    <w:basedOn w:val="Info"/>
    <w:uiPriority w:val="29"/>
    <w:qFormat/>
    <w:rsid w:val="00007692"/>
    <w:rPr>
      <w:b/>
    </w:rPr>
  </w:style>
  <w:style w:type="character" w:styleId="Textodelmarcadordeposicin">
    <w:name w:val="Placeholder Text"/>
    <w:basedOn w:val="Fuentedeprrafopredeter"/>
    <w:uiPriority w:val="30"/>
    <w:semiHidden/>
    <w:rsid w:val="00007692"/>
    <w:rPr>
      <w:color w:val="808080"/>
    </w:rPr>
  </w:style>
  <w:style w:type="paragraph" w:styleId="Fecha">
    <w:name w:val="Date"/>
    <w:basedOn w:val="Normal"/>
    <w:next w:val="Normal"/>
    <w:link w:val="FechaCar"/>
    <w:uiPriority w:val="99"/>
    <w:rsid w:val="00007692"/>
    <w:pPr>
      <w:spacing w:before="360" w:after="0" w:line="240" w:lineRule="auto"/>
      <w:jc w:val="left"/>
    </w:pPr>
    <w:rPr>
      <w:color w:val="000000" w:themeColor="text1"/>
      <w:sz w:val="20"/>
      <w:szCs w:val="20"/>
    </w:rPr>
  </w:style>
  <w:style w:type="character" w:customStyle="1" w:styleId="FechaCar">
    <w:name w:val="Fecha Car"/>
    <w:basedOn w:val="Fuentedeprrafopredeter"/>
    <w:link w:val="Fecha"/>
    <w:uiPriority w:val="99"/>
    <w:rsid w:val="00007692"/>
    <w:rPr>
      <w:color w:val="000000" w:themeColor="text1"/>
      <w:sz w:val="20"/>
      <w:szCs w:val="20"/>
    </w:rPr>
  </w:style>
  <w:style w:type="paragraph" w:styleId="Textosinformato">
    <w:name w:val="Plain Text"/>
    <w:basedOn w:val="Normal"/>
    <w:link w:val="TextosinformatoCar"/>
    <w:unhideWhenUsed/>
    <w:rsid w:val="00872818"/>
    <w:pPr>
      <w:spacing w:after="0" w:line="240" w:lineRule="auto"/>
      <w:jc w:val="left"/>
    </w:pPr>
    <w:rPr>
      <w:rFonts w:ascii="Courier New" w:eastAsia="Times New Roman" w:hAnsi="Courier New" w:cs="Courier New"/>
      <w:sz w:val="20"/>
      <w:szCs w:val="20"/>
      <w:lang w:val="en-US"/>
    </w:rPr>
  </w:style>
  <w:style w:type="character" w:customStyle="1" w:styleId="TextosinformatoCar">
    <w:name w:val="Texto sin formato Car"/>
    <w:basedOn w:val="Fuentedeprrafopredeter"/>
    <w:link w:val="Textosinformato"/>
    <w:rsid w:val="00872818"/>
    <w:rPr>
      <w:rFonts w:ascii="Courier New" w:eastAsia="Times New Roman" w:hAnsi="Courier New" w:cs="Courier New"/>
      <w:sz w:val="20"/>
      <w:szCs w:val="20"/>
      <w:lang w:val="en-US"/>
    </w:rPr>
  </w:style>
  <w:style w:type="numbering" w:customStyle="1" w:styleId="WWNum9">
    <w:name w:val="WWNum9"/>
    <w:basedOn w:val="Sinlista"/>
    <w:rsid w:val="002E3181"/>
    <w:pPr>
      <w:numPr>
        <w:numId w:val="16"/>
      </w:numPr>
    </w:pPr>
  </w:style>
  <w:style w:type="numbering" w:customStyle="1" w:styleId="WWNum10">
    <w:name w:val="WWNum10"/>
    <w:basedOn w:val="Sinlista"/>
    <w:rsid w:val="002E3181"/>
    <w:pPr>
      <w:numPr>
        <w:numId w:val="33"/>
      </w:numPr>
    </w:pPr>
  </w:style>
  <w:style w:type="numbering" w:customStyle="1" w:styleId="WWNum12">
    <w:name w:val="WWNum12"/>
    <w:basedOn w:val="Sinlista"/>
    <w:rsid w:val="002E3181"/>
    <w:pPr>
      <w:numPr>
        <w:numId w:val="18"/>
      </w:numPr>
    </w:pPr>
  </w:style>
  <w:style w:type="numbering" w:customStyle="1" w:styleId="WWNum13">
    <w:name w:val="WWNum13"/>
    <w:basedOn w:val="Sinlista"/>
    <w:rsid w:val="002E3181"/>
    <w:pPr>
      <w:numPr>
        <w:numId w:val="32"/>
      </w:numPr>
    </w:pPr>
  </w:style>
  <w:style w:type="numbering" w:customStyle="1" w:styleId="WWNum15">
    <w:name w:val="WWNum15"/>
    <w:basedOn w:val="Sinlista"/>
    <w:rsid w:val="002E3181"/>
    <w:pPr>
      <w:numPr>
        <w:numId w:val="20"/>
      </w:numPr>
    </w:pPr>
  </w:style>
  <w:style w:type="numbering" w:customStyle="1" w:styleId="WWNum27">
    <w:name w:val="WWNum27"/>
    <w:basedOn w:val="Sinlista"/>
    <w:rsid w:val="002E3181"/>
    <w:pPr>
      <w:numPr>
        <w:numId w:val="21"/>
      </w:numPr>
    </w:pPr>
  </w:style>
  <w:style w:type="numbering" w:customStyle="1" w:styleId="WWNum32">
    <w:name w:val="WWNum32"/>
    <w:basedOn w:val="Sinlista"/>
    <w:rsid w:val="002E3181"/>
    <w:pPr>
      <w:numPr>
        <w:numId w:val="22"/>
      </w:numPr>
    </w:pPr>
  </w:style>
  <w:style w:type="character" w:customStyle="1" w:styleId="NichtaufgelsteErwhnung1">
    <w:name w:val="Nicht aufgelöste Erwähnung1"/>
    <w:basedOn w:val="Fuentedeprrafopredeter"/>
    <w:uiPriority w:val="99"/>
    <w:semiHidden/>
    <w:unhideWhenUsed/>
    <w:rsid w:val="004E3657"/>
    <w:rPr>
      <w:color w:val="605E5C"/>
      <w:shd w:val="clear" w:color="auto" w:fill="E1DFDD"/>
    </w:rPr>
  </w:style>
  <w:style w:type="paragraph" w:styleId="NormalWeb">
    <w:name w:val="Normal (Web)"/>
    <w:basedOn w:val="Normal"/>
    <w:uiPriority w:val="99"/>
    <w:unhideWhenUsed/>
    <w:rsid w:val="0046512B"/>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customStyle="1" w:styleId="NichtaufgelsteErwhnung2">
    <w:name w:val="Nicht aufgelöste Erwähnung2"/>
    <w:basedOn w:val="Fuentedeprrafopredeter"/>
    <w:uiPriority w:val="99"/>
    <w:semiHidden/>
    <w:unhideWhenUsed/>
    <w:rsid w:val="00D673AF"/>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99614724">
      <w:bodyDiv w:val="1"/>
      <w:marLeft w:val="0"/>
      <w:marRight w:val="0"/>
      <w:marTop w:val="0"/>
      <w:marBottom w:val="0"/>
      <w:divBdr>
        <w:top w:val="none" w:sz="0" w:space="0" w:color="auto"/>
        <w:left w:val="none" w:sz="0" w:space="0" w:color="auto"/>
        <w:bottom w:val="none" w:sz="0" w:space="0" w:color="auto"/>
        <w:right w:val="none" w:sz="0" w:space="0" w:color="auto"/>
      </w:divBdr>
    </w:div>
    <w:div w:id="566300362">
      <w:bodyDiv w:val="1"/>
      <w:marLeft w:val="0"/>
      <w:marRight w:val="0"/>
      <w:marTop w:val="0"/>
      <w:marBottom w:val="0"/>
      <w:divBdr>
        <w:top w:val="none" w:sz="0" w:space="0" w:color="auto"/>
        <w:left w:val="none" w:sz="0" w:space="0" w:color="auto"/>
        <w:bottom w:val="none" w:sz="0" w:space="0" w:color="auto"/>
        <w:right w:val="none" w:sz="0" w:space="0" w:color="auto"/>
      </w:divBdr>
    </w:div>
    <w:div w:id="935670775">
      <w:bodyDiv w:val="1"/>
      <w:marLeft w:val="0"/>
      <w:marRight w:val="0"/>
      <w:marTop w:val="0"/>
      <w:marBottom w:val="0"/>
      <w:divBdr>
        <w:top w:val="none" w:sz="0" w:space="0" w:color="auto"/>
        <w:left w:val="none" w:sz="0" w:space="0" w:color="auto"/>
        <w:bottom w:val="none" w:sz="0" w:space="0" w:color="auto"/>
        <w:right w:val="none" w:sz="0" w:space="0" w:color="auto"/>
      </w:divBdr>
    </w:div>
    <w:div w:id="940146414">
      <w:bodyDiv w:val="1"/>
      <w:marLeft w:val="0"/>
      <w:marRight w:val="0"/>
      <w:marTop w:val="0"/>
      <w:marBottom w:val="0"/>
      <w:divBdr>
        <w:top w:val="none" w:sz="0" w:space="0" w:color="auto"/>
        <w:left w:val="none" w:sz="0" w:space="0" w:color="auto"/>
        <w:bottom w:val="none" w:sz="0" w:space="0" w:color="auto"/>
        <w:right w:val="none" w:sz="0" w:space="0" w:color="auto"/>
      </w:divBdr>
    </w:div>
    <w:div w:id="983436546">
      <w:bodyDiv w:val="1"/>
      <w:marLeft w:val="0"/>
      <w:marRight w:val="0"/>
      <w:marTop w:val="0"/>
      <w:marBottom w:val="0"/>
      <w:divBdr>
        <w:top w:val="none" w:sz="0" w:space="0" w:color="auto"/>
        <w:left w:val="none" w:sz="0" w:space="0" w:color="auto"/>
        <w:bottom w:val="none" w:sz="0" w:space="0" w:color="auto"/>
        <w:right w:val="none" w:sz="0" w:space="0" w:color="auto"/>
      </w:divBdr>
    </w:div>
    <w:div w:id="1029142143">
      <w:bodyDiv w:val="1"/>
      <w:marLeft w:val="0"/>
      <w:marRight w:val="0"/>
      <w:marTop w:val="0"/>
      <w:marBottom w:val="0"/>
      <w:divBdr>
        <w:top w:val="none" w:sz="0" w:space="0" w:color="auto"/>
        <w:left w:val="none" w:sz="0" w:space="0" w:color="auto"/>
        <w:bottom w:val="none" w:sz="0" w:space="0" w:color="auto"/>
        <w:right w:val="none" w:sz="0" w:space="0" w:color="auto"/>
      </w:divBdr>
    </w:div>
    <w:div w:id="1104229896">
      <w:bodyDiv w:val="1"/>
      <w:marLeft w:val="0"/>
      <w:marRight w:val="0"/>
      <w:marTop w:val="0"/>
      <w:marBottom w:val="0"/>
      <w:divBdr>
        <w:top w:val="none" w:sz="0" w:space="0" w:color="auto"/>
        <w:left w:val="none" w:sz="0" w:space="0" w:color="auto"/>
        <w:bottom w:val="none" w:sz="0" w:space="0" w:color="auto"/>
        <w:right w:val="none" w:sz="0" w:space="0" w:color="auto"/>
      </w:divBdr>
    </w:div>
    <w:div w:id="139519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niela.ramirez@issw.uni-heidelberg.de"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fdi.bund.de/DE/Infothek/Anschriften_Links/anschriften_links-node.htm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ibniz-psychology.org/angebote/archiviere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gordon.feld@zi-mannheim.d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9569327D1C4A12A1D62FAAEB38FE56"/>
        <w:category>
          <w:name w:val="Allgemein"/>
          <w:gallery w:val="placeholder"/>
        </w:category>
        <w:types>
          <w:type w:val="bbPlcHdr"/>
        </w:types>
        <w:behaviors>
          <w:behavior w:val="content"/>
        </w:behaviors>
        <w:guid w:val="{B9D0E093-B8E2-4BA0-9906-7D3E6082432B}"/>
      </w:docPartPr>
      <w:docPartBody>
        <w:p w:rsidR="00297C3F" w:rsidRDefault="00443F16" w:rsidP="00443F16">
          <w:pPr>
            <w:pStyle w:val="AD9569327D1C4A12A1D62FAAEB38FE56"/>
          </w:pPr>
          <w:r w:rsidRPr="00E21C53">
            <w:rPr>
              <w:rStyle w:val="Textodelmarcadordeposicin"/>
            </w:rPr>
            <w:t>Klicken oder tippen Sie hier, um Text einzugeben.</w:t>
          </w:r>
        </w:p>
      </w:docPartBody>
    </w:docPart>
    <w:docPart>
      <w:docPartPr>
        <w:name w:val="33FD04D52F2A40EAB402009F04F9AE5D"/>
        <w:category>
          <w:name w:val="Allgemein"/>
          <w:gallery w:val="placeholder"/>
        </w:category>
        <w:types>
          <w:type w:val="bbPlcHdr"/>
        </w:types>
        <w:behaviors>
          <w:behavior w:val="content"/>
        </w:behaviors>
        <w:guid w:val="{DA1F537A-0A4D-4122-9DA9-2E0BB3FB2582}"/>
      </w:docPartPr>
      <w:docPartBody>
        <w:p w:rsidR="00297C3F" w:rsidRDefault="00443F16" w:rsidP="00443F16">
          <w:pPr>
            <w:pStyle w:val="33FD04D52F2A40EAB402009F04F9AE5D"/>
          </w:pPr>
          <w:r w:rsidRPr="003F266E">
            <w:rPr>
              <w:rStyle w:val="Textodelmarcadordeposicin"/>
            </w:rPr>
            <w:t>[</w:t>
          </w:r>
          <w:r>
            <w:rPr>
              <w:rStyle w:val="Textodelmarcadordeposicin"/>
            </w:rPr>
            <w:t>TT.MM.JJJJ</w:t>
          </w:r>
          <w:r w:rsidRPr="003F266E">
            <w:rPr>
              <w:rStyle w:val="Textodelmarcadordeposicin"/>
            </w:rPr>
            <w:t>]</w:t>
          </w:r>
        </w:p>
      </w:docPartBody>
    </w:docPart>
    <w:docPart>
      <w:docPartPr>
        <w:name w:val="14C3C0B730C047B6B93A698E33108A90"/>
        <w:category>
          <w:name w:val="Allgemein"/>
          <w:gallery w:val="placeholder"/>
        </w:category>
        <w:types>
          <w:type w:val="bbPlcHdr"/>
        </w:types>
        <w:behaviors>
          <w:behavior w:val="content"/>
        </w:behaviors>
        <w:guid w:val="{6A8314CF-2BEE-491A-9801-06A45BCEA009}"/>
      </w:docPartPr>
      <w:docPartBody>
        <w:p w:rsidR="00297C3F" w:rsidRDefault="00443F16" w:rsidP="00443F16">
          <w:pPr>
            <w:pStyle w:val="14C3C0B730C047B6B93A698E33108A90"/>
          </w:pPr>
          <w:r>
            <w:rPr>
              <w:rStyle w:val="Textodelmarcadordeposicin"/>
            </w:rPr>
            <w:t>AZ</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Frutiger Light">
    <w:panose1 w:val="00000000000000000000"/>
    <w:charset w:val="00"/>
    <w:family w:val="swiss"/>
    <w:notTrueType/>
    <w:pitch w:val="variable"/>
    <w:sig w:usb0="00000003" w:usb1="00000000" w:usb2="00000000" w:usb3="00000000" w:csb0="00000001" w:csb1="00000000"/>
  </w:font>
  <w:font w:name="Frutiger Bold">
    <w:panose1 w:val="00000000000000000000"/>
    <w:charset w:val="00"/>
    <w:family w:val="swiss"/>
    <w:notTrueType/>
    <w:pitch w:val="variable"/>
    <w:sig w:usb0="00000003" w:usb1="00000000" w:usb2="00000000" w:usb3="00000000" w:csb0="00000001" w:csb1="00000000"/>
  </w:font>
  <w:font w:name="FrutigerLTStd-Light">
    <w:altName w:val="Calibri"/>
    <w:panose1 w:val="00000000000000000000"/>
    <w:charset w:val="4D"/>
    <w:family w:val="auto"/>
    <w:notTrueType/>
    <w:pitch w:val="default"/>
    <w:sig w:usb0="00000003" w:usb1="00000000" w:usb2="00000000" w:usb3="00000000" w:csb0="00000001" w:csb1="00000000"/>
  </w:font>
  <w:font w:name="FrutigerLTStd-Bold">
    <w:altName w:val="Frutiger LT Std 65 Bol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43F16"/>
    <w:rsid w:val="00037B4E"/>
    <w:rsid w:val="00070363"/>
    <w:rsid w:val="000C46C1"/>
    <w:rsid w:val="000D338C"/>
    <w:rsid w:val="0011440E"/>
    <w:rsid w:val="001339CB"/>
    <w:rsid w:val="00143CAD"/>
    <w:rsid w:val="00256BE9"/>
    <w:rsid w:val="00297C3F"/>
    <w:rsid w:val="00354542"/>
    <w:rsid w:val="00390D40"/>
    <w:rsid w:val="003D0A38"/>
    <w:rsid w:val="003F6AAE"/>
    <w:rsid w:val="00443F16"/>
    <w:rsid w:val="004476A2"/>
    <w:rsid w:val="00480B9F"/>
    <w:rsid w:val="005C6833"/>
    <w:rsid w:val="006511AB"/>
    <w:rsid w:val="006D1620"/>
    <w:rsid w:val="00755B41"/>
    <w:rsid w:val="007E364E"/>
    <w:rsid w:val="00814FA9"/>
    <w:rsid w:val="008F3C31"/>
    <w:rsid w:val="0092299A"/>
    <w:rsid w:val="00A473B7"/>
    <w:rsid w:val="00A71717"/>
    <w:rsid w:val="00B318EC"/>
    <w:rsid w:val="00B866A2"/>
    <w:rsid w:val="00DB0BF9"/>
    <w:rsid w:val="00EF536B"/>
    <w:rsid w:val="00F038D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3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8D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30"/>
    <w:semiHidden/>
    <w:rsid w:val="0092299A"/>
    <w:rPr>
      <w:color w:val="808080"/>
    </w:rPr>
  </w:style>
  <w:style w:type="paragraph" w:customStyle="1" w:styleId="AD9569327D1C4A12A1D62FAAEB38FE56">
    <w:name w:val="AD9569327D1C4A12A1D62FAAEB38FE56"/>
    <w:rsid w:val="00443F16"/>
  </w:style>
  <w:style w:type="paragraph" w:customStyle="1" w:styleId="33FD04D52F2A40EAB402009F04F9AE5D">
    <w:name w:val="33FD04D52F2A40EAB402009F04F9AE5D"/>
    <w:rsid w:val="00443F16"/>
  </w:style>
  <w:style w:type="paragraph" w:customStyle="1" w:styleId="14C3C0B730C047B6B93A698E33108A90">
    <w:name w:val="14C3C0B730C047B6B93A698E33108A90"/>
    <w:rsid w:val="00443F1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C97BB9-9E87-42C3-B225-564B33708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4716</Words>
  <Characters>25944</Characters>
  <Application>Microsoft Office Word</Application>
  <DocSecurity>0</DocSecurity>
  <Lines>216</Lines>
  <Paragraphs>61</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Universität Trier</Company>
  <LinksUpToDate>false</LinksUpToDate>
  <CharactersWithSpaces>30599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heed</dc:creator>
  <cp:lastModifiedBy>Daniela Ramirez</cp:lastModifiedBy>
  <cp:revision>36</cp:revision>
  <cp:lastPrinted>2024-02-29T16:27:00Z</cp:lastPrinted>
  <dcterms:created xsi:type="dcterms:W3CDTF">2024-02-22T12:58:00Z</dcterms:created>
  <dcterms:modified xsi:type="dcterms:W3CDTF">2024-03-15T15:24:00Z</dcterms:modified>
</cp:coreProperties>
</file>